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sz w:val="24"/>
          <w:szCs w:val="24"/>
          <w:lang w:eastAsia="en-US"/>
        </w:rPr>
        <w:id w:val="-1415380456"/>
        <w:docPartObj>
          <w:docPartGallery w:val="Cover Pages"/>
          <w:docPartUnique/>
        </w:docPartObj>
      </w:sdtPr>
      <w:sdtEndPr>
        <w:rPr>
          <w:rFonts w:ascii="Times New Roman" w:eastAsia="Times New Roman" w:hAnsi="Times New Roman" w:cs="Times New Roman"/>
          <w:b/>
          <w:bCs/>
          <w:caps w:val="0"/>
        </w:rPr>
      </w:sdtEndPr>
      <w:sdtContent>
        <w:tbl>
          <w:tblPr>
            <w:tblW w:w="5000" w:type="pct"/>
            <w:jc w:val="center"/>
            <w:tblLook w:val="04A0" w:firstRow="1" w:lastRow="0" w:firstColumn="1" w:lastColumn="0" w:noHBand="0" w:noVBand="1"/>
          </w:tblPr>
          <w:tblGrid>
            <w:gridCol w:w="8856"/>
          </w:tblGrid>
          <w:tr w:rsidR="002E3F25" w14:paraId="207CCF61" w14:textId="77777777">
            <w:trPr>
              <w:trHeight w:val="2880"/>
              <w:jc w:val="center"/>
            </w:trPr>
            <w:tc>
              <w:tcPr>
                <w:tcW w:w="5000" w:type="pct"/>
              </w:tcPr>
              <w:sdt>
                <w:sdtPr>
                  <w:rPr>
                    <w:rFonts w:asciiTheme="majorHAnsi" w:eastAsiaTheme="majorEastAsia" w:hAnsiTheme="majorHAnsi" w:cstheme="majorBidi"/>
                    <w:caps/>
                    <w:sz w:val="24"/>
                    <w:szCs w:val="24"/>
                    <w:lang w:eastAsia="en-US"/>
                  </w:rPr>
                  <w:alias w:val="Company"/>
                  <w:id w:val="15524243"/>
                  <w:showingPlcHd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p w14:paraId="02647BEF" w14:textId="0C2B61D3" w:rsidR="008640BF" w:rsidRPr="00423D26" w:rsidRDefault="00B57D98" w:rsidP="00423D26">
                    <w:pPr>
                      <w:pStyle w:val="NoSpacing"/>
                      <w:jc w:val="center"/>
                      <w:rPr>
                        <w:rFonts w:asciiTheme="majorHAnsi" w:eastAsiaTheme="majorEastAsia" w:hAnsiTheme="majorHAnsi" w:cstheme="majorBidi"/>
                        <w:caps/>
                        <w:sz w:val="24"/>
                        <w:szCs w:val="24"/>
                        <w:lang w:eastAsia="en-US"/>
                      </w:rPr>
                    </w:pPr>
                    <w:r>
                      <w:rPr>
                        <w:rFonts w:asciiTheme="majorHAnsi" w:eastAsiaTheme="majorEastAsia" w:hAnsiTheme="majorHAnsi" w:cstheme="majorBidi"/>
                        <w:caps/>
                        <w:sz w:val="24"/>
                        <w:szCs w:val="24"/>
                        <w:lang w:eastAsia="en-US"/>
                      </w:rPr>
                      <w:t xml:space="preserve">     </w:t>
                    </w:r>
                  </w:p>
                </w:sdtContent>
              </w:sdt>
              <w:p w14:paraId="026E94E3" w14:textId="3A83A73F" w:rsidR="008640BF" w:rsidRDefault="00504D90" w:rsidP="00504D90">
                <w:pPr>
                  <w:jc w:val="center"/>
                  <w:rPr>
                    <w:rFonts w:asciiTheme="majorHAnsi" w:eastAsiaTheme="majorEastAsia" w:hAnsiTheme="majorHAnsi" w:cstheme="majorBidi"/>
                    <w:caps/>
                  </w:rPr>
                </w:pPr>
                <w:r>
                  <w:rPr>
                    <w:rFonts w:asciiTheme="majorHAnsi" w:eastAsiaTheme="majorEastAsia" w:hAnsiTheme="majorHAnsi" w:cstheme="majorBidi"/>
                    <w:sz w:val="80"/>
                    <w:szCs w:val="80"/>
                  </w:rPr>
                  <w:t>Photonest</w:t>
                </w:r>
              </w:p>
              <w:p w14:paraId="60E2AFD0" w14:textId="77777777" w:rsidR="008640BF" w:rsidRDefault="008640BF" w:rsidP="008640BF">
                <w:pPr>
                  <w:jc w:val="center"/>
                  <w:rPr>
                    <w:rFonts w:asciiTheme="majorHAnsi" w:eastAsiaTheme="majorEastAsia" w:hAnsiTheme="majorHAnsi" w:cstheme="majorBidi"/>
                    <w:caps/>
                  </w:rPr>
                </w:pPr>
              </w:p>
              <w:p w14:paraId="0228CC08" w14:textId="3FEE0C96" w:rsidR="008640BF" w:rsidRDefault="008640BF" w:rsidP="008640BF">
                <w:pPr>
                  <w:spacing w:after="200" w:line="276" w:lineRule="auto"/>
                  <w:ind w:firstLine="284"/>
                  <w:jc w:val="center"/>
                  <w:rPr>
                    <w:sz w:val="32"/>
                    <w:szCs w:val="32"/>
                  </w:rPr>
                </w:pPr>
                <w:r w:rsidRPr="49133283">
                  <w:rPr>
                    <w:sz w:val="32"/>
                    <w:szCs w:val="32"/>
                  </w:rPr>
                  <w:t>Prepared for</w:t>
                </w:r>
              </w:p>
              <w:p w14:paraId="722807C6" w14:textId="77777777" w:rsidR="008640BF" w:rsidRDefault="008640BF" w:rsidP="008640BF">
                <w:pPr>
                  <w:spacing w:after="200" w:line="276" w:lineRule="auto"/>
                  <w:ind w:firstLine="284"/>
                  <w:jc w:val="center"/>
                  <w:rPr>
                    <w:sz w:val="32"/>
                    <w:szCs w:val="32"/>
                  </w:rPr>
                </w:pPr>
                <w:r w:rsidRPr="49133283">
                  <w:rPr>
                    <w:sz w:val="32"/>
                    <w:szCs w:val="32"/>
                  </w:rPr>
                  <w:t>SE302 Software Engineering</w:t>
                </w:r>
              </w:p>
              <w:p w14:paraId="04BF31F8" w14:textId="77777777" w:rsidR="008640BF" w:rsidRDefault="008640BF" w:rsidP="008640BF">
                <w:pPr>
                  <w:spacing w:after="200" w:line="276" w:lineRule="auto"/>
                  <w:ind w:firstLine="284"/>
                  <w:jc w:val="center"/>
                  <w:rPr>
                    <w:sz w:val="32"/>
                    <w:szCs w:val="32"/>
                  </w:rPr>
                </w:pPr>
                <w:r>
                  <w:rPr>
                    <w:noProof/>
                  </w:rPr>
                  <w:drawing>
                    <wp:inline distT="0" distB="0" distL="0" distR="0" wp14:anchorId="35ECA507" wp14:editId="5283BE48">
                      <wp:extent cx="2133600" cy="819150"/>
                      <wp:effectExtent l="0" t="0" r="0" b="0"/>
                      <wp:docPr id="84253311" name="Picture 84253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819150"/>
                              </a:xfrm>
                              <a:prstGeom prst="rect">
                                <a:avLst/>
                              </a:prstGeom>
                            </pic:spPr>
                          </pic:pic>
                        </a:graphicData>
                      </a:graphic>
                    </wp:inline>
                  </w:drawing>
                </w:r>
              </w:p>
              <w:p w14:paraId="05C2A4D3" w14:textId="737F9FF7" w:rsidR="008640BF" w:rsidRPr="008640BF" w:rsidRDefault="008640BF" w:rsidP="008640BF">
                <w:pPr>
                  <w:tabs>
                    <w:tab w:val="left" w:pos="2670"/>
                  </w:tabs>
                  <w:rPr>
                    <w:rFonts w:eastAsiaTheme="majorEastAsia"/>
                    <w:lang w:eastAsia="ja-JP"/>
                  </w:rPr>
                </w:pPr>
              </w:p>
            </w:tc>
          </w:tr>
          <w:tr w:rsidR="002E3F25" w14:paraId="5E6256B2"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247C483" w14:textId="0C242610" w:rsidR="002E3F25" w:rsidRDefault="005D6E8F" w:rsidP="002E3F2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Test design Specification</w:t>
                    </w:r>
                  </w:p>
                </w:tc>
              </w:sdtContent>
            </w:sdt>
          </w:tr>
          <w:tr w:rsidR="008640BF" w14:paraId="672A6659" w14:textId="77777777" w:rsidTr="006B2C1E">
            <w:trPr>
              <w:trHeight w:val="720"/>
              <w:jc w:val="center"/>
            </w:trPr>
            <w:tc>
              <w:tcPr>
                <w:tcW w:w="5000" w:type="pct"/>
                <w:tcBorders>
                  <w:top w:val="single" w:sz="4" w:space="0" w:color="4F81BD" w:themeColor="accent1"/>
                </w:tcBorders>
              </w:tcPr>
              <w:p w14:paraId="4029EE83" w14:textId="77777777" w:rsidR="00504D90" w:rsidRDefault="00504D90" w:rsidP="00504D90">
                <w:pPr>
                  <w:pStyle w:val="NoSpacing"/>
                  <w:jc w:val="center"/>
                  <w:rPr>
                    <w:rFonts w:ascii="Times New Roman" w:eastAsia="Times New Roman" w:hAnsi="Times New Roman" w:cs="Times New Roman"/>
                    <w:sz w:val="48"/>
                    <w:szCs w:val="48"/>
                  </w:rPr>
                </w:pPr>
              </w:p>
              <w:p w14:paraId="2EA5C7F4" w14:textId="2CF7AC15" w:rsidR="008640BF" w:rsidRDefault="00504D90" w:rsidP="00504D90">
                <w:pPr>
                  <w:pStyle w:val="NoSpacing"/>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Version </w:t>
                </w:r>
                <w:r w:rsidR="008640BF" w:rsidRPr="00757E26">
                  <w:rPr>
                    <w:rFonts w:ascii="Times New Roman" w:eastAsia="Times New Roman" w:hAnsi="Times New Roman" w:cs="Times New Roman"/>
                    <w:sz w:val="48"/>
                    <w:szCs w:val="48"/>
                  </w:rPr>
                  <w:t>1.0</w:t>
                </w:r>
              </w:p>
              <w:p w14:paraId="0A37501D" w14:textId="23AFE9B7" w:rsidR="00504D90" w:rsidRDefault="00504D90" w:rsidP="00504D90">
                <w:pPr>
                  <w:pStyle w:val="NoSpacing"/>
                  <w:jc w:val="center"/>
                  <w:rPr>
                    <w:rFonts w:asciiTheme="majorHAnsi" w:eastAsiaTheme="majorEastAsia" w:hAnsiTheme="majorHAnsi" w:cstheme="majorBidi"/>
                    <w:sz w:val="44"/>
                    <w:szCs w:val="44"/>
                  </w:rPr>
                </w:pPr>
              </w:p>
            </w:tc>
          </w:tr>
          <w:tr w:rsidR="008640BF" w14:paraId="5DAB6C7B" w14:textId="77777777" w:rsidTr="006B2C1E">
            <w:trPr>
              <w:trHeight w:val="360"/>
              <w:jc w:val="center"/>
            </w:trPr>
            <w:tc>
              <w:tcPr>
                <w:tcW w:w="5000" w:type="pct"/>
              </w:tcPr>
              <w:p w14:paraId="037C7242" w14:textId="1C3FA058" w:rsidR="008640BF" w:rsidRDefault="008640BF" w:rsidP="00504D90">
                <w:pPr>
                  <w:spacing w:after="200" w:line="276" w:lineRule="auto"/>
                  <w:ind w:firstLine="284"/>
                  <w:jc w:val="center"/>
                  <w:rPr>
                    <w:sz w:val="48"/>
                    <w:szCs w:val="48"/>
                  </w:rPr>
                </w:pPr>
                <w:r w:rsidRPr="32F2ED37">
                  <w:rPr>
                    <w:sz w:val="48"/>
                    <w:szCs w:val="48"/>
                  </w:rPr>
                  <w:t>15.05.2020</w:t>
                </w:r>
              </w:p>
              <w:p w14:paraId="4FF71594" w14:textId="66AC9410" w:rsidR="008640BF" w:rsidRDefault="008640BF" w:rsidP="00504D90">
                <w:pPr>
                  <w:spacing w:after="200" w:line="276" w:lineRule="auto"/>
                  <w:ind w:firstLine="284"/>
                  <w:jc w:val="center"/>
                  <w:rPr>
                    <w:sz w:val="48"/>
                    <w:szCs w:val="48"/>
                  </w:rPr>
                </w:pPr>
                <w:r w:rsidRPr="49133283">
                  <w:rPr>
                    <w:sz w:val="48"/>
                    <w:szCs w:val="48"/>
                  </w:rPr>
                  <w:t>Dilara Ünbay</w:t>
                </w:r>
              </w:p>
              <w:p w14:paraId="05B91CE8" w14:textId="13151B27" w:rsidR="008640BF" w:rsidRDefault="008640BF" w:rsidP="00504D90">
                <w:pPr>
                  <w:spacing w:after="200" w:line="276" w:lineRule="auto"/>
                  <w:ind w:firstLine="284"/>
                  <w:jc w:val="center"/>
                  <w:rPr>
                    <w:sz w:val="48"/>
                    <w:szCs w:val="48"/>
                  </w:rPr>
                </w:pPr>
                <w:r w:rsidRPr="49133283">
                  <w:rPr>
                    <w:sz w:val="48"/>
                    <w:szCs w:val="48"/>
                  </w:rPr>
                  <w:t>Nursena Karakulah</w:t>
                </w:r>
              </w:p>
              <w:p w14:paraId="583B857F" w14:textId="77777777" w:rsidR="008640BF" w:rsidRDefault="008640BF" w:rsidP="00504D90">
                <w:pPr>
                  <w:spacing w:after="200" w:line="276" w:lineRule="auto"/>
                  <w:ind w:firstLine="284"/>
                  <w:jc w:val="center"/>
                  <w:rPr>
                    <w:sz w:val="48"/>
                    <w:szCs w:val="48"/>
                  </w:rPr>
                </w:pPr>
                <w:r w:rsidRPr="49133283">
                  <w:rPr>
                    <w:sz w:val="48"/>
                    <w:szCs w:val="48"/>
                  </w:rPr>
                  <w:t>Feyzullah Berkay Danış</w:t>
                </w:r>
              </w:p>
              <w:p w14:paraId="7E7D325F" w14:textId="77777777" w:rsidR="008640BF" w:rsidRDefault="008640BF" w:rsidP="00504D90">
                <w:pPr>
                  <w:spacing w:after="200" w:line="276" w:lineRule="auto"/>
                  <w:ind w:firstLine="284"/>
                  <w:jc w:val="center"/>
                  <w:rPr>
                    <w:sz w:val="48"/>
                    <w:szCs w:val="48"/>
                  </w:rPr>
                </w:pPr>
                <w:r w:rsidRPr="49133283">
                  <w:rPr>
                    <w:sz w:val="48"/>
                    <w:szCs w:val="48"/>
                  </w:rPr>
                  <w:t>Özay Ezerceli</w:t>
                </w:r>
              </w:p>
              <w:p w14:paraId="0D16D631" w14:textId="27F5D02A" w:rsidR="008640BF" w:rsidRPr="00542556" w:rsidRDefault="008640BF" w:rsidP="00504D90">
                <w:pPr>
                  <w:spacing w:after="200" w:line="276" w:lineRule="auto"/>
                  <w:ind w:firstLine="284"/>
                  <w:jc w:val="center"/>
                  <w:rPr>
                    <w:sz w:val="48"/>
                    <w:szCs w:val="48"/>
                  </w:rPr>
                </w:pPr>
              </w:p>
              <w:p w14:paraId="02EB378F" w14:textId="723ACDB7" w:rsidR="008640BF" w:rsidRDefault="008640BF" w:rsidP="00504D90">
                <w:pPr>
                  <w:pStyle w:val="NoSpacing"/>
                  <w:jc w:val="center"/>
                </w:pPr>
              </w:p>
            </w:tc>
          </w:tr>
        </w:tbl>
        <w:p w14:paraId="3E0A1D78" w14:textId="25196568" w:rsidR="00423D26" w:rsidRDefault="006B2C1E" w:rsidP="00423D26">
          <w:pPr>
            <w:rPr>
              <w:b/>
              <w:bCs/>
            </w:rPr>
          </w:pPr>
        </w:p>
      </w:sdtContent>
    </w:sdt>
    <w:sdt>
      <w:sdtPr>
        <w:rPr>
          <w:rFonts w:ascii="Times New Roman" w:eastAsia="Times New Roman" w:hAnsi="Times New Roman" w:cs="Times New Roman"/>
          <w:color w:val="auto"/>
          <w:sz w:val="24"/>
          <w:szCs w:val="24"/>
        </w:rPr>
        <w:id w:val="-473842800"/>
        <w:docPartObj>
          <w:docPartGallery w:val="Table of Contents"/>
          <w:docPartUnique/>
        </w:docPartObj>
      </w:sdtPr>
      <w:sdtEndPr>
        <w:rPr>
          <w:b/>
          <w:bCs/>
          <w:noProof/>
        </w:rPr>
      </w:sdtEndPr>
      <w:sdtContent>
        <w:p w14:paraId="43784730" w14:textId="35CAB529" w:rsidR="00DF6114" w:rsidRDefault="00DF6114">
          <w:pPr>
            <w:pStyle w:val="TOCHeading"/>
          </w:pPr>
          <w:r>
            <w:t>Contents</w:t>
          </w:r>
        </w:p>
        <w:p w14:paraId="30DD8523" w14:textId="00409689" w:rsidR="00930323" w:rsidRDefault="00DF6114">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0476060" w:history="1">
            <w:r w:rsidR="00930323" w:rsidRPr="00A631C5">
              <w:rPr>
                <w:rStyle w:val="Hyperlink"/>
              </w:rPr>
              <w:t>1</w:t>
            </w:r>
            <w:r w:rsidR="00930323">
              <w:rPr>
                <w:rFonts w:asciiTheme="minorHAnsi" w:eastAsiaTheme="minorEastAsia" w:hAnsiTheme="minorHAnsi" w:cstheme="minorBidi"/>
                <w:b w:val="0"/>
                <w:sz w:val="22"/>
                <w:szCs w:val="22"/>
              </w:rPr>
              <w:tab/>
            </w:r>
            <w:r w:rsidR="00930323" w:rsidRPr="00A631C5">
              <w:rPr>
                <w:rStyle w:val="Hyperlink"/>
              </w:rPr>
              <w:t>Introduction</w:t>
            </w:r>
            <w:r w:rsidR="00930323">
              <w:rPr>
                <w:webHidden/>
              </w:rPr>
              <w:tab/>
            </w:r>
            <w:r w:rsidR="00930323">
              <w:rPr>
                <w:webHidden/>
              </w:rPr>
              <w:fldChar w:fldCharType="begin"/>
            </w:r>
            <w:r w:rsidR="00930323">
              <w:rPr>
                <w:webHidden/>
              </w:rPr>
              <w:instrText xml:space="preserve"> PAGEREF _Toc40476060 \h </w:instrText>
            </w:r>
            <w:r w:rsidR="00930323">
              <w:rPr>
                <w:webHidden/>
              </w:rPr>
            </w:r>
            <w:r w:rsidR="00930323">
              <w:rPr>
                <w:webHidden/>
              </w:rPr>
              <w:fldChar w:fldCharType="separate"/>
            </w:r>
            <w:r w:rsidR="00930323">
              <w:rPr>
                <w:webHidden/>
              </w:rPr>
              <w:t>2</w:t>
            </w:r>
            <w:r w:rsidR="00930323">
              <w:rPr>
                <w:webHidden/>
              </w:rPr>
              <w:fldChar w:fldCharType="end"/>
            </w:r>
          </w:hyperlink>
        </w:p>
        <w:p w14:paraId="3D4959AB" w14:textId="127C428D" w:rsidR="00930323" w:rsidRDefault="006B2C1E">
          <w:pPr>
            <w:pStyle w:val="TOC1"/>
            <w:rPr>
              <w:rFonts w:asciiTheme="minorHAnsi" w:eastAsiaTheme="minorEastAsia" w:hAnsiTheme="minorHAnsi" w:cstheme="minorBidi"/>
              <w:b w:val="0"/>
              <w:sz w:val="22"/>
              <w:szCs w:val="22"/>
            </w:rPr>
          </w:pPr>
          <w:hyperlink w:anchor="_Toc40476061" w:history="1">
            <w:r w:rsidR="00930323" w:rsidRPr="00A631C5">
              <w:rPr>
                <w:rStyle w:val="Hyperlink"/>
              </w:rPr>
              <w:t>2</w:t>
            </w:r>
            <w:r w:rsidR="00930323">
              <w:rPr>
                <w:rFonts w:asciiTheme="minorHAnsi" w:eastAsiaTheme="minorEastAsia" w:hAnsiTheme="minorHAnsi" w:cstheme="minorBidi"/>
                <w:b w:val="0"/>
                <w:sz w:val="22"/>
                <w:szCs w:val="22"/>
              </w:rPr>
              <w:tab/>
            </w:r>
            <w:r w:rsidR="00930323" w:rsidRPr="00A631C5">
              <w:rPr>
                <w:rStyle w:val="Hyperlink"/>
              </w:rPr>
              <w:t>Test Objective</w:t>
            </w:r>
            <w:r w:rsidR="00930323">
              <w:rPr>
                <w:webHidden/>
              </w:rPr>
              <w:tab/>
            </w:r>
            <w:r w:rsidR="00930323">
              <w:rPr>
                <w:webHidden/>
              </w:rPr>
              <w:fldChar w:fldCharType="begin"/>
            </w:r>
            <w:r w:rsidR="00930323">
              <w:rPr>
                <w:webHidden/>
              </w:rPr>
              <w:instrText xml:space="preserve"> PAGEREF _Toc40476061 \h </w:instrText>
            </w:r>
            <w:r w:rsidR="00930323">
              <w:rPr>
                <w:webHidden/>
              </w:rPr>
            </w:r>
            <w:r w:rsidR="00930323">
              <w:rPr>
                <w:webHidden/>
              </w:rPr>
              <w:fldChar w:fldCharType="separate"/>
            </w:r>
            <w:r w:rsidR="00930323">
              <w:rPr>
                <w:webHidden/>
              </w:rPr>
              <w:t>2</w:t>
            </w:r>
            <w:r w:rsidR="00930323">
              <w:rPr>
                <w:webHidden/>
              </w:rPr>
              <w:fldChar w:fldCharType="end"/>
            </w:r>
          </w:hyperlink>
        </w:p>
        <w:p w14:paraId="4201D9AD" w14:textId="13CE1755" w:rsidR="00930323" w:rsidRDefault="006B2C1E">
          <w:pPr>
            <w:pStyle w:val="TOC1"/>
            <w:rPr>
              <w:rFonts w:asciiTheme="minorHAnsi" w:eastAsiaTheme="minorEastAsia" w:hAnsiTheme="minorHAnsi" w:cstheme="minorBidi"/>
              <w:b w:val="0"/>
              <w:sz w:val="22"/>
              <w:szCs w:val="22"/>
            </w:rPr>
          </w:pPr>
          <w:hyperlink w:anchor="_Toc40476062" w:history="1">
            <w:r w:rsidR="00930323" w:rsidRPr="00A631C5">
              <w:rPr>
                <w:rStyle w:val="Hyperlink"/>
              </w:rPr>
              <w:t>3</w:t>
            </w:r>
            <w:r w:rsidR="00930323">
              <w:rPr>
                <w:rFonts w:asciiTheme="minorHAnsi" w:eastAsiaTheme="minorEastAsia" w:hAnsiTheme="minorHAnsi" w:cstheme="minorBidi"/>
                <w:b w:val="0"/>
                <w:sz w:val="22"/>
                <w:szCs w:val="22"/>
              </w:rPr>
              <w:tab/>
            </w:r>
            <w:r w:rsidR="00930323" w:rsidRPr="00A631C5">
              <w:rPr>
                <w:rStyle w:val="Hyperlink"/>
              </w:rPr>
              <w:t>Detailed Testing Strategy</w:t>
            </w:r>
            <w:r w:rsidR="00930323">
              <w:rPr>
                <w:webHidden/>
              </w:rPr>
              <w:tab/>
            </w:r>
            <w:r w:rsidR="00930323">
              <w:rPr>
                <w:webHidden/>
              </w:rPr>
              <w:fldChar w:fldCharType="begin"/>
            </w:r>
            <w:r w:rsidR="00930323">
              <w:rPr>
                <w:webHidden/>
              </w:rPr>
              <w:instrText xml:space="preserve"> PAGEREF _Toc40476062 \h </w:instrText>
            </w:r>
            <w:r w:rsidR="00930323">
              <w:rPr>
                <w:webHidden/>
              </w:rPr>
            </w:r>
            <w:r w:rsidR="00930323">
              <w:rPr>
                <w:webHidden/>
              </w:rPr>
              <w:fldChar w:fldCharType="separate"/>
            </w:r>
            <w:r w:rsidR="00930323">
              <w:rPr>
                <w:webHidden/>
              </w:rPr>
              <w:t>2</w:t>
            </w:r>
            <w:r w:rsidR="00930323">
              <w:rPr>
                <w:webHidden/>
              </w:rPr>
              <w:fldChar w:fldCharType="end"/>
            </w:r>
          </w:hyperlink>
        </w:p>
        <w:p w14:paraId="5C08928B" w14:textId="7E3E67E1" w:rsidR="00930323" w:rsidRDefault="006B2C1E">
          <w:pPr>
            <w:pStyle w:val="TOC2"/>
            <w:rPr>
              <w:rFonts w:asciiTheme="minorHAnsi" w:eastAsiaTheme="minorEastAsia" w:hAnsiTheme="minorHAnsi" w:cstheme="minorBidi"/>
              <w:sz w:val="22"/>
              <w:szCs w:val="22"/>
            </w:rPr>
          </w:pPr>
          <w:hyperlink w:anchor="_Toc40476063" w:history="1">
            <w:r w:rsidR="00930323" w:rsidRPr="00A631C5">
              <w:rPr>
                <w:rStyle w:val="Hyperlink"/>
              </w:rPr>
              <w:t>3.1</w:t>
            </w:r>
            <w:r w:rsidR="00930323">
              <w:rPr>
                <w:rFonts w:asciiTheme="minorHAnsi" w:eastAsiaTheme="minorEastAsia" w:hAnsiTheme="minorHAnsi" w:cstheme="minorBidi"/>
                <w:sz w:val="22"/>
                <w:szCs w:val="22"/>
              </w:rPr>
              <w:tab/>
            </w:r>
            <w:r w:rsidR="00930323" w:rsidRPr="00A631C5">
              <w:rPr>
                <w:rStyle w:val="Hyperlink"/>
              </w:rPr>
              <w:t>Unit Testing</w:t>
            </w:r>
            <w:r w:rsidR="00930323">
              <w:rPr>
                <w:webHidden/>
              </w:rPr>
              <w:tab/>
            </w:r>
            <w:r w:rsidR="00930323">
              <w:rPr>
                <w:webHidden/>
              </w:rPr>
              <w:fldChar w:fldCharType="begin"/>
            </w:r>
            <w:r w:rsidR="00930323">
              <w:rPr>
                <w:webHidden/>
              </w:rPr>
              <w:instrText xml:space="preserve"> PAGEREF _Toc40476063 \h </w:instrText>
            </w:r>
            <w:r w:rsidR="00930323">
              <w:rPr>
                <w:webHidden/>
              </w:rPr>
            </w:r>
            <w:r w:rsidR="00930323">
              <w:rPr>
                <w:webHidden/>
              </w:rPr>
              <w:fldChar w:fldCharType="separate"/>
            </w:r>
            <w:r w:rsidR="00930323">
              <w:rPr>
                <w:webHidden/>
              </w:rPr>
              <w:t>2</w:t>
            </w:r>
            <w:r w:rsidR="00930323">
              <w:rPr>
                <w:webHidden/>
              </w:rPr>
              <w:fldChar w:fldCharType="end"/>
            </w:r>
          </w:hyperlink>
        </w:p>
        <w:p w14:paraId="4FEAD063" w14:textId="577E17AA" w:rsidR="00930323" w:rsidRDefault="006B2C1E">
          <w:pPr>
            <w:pStyle w:val="TOC3"/>
            <w:rPr>
              <w:rFonts w:asciiTheme="minorHAnsi" w:eastAsiaTheme="minorEastAsia" w:hAnsiTheme="minorHAnsi" w:cstheme="minorBidi"/>
              <w:i w:val="0"/>
              <w:sz w:val="22"/>
              <w:szCs w:val="22"/>
            </w:rPr>
          </w:pPr>
          <w:hyperlink w:anchor="_Toc40476064" w:history="1">
            <w:r w:rsidR="00930323" w:rsidRPr="00A631C5">
              <w:rPr>
                <w:rStyle w:val="Hyperlink"/>
              </w:rPr>
              <w:t>3.1.1</w:t>
            </w:r>
            <w:r w:rsidR="00930323">
              <w:rPr>
                <w:rFonts w:asciiTheme="minorHAnsi" w:eastAsiaTheme="minorEastAsia" w:hAnsiTheme="minorHAnsi" w:cstheme="minorBidi"/>
                <w:i w:val="0"/>
                <w:sz w:val="22"/>
                <w:szCs w:val="22"/>
              </w:rPr>
              <w:tab/>
            </w:r>
            <w:r w:rsidR="00930323" w:rsidRPr="00A631C5">
              <w:rPr>
                <w:rStyle w:val="Hyperlink"/>
              </w:rPr>
              <w:t>White Box Testing</w:t>
            </w:r>
            <w:r w:rsidR="00930323">
              <w:rPr>
                <w:webHidden/>
              </w:rPr>
              <w:tab/>
            </w:r>
            <w:r w:rsidR="00930323">
              <w:rPr>
                <w:webHidden/>
              </w:rPr>
              <w:fldChar w:fldCharType="begin"/>
            </w:r>
            <w:r w:rsidR="00930323">
              <w:rPr>
                <w:webHidden/>
              </w:rPr>
              <w:instrText xml:space="preserve"> PAGEREF _Toc40476064 \h </w:instrText>
            </w:r>
            <w:r w:rsidR="00930323">
              <w:rPr>
                <w:webHidden/>
              </w:rPr>
            </w:r>
            <w:r w:rsidR="00930323">
              <w:rPr>
                <w:webHidden/>
              </w:rPr>
              <w:fldChar w:fldCharType="separate"/>
            </w:r>
            <w:r w:rsidR="00930323">
              <w:rPr>
                <w:webHidden/>
              </w:rPr>
              <w:t>2</w:t>
            </w:r>
            <w:r w:rsidR="00930323">
              <w:rPr>
                <w:webHidden/>
              </w:rPr>
              <w:fldChar w:fldCharType="end"/>
            </w:r>
          </w:hyperlink>
        </w:p>
        <w:p w14:paraId="7E494366" w14:textId="0AB4619F" w:rsidR="00930323" w:rsidRDefault="006B2C1E">
          <w:pPr>
            <w:pStyle w:val="TOC2"/>
            <w:rPr>
              <w:rFonts w:asciiTheme="minorHAnsi" w:eastAsiaTheme="minorEastAsia" w:hAnsiTheme="minorHAnsi" w:cstheme="minorBidi"/>
              <w:sz w:val="22"/>
              <w:szCs w:val="22"/>
            </w:rPr>
          </w:pPr>
          <w:hyperlink w:anchor="_Toc40476065" w:history="1">
            <w:r w:rsidR="00930323" w:rsidRPr="00A631C5">
              <w:rPr>
                <w:rStyle w:val="Hyperlink"/>
              </w:rPr>
              <w:t>3.2</w:t>
            </w:r>
            <w:r w:rsidR="00930323">
              <w:rPr>
                <w:rFonts w:asciiTheme="minorHAnsi" w:eastAsiaTheme="minorEastAsia" w:hAnsiTheme="minorHAnsi" w:cstheme="minorBidi"/>
                <w:sz w:val="22"/>
                <w:szCs w:val="22"/>
              </w:rPr>
              <w:tab/>
            </w:r>
            <w:r w:rsidR="00930323" w:rsidRPr="00A631C5">
              <w:rPr>
                <w:rStyle w:val="Hyperlink"/>
              </w:rPr>
              <w:t>Test Cases</w:t>
            </w:r>
            <w:r w:rsidR="00930323">
              <w:rPr>
                <w:webHidden/>
              </w:rPr>
              <w:tab/>
            </w:r>
            <w:r w:rsidR="00930323">
              <w:rPr>
                <w:webHidden/>
              </w:rPr>
              <w:fldChar w:fldCharType="begin"/>
            </w:r>
            <w:r w:rsidR="00930323">
              <w:rPr>
                <w:webHidden/>
              </w:rPr>
              <w:instrText xml:space="preserve"> PAGEREF _Toc40476065 \h </w:instrText>
            </w:r>
            <w:r w:rsidR="00930323">
              <w:rPr>
                <w:webHidden/>
              </w:rPr>
            </w:r>
            <w:r w:rsidR="00930323">
              <w:rPr>
                <w:webHidden/>
              </w:rPr>
              <w:fldChar w:fldCharType="separate"/>
            </w:r>
            <w:r w:rsidR="00930323">
              <w:rPr>
                <w:webHidden/>
              </w:rPr>
              <w:t>3</w:t>
            </w:r>
            <w:r w:rsidR="00930323">
              <w:rPr>
                <w:webHidden/>
              </w:rPr>
              <w:fldChar w:fldCharType="end"/>
            </w:r>
          </w:hyperlink>
        </w:p>
        <w:p w14:paraId="5BAB8D4C" w14:textId="66550F40" w:rsidR="00930323" w:rsidRDefault="006B2C1E">
          <w:pPr>
            <w:pStyle w:val="TOC3"/>
            <w:rPr>
              <w:rFonts w:asciiTheme="minorHAnsi" w:eastAsiaTheme="minorEastAsia" w:hAnsiTheme="minorHAnsi" w:cstheme="minorBidi"/>
              <w:i w:val="0"/>
              <w:sz w:val="22"/>
              <w:szCs w:val="22"/>
            </w:rPr>
          </w:pPr>
          <w:hyperlink w:anchor="_Toc40476066" w:history="1">
            <w:r w:rsidR="00930323" w:rsidRPr="00A631C5">
              <w:rPr>
                <w:rStyle w:val="Hyperlink"/>
              </w:rPr>
              <w:t>3.2.1</w:t>
            </w:r>
            <w:r w:rsidR="00930323">
              <w:rPr>
                <w:rFonts w:asciiTheme="minorHAnsi" w:eastAsiaTheme="minorEastAsia" w:hAnsiTheme="minorHAnsi" w:cstheme="minorBidi"/>
                <w:i w:val="0"/>
                <w:sz w:val="22"/>
                <w:szCs w:val="22"/>
              </w:rPr>
              <w:tab/>
            </w:r>
            <w:r w:rsidR="00930323" w:rsidRPr="00A631C5">
              <w:rPr>
                <w:rStyle w:val="Hyperlink"/>
              </w:rPr>
              <w:t>[TC001] User Register</w:t>
            </w:r>
            <w:r w:rsidR="00930323">
              <w:rPr>
                <w:webHidden/>
              </w:rPr>
              <w:tab/>
            </w:r>
            <w:r w:rsidR="00930323">
              <w:rPr>
                <w:webHidden/>
              </w:rPr>
              <w:fldChar w:fldCharType="begin"/>
            </w:r>
            <w:r w:rsidR="00930323">
              <w:rPr>
                <w:webHidden/>
              </w:rPr>
              <w:instrText xml:space="preserve"> PAGEREF _Toc40476066 \h </w:instrText>
            </w:r>
            <w:r w:rsidR="00930323">
              <w:rPr>
                <w:webHidden/>
              </w:rPr>
            </w:r>
            <w:r w:rsidR="00930323">
              <w:rPr>
                <w:webHidden/>
              </w:rPr>
              <w:fldChar w:fldCharType="separate"/>
            </w:r>
            <w:r w:rsidR="00930323">
              <w:rPr>
                <w:webHidden/>
              </w:rPr>
              <w:t>3</w:t>
            </w:r>
            <w:r w:rsidR="00930323">
              <w:rPr>
                <w:webHidden/>
              </w:rPr>
              <w:fldChar w:fldCharType="end"/>
            </w:r>
          </w:hyperlink>
        </w:p>
        <w:p w14:paraId="5F589684" w14:textId="52970C82" w:rsidR="00930323" w:rsidRDefault="006B2C1E">
          <w:pPr>
            <w:pStyle w:val="TOC3"/>
            <w:rPr>
              <w:rFonts w:asciiTheme="minorHAnsi" w:eastAsiaTheme="minorEastAsia" w:hAnsiTheme="minorHAnsi" w:cstheme="minorBidi"/>
              <w:i w:val="0"/>
              <w:sz w:val="22"/>
              <w:szCs w:val="22"/>
            </w:rPr>
          </w:pPr>
          <w:hyperlink w:anchor="_Toc40476067" w:history="1">
            <w:r w:rsidR="00930323" w:rsidRPr="00A631C5">
              <w:rPr>
                <w:rStyle w:val="Hyperlink"/>
              </w:rPr>
              <w:t>3.2.2</w:t>
            </w:r>
            <w:r w:rsidR="00930323">
              <w:rPr>
                <w:rFonts w:asciiTheme="minorHAnsi" w:eastAsiaTheme="minorEastAsia" w:hAnsiTheme="minorHAnsi" w:cstheme="minorBidi"/>
                <w:i w:val="0"/>
                <w:sz w:val="22"/>
                <w:szCs w:val="22"/>
              </w:rPr>
              <w:tab/>
            </w:r>
            <w:r w:rsidR="00930323" w:rsidRPr="00A631C5">
              <w:rPr>
                <w:rStyle w:val="Hyperlink"/>
              </w:rPr>
              <w:t>[TC002] User login</w:t>
            </w:r>
            <w:r w:rsidR="00930323">
              <w:rPr>
                <w:webHidden/>
              </w:rPr>
              <w:tab/>
            </w:r>
            <w:r w:rsidR="00930323">
              <w:rPr>
                <w:webHidden/>
              </w:rPr>
              <w:fldChar w:fldCharType="begin"/>
            </w:r>
            <w:r w:rsidR="00930323">
              <w:rPr>
                <w:webHidden/>
              </w:rPr>
              <w:instrText xml:space="preserve"> PAGEREF _Toc40476067 \h </w:instrText>
            </w:r>
            <w:r w:rsidR="00930323">
              <w:rPr>
                <w:webHidden/>
              </w:rPr>
            </w:r>
            <w:r w:rsidR="00930323">
              <w:rPr>
                <w:webHidden/>
              </w:rPr>
              <w:fldChar w:fldCharType="separate"/>
            </w:r>
            <w:r w:rsidR="00930323">
              <w:rPr>
                <w:webHidden/>
              </w:rPr>
              <w:t>4</w:t>
            </w:r>
            <w:r w:rsidR="00930323">
              <w:rPr>
                <w:webHidden/>
              </w:rPr>
              <w:fldChar w:fldCharType="end"/>
            </w:r>
          </w:hyperlink>
        </w:p>
        <w:p w14:paraId="64933419" w14:textId="59B61746" w:rsidR="00930323" w:rsidRDefault="006B2C1E">
          <w:pPr>
            <w:pStyle w:val="TOC3"/>
            <w:rPr>
              <w:rFonts w:asciiTheme="minorHAnsi" w:eastAsiaTheme="minorEastAsia" w:hAnsiTheme="minorHAnsi" w:cstheme="minorBidi"/>
              <w:i w:val="0"/>
              <w:sz w:val="22"/>
              <w:szCs w:val="22"/>
            </w:rPr>
          </w:pPr>
          <w:hyperlink w:anchor="_Toc40476068" w:history="1">
            <w:r w:rsidR="00930323" w:rsidRPr="00A631C5">
              <w:rPr>
                <w:rStyle w:val="Hyperlink"/>
              </w:rPr>
              <w:t>3.2.3</w:t>
            </w:r>
            <w:r w:rsidR="00930323">
              <w:rPr>
                <w:rFonts w:asciiTheme="minorHAnsi" w:eastAsiaTheme="minorEastAsia" w:hAnsiTheme="minorHAnsi" w:cstheme="minorBidi"/>
                <w:i w:val="0"/>
                <w:sz w:val="22"/>
                <w:szCs w:val="22"/>
              </w:rPr>
              <w:tab/>
            </w:r>
            <w:r w:rsidR="00930323" w:rsidRPr="00A631C5">
              <w:rPr>
                <w:rStyle w:val="Hyperlink"/>
              </w:rPr>
              <w:t>[TC003] User forgot password</w:t>
            </w:r>
            <w:r w:rsidR="00930323">
              <w:rPr>
                <w:webHidden/>
              </w:rPr>
              <w:tab/>
            </w:r>
            <w:r w:rsidR="00930323">
              <w:rPr>
                <w:webHidden/>
              </w:rPr>
              <w:fldChar w:fldCharType="begin"/>
            </w:r>
            <w:r w:rsidR="00930323">
              <w:rPr>
                <w:webHidden/>
              </w:rPr>
              <w:instrText xml:space="preserve"> PAGEREF _Toc40476068 \h </w:instrText>
            </w:r>
            <w:r w:rsidR="00930323">
              <w:rPr>
                <w:webHidden/>
              </w:rPr>
            </w:r>
            <w:r w:rsidR="00930323">
              <w:rPr>
                <w:webHidden/>
              </w:rPr>
              <w:fldChar w:fldCharType="separate"/>
            </w:r>
            <w:r w:rsidR="00930323">
              <w:rPr>
                <w:webHidden/>
              </w:rPr>
              <w:t>5</w:t>
            </w:r>
            <w:r w:rsidR="00930323">
              <w:rPr>
                <w:webHidden/>
              </w:rPr>
              <w:fldChar w:fldCharType="end"/>
            </w:r>
          </w:hyperlink>
        </w:p>
        <w:p w14:paraId="7E427D5E" w14:textId="42D0809A" w:rsidR="00930323" w:rsidRDefault="006B2C1E">
          <w:pPr>
            <w:pStyle w:val="TOC3"/>
            <w:rPr>
              <w:rFonts w:asciiTheme="minorHAnsi" w:eastAsiaTheme="minorEastAsia" w:hAnsiTheme="minorHAnsi" w:cstheme="minorBidi"/>
              <w:i w:val="0"/>
              <w:sz w:val="22"/>
              <w:szCs w:val="22"/>
            </w:rPr>
          </w:pPr>
          <w:hyperlink w:anchor="_Toc40476069" w:history="1">
            <w:r w:rsidR="00930323" w:rsidRPr="00A631C5">
              <w:rPr>
                <w:rStyle w:val="Hyperlink"/>
              </w:rPr>
              <w:t>3.2.4</w:t>
            </w:r>
            <w:r w:rsidR="00930323">
              <w:rPr>
                <w:rFonts w:asciiTheme="minorHAnsi" w:eastAsiaTheme="minorEastAsia" w:hAnsiTheme="minorHAnsi" w:cstheme="minorBidi"/>
                <w:i w:val="0"/>
                <w:sz w:val="22"/>
                <w:szCs w:val="22"/>
              </w:rPr>
              <w:tab/>
            </w:r>
            <w:r w:rsidR="00930323" w:rsidRPr="00A631C5">
              <w:rPr>
                <w:rStyle w:val="Hyperlink"/>
              </w:rPr>
              <w:t>[TC004] User change password</w:t>
            </w:r>
            <w:r w:rsidR="00930323">
              <w:rPr>
                <w:webHidden/>
              </w:rPr>
              <w:tab/>
            </w:r>
            <w:r w:rsidR="00930323">
              <w:rPr>
                <w:webHidden/>
              </w:rPr>
              <w:fldChar w:fldCharType="begin"/>
            </w:r>
            <w:r w:rsidR="00930323">
              <w:rPr>
                <w:webHidden/>
              </w:rPr>
              <w:instrText xml:space="preserve"> PAGEREF _Toc40476069 \h </w:instrText>
            </w:r>
            <w:r w:rsidR="00930323">
              <w:rPr>
                <w:webHidden/>
              </w:rPr>
            </w:r>
            <w:r w:rsidR="00930323">
              <w:rPr>
                <w:webHidden/>
              </w:rPr>
              <w:fldChar w:fldCharType="separate"/>
            </w:r>
            <w:r w:rsidR="00930323">
              <w:rPr>
                <w:webHidden/>
              </w:rPr>
              <w:t>6</w:t>
            </w:r>
            <w:r w:rsidR="00930323">
              <w:rPr>
                <w:webHidden/>
              </w:rPr>
              <w:fldChar w:fldCharType="end"/>
            </w:r>
          </w:hyperlink>
        </w:p>
        <w:p w14:paraId="57D07AA1" w14:textId="7531E63C" w:rsidR="00930323" w:rsidRDefault="006B2C1E">
          <w:pPr>
            <w:pStyle w:val="TOC3"/>
            <w:rPr>
              <w:rFonts w:asciiTheme="minorHAnsi" w:eastAsiaTheme="minorEastAsia" w:hAnsiTheme="minorHAnsi" w:cstheme="minorBidi"/>
              <w:i w:val="0"/>
              <w:sz w:val="22"/>
              <w:szCs w:val="22"/>
            </w:rPr>
          </w:pPr>
          <w:hyperlink w:anchor="_Toc40476070" w:history="1">
            <w:r w:rsidR="00930323" w:rsidRPr="00A631C5">
              <w:rPr>
                <w:rStyle w:val="Hyperlink"/>
              </w:rPr>
              <w:t>3.2.5</w:t>
            </w:r>
            <w:r w:rsidR="00930323">
              <w:rPr>
                <w:rFonts w:asciiTheme="minorHAnsi" w:eastAsiaTheme="minorEastAsia" w:hAnsiTheme="minorHAnsi" w:cstheme="minorBidi"/>
                <w:i w:val="0"/>
                <w:sz w:val="22"/>
                <w:szCs w:val="22"/>
              </w:rPr>
              <w:tab/>
            </w:r>
            <w:r w:rsidR="00930323" w:rsidRPr="00A631C5">
              <w:rPr>
                <w:rStyle w:val="Hyperlink"/>
              </w:rPr>
              <w:t>[TC005] User logout</w:t>
            </w:r>
            <w:r w:rsidR="00930323">
              <w:rPr>
                <w:webHidden/>
              </w:rPr>
              <w:tab/>
            </w:r>
            <w:r w:rsidR="00930323">
              <w:rPr>
                <w:webHidden/>
              </w:rPr>
              <w:fldChar w:fldCharType="begin"/>
            </w:r>
            <w:r w:rsidR="00930323">
              <w:rPr>
                <w:webHidden/>
              </w:rPr>
              <w:instrText xml:space="preserve"> PAGEREF _Toc40476070 \h </w:instrText>
            </w:r>
            <w:r w:rsidR="00930323">
              <w:rPr>
                <w:webHidden/>
              </w:rPr>
            </w:r>
            <w:r w:rsidR="00930323">
              <w:rPr>
                <w:webHidden/>
              </w:rPr>
              <w:fldChar w:fldCharType="separate"/>
            </w:r>
            <w:r w:rsidR="00930323">
              <w:rPr>
                <w:webHidden/>
              </w:rPr>
              <w:t>6</w:t>
            </w:r>
            <w:r w:rsidR="00930323">
              <w:rPr>
                <w:webHidden/>
              </w:rPr>
              <w:fldChar w:fldCharType="end"/>
            </w:r>
          </w:hyperlink>
        </w:p>
        <w:p w14:paraId="73FD5983" w14:textId="4CC93620" w:rsidR="00930323" w:rsidRDefault="006B2C1E">
          <w:pPr>
            <w:pStyle w:val="TOC3"/>
            <w:rPr>
              <w:rFonts w:asciiTheme="minorHAnsi" w:eastAsiaTheme="minorEastAsia" w:hAnsiTheme="minorHAnsi" w:cstheme="minorBidi"/>
              <w:i w:val="0"/>
              <w:sz w:val="22"/>
              <w:szCs w:val="22"/>
            </w:rPr>
          </w:pPr>
          <w:hyperlink w:anchor="_Toc40476071" w:history="1">
            <w:r w:rsidR="00930323" w:rsidRPr="00A631C5">
              <w:rPr>
                <w:rStyle w:val="Hyperlink"/>
              </w:rPr>
              <w:t>3.2.6</w:t>
            </w:r>
            <w:r w:rsidR="00930323">
              <w:rPr>
                <w:rFonts w:asciiTheme="minorHAnsi" w:eastAsiaTheme="minorEastAsia" w:hAnsiTheme="minorHAnsi" w:cstheme="minorBidi"/>
                <w:i w:val="0"/>
                <w:sz w:val="22"/>
                <w:szCs w:val="22"/>
              </w:rPr>
              <w:tab/>
            </w:r>
            <w:r w:rsidR="00930323" w:rsidRPr="00A631C5">
              <w:rPr>
                <w:rStyle w:val="Hyperlink"/>
              </w:rPr>
              <w:t>[TC006] User edit profile</w:t>
            </w:r>
            <w:r w:rsidR="00930323">
              <w:rPr>
                <w:webHidden/>
              </w:rPr>
              <w:tab/>
            </w:r>
            <w:r w:rsidR="00930323">
              <w:rPr>
                <w:webHidden/>
              </w:rPr>
              <w:fldChar w:fldCharType="begin"/>
            </w:r>
            <w:r w:rsidR="00930323">
              <w:rPr>
                <w:webHidden/>
              </w:rPr>
              <w:instrText xml:space="preserve"> PAGEREF _Toc40476071 \h </w:instrText>
            </w:r>
            <w:r w:rsidR="00930323">
              <w:rPr>
                <w:webHidden/>
              </w:rPr>
            </w:r>
            <w:r w:rsidR="00930323">
              <w:rPr>
                <w:webHidden/>
              </w:rPr>
              <w:fldChar w:fldCharType="separate"/>
            </w:r>
            <w:r w:rsidR="00930323">
              <w:rPr>
                <w:webHidden/>
              </w:rPr>
              <w:t>7</w:t>
            </w:r>
            <w:r w:rsidR="00930323">
              <w:rPr>
                <w:webHidden/>
              </w:rPr>
              <w:fldChar w:fldCharType="end"/>
            </w:r>
          </w:hyperlink>
        </w:p>
        <w:p w14:paraId="595FED6D" w14:textId="6D216180" w:rsidR="00930323" w:rsidRDefault="006B2C1E">
          <w:pPr>
            <w:pStyle w:val="TOC3"/>
            <w:rPr>
              <w:rFonts w:asciiTheme="minorHAnsi" w:eastAsiaTheme="minorEastAsia" w:hAnsiTheme="minorHAnsi" w:cstheme="minorBidi"/>
              <w:i w:val="0"/>
              <w:sz w:val="22"/>
              <w:szCs w:val="22"/>
            </w:rPr>
          </w:pPr>
          <w:hyperlink w:anchor="_Toc40476072" w:history="1">
            <w:r w:rsidR="00930323" w:rsidRPr="00A631C5">
              <w:rPr>
                <w:rStyle w:val="Hyperlink"/>
              </w:rPr>
              <w:t>3.2.7</w:t>
            </w:r>
            <w:r w:rsidR="00930323">
              <w:rPr>
                <w:rFonts w:asciiTheme="minorHAnsi" w:eastAsiaTheme="minorEastAsia" w:hAnsiTheme="minorHAnsi" w:cstheme="minorBidi"/>
                <w:i w:val="0"/>
                <w:sz w:val="22"/>
                <w:szCs w:val="22"/>
              </w:rPr>
              <w:tab/>
            </w:r>
            <w:r w:rsidR="00930323" w:rsidRPr="00A631C5">
              <w:rPr>
                <w:rStyle w:val="Hyperlink"/>
              </w:rPr>
              <w:t>[TC007] User create new post</w:t>
            </w:r>
            <w:r w:rsidR="00930323">
              <w:rPr>
                <w:webHidden/>
              </w:rPr>
              <w:tab/>
            </w:r>
            <w:r w:rsidR="00930323">
              <w:rPr>
                <w:webHidden/>
              </w:rPr>
              <w:fldChar w:fldCharType="begin"/>
            </w:r>
            <w:r w:rsidR="00930323">
              <w:rPr>
                <w:webHidden/>
              </w:rPr>
              <w:instrText xml:space="preserve"> PAGEREF _Toc40476072 \h </w:instrText>
            </w:r>
            <w:r w:rsidR="00930323">
              <w:rPr>
                <w:webHidden/>
              </w:rPr>
            </w:r>
            <w:r w:rsidR="00930323">
              <w:rPr>
                <w:webHidden/>
              </w:rPr>
              <w:fldChar w:fldCharType="separate"/>
            </w:r>
            <w:r w:rsidR="00930323">
              <w:rPr>
                <w:webHidden/>
              </w:rPr>
              <w:t>8</w:t>
            </w:r>
            <w:r w:rsidR="00930323">
              <w:rPr>
                <w:webHidden/>
              </w:rPr>
              <w:fldChar w:fldCharType="end"/>
            </w:r>
          </w:hyperlink>
        </w:p>
        <w:p w14:paraId="50244BBC" w14:textId="4F85D785" w:rsidR="00930323" w:rsidRDefault="006B2C1E">
          <w:pPr>
            <w:pStyle w:val="TOC3"/>
            <w:rPr>
              <w:rFonts w:asciiTheme="minorHAnsi" w:eastAsiaTheme="minorEastAsia" w:hAnsiTheme="minorHAnsi" w:cstheme="minorBidi"/>
              <w:i w:val="0"/>
              <w:sz w:val="22"/>
              <w:szCs w:val="22"/>
            </w:rPr>
          </w:pPr>
          <w:hyperlink w:anchor="_Toc40476073" w:history="1">
            <w:r w:rsidR="00930323" w:rsidRPr="00A631C5">
              <w:rPr>
                <w:rStyle w:val="Hyperlink"/>
              </w:rPr>
              <w:t>3.2.8</w:t>
            </w:r>
            <w:r w:rsidR="00930323">
              <w:rPr>
                <w:rFonts w:asciiTheme="minorHAnsi" w:eastAsiaTheme="minorEastAsia" w:hAnsiTheme="minorHAnsi" w:cstheme="minorBidi"/>
                <w:i w:val="0"/>
                <w:sz w:val="22"/>
                <w:szCs w:val="22"/>
              </w:rPr>
              <w:tab/>
            </w:r>
            <w:r w:rsidR="00930323" w:rsidRPr="00A631C5">
              <w:rPr>
                <w:rStyle w:val="Hyperlink"/>
              </w:rPr>
              <w:t>[TC008] User create new post</w:t>
            </w:r>
            <w:r w:rsidR="00930323">
              <w:rPr>
                <w:webHidden/>
              </w:rPr>
              <w:tab/>
            </w:r>
            <w:r w:rsidR="00930323">
              <w:rPr>
                <w:webHidden/>
              </w:rPr>
              <w:fldChar w:fldCharType="begin"/>
            </w:r>
            <w:r w:rsidR="00930323">
              <w:rPr>
                <w:webHidden/>
              </w:rPr>
              <w:instrText xml:space="preserve"> PAGEREF _Toc40476073 \h </w:instrText>
            </w:r>
            <w:r w:rsidR="00930323">
              <w:rPr>
                <w:webHidden/>
              </w:rPr>
            </w:r>
            <w:r w:rsidR="00930323">
              <w:rPr>
                <w:webHidden/>
              </w:rPr>
              <w:fldChar w:fldCharType="separate"/>
            </w:r>
            <w:r w:rsidR="00930323">
              <w:rPr>
                <w:webHidden/>
              </w:rPr>
              <w:t>9</w:t>
            </w:r>
            <w:r w:rsidR="00930323">
              <w:rPr>
                <w:webHidden/>
              </w:rPr>
              <w:fldChar w:fldCharType="end"/>
            </w:r>
          </w:hyperlink>
        </w:p>
        <w:p w14:paraId="1B7A3CAC" w14:textId="26BA617B" w:rsidR="00930323" w:rsidRDefault="006B2C1E">
          <w:pPr>
            <w:pStyle w:val="TOC3"/>
            <w:rPr>
              <w:rFonts w:asciiTheme="minorHAnsi" w:eastAsiaTheme="minorEastAsia" w:hAnsiTheme="minorHAnsi" w:cstheme="minorBidi"/>
              <w:i w:val="0"/>
              <w:sz w:val="22"/>
              <w:szCs w:val="22"/>
            </w:rPr>
          </w:pPr>
          <w:hyperlink w:anchor="_Toc40476074" w:history="1">
            <w:r w:rsidR="00930323" w:rsidRPr="00A631C5">
              <w:rPr>
                <w:rStyle w:val="Hyperlink"/>
              </w:rPr>
              <w:t>3.2.9</w:t>
            </w:r>
            <w:r w:rsidR="00930323">
              <w:rPr>
                <w:rFonts w:asciiTheme="minorHAnsi" w:eastAsiaTheme="minorEastAsia" w:hAnsiTheme="minorHAnsi" w:cstheme="minorBidi"/>
                <w:i w:val="0"/>
                <w:sz w:val="22"/>
                <w:szCs w:val="22"/>
              </w:rPr>
              <w:tab/>
            </w:r>
            <w:r w:rsidR="00930323" w:rsidRPr="00A631C5">
              <w:rPr>
                <w:rStyle w:val="Hyperlink"/>
              </w:rPr>
              <w:t>[TC009]  User edit profile photo</w:t>
            </w:r>
            <w:r w:rsidR="00930323">
              <w:rPr>
                <w:webHidden/>
              </w:rPr>
              <w:tab/>
            </w:r>
            <w:r w:rsidR="00930323">
              <w:rPr>
                <w:webHidden/>
              </w:rPr>
              <w:fldChar w:fldCharType="begin"/>
            </w:r>
            <w:r w:rsidR="00930323">
              <w:rPr>
                <w:webHidden/>
              </w:rPr>
              <w:instrText xml:space="preserve"> PAGEREF _Toc40476074 \h </w:instrText>
            </w:r>
            <w:r w:rsidR="00930323">
              <w:rPr>
                <w:webHidden/>
              </w:rPr>
            </w:r>
            <w:r w:rsidR="00930323">
              <w:rPr>
                <w:webHidden/>
              </w:rPr>
              <w:fldChar w:fldCharType="separate"/>
            </w:r>
            <w:r w:rsidR="00930323">
              <w:rPr>
                <w:webHidden/>
              </w:rPr>
              <w:t>10</w:t>
            </w:r>
            <w:r w:rsidR="00930323">
              <w:rPr>
                <w:webHidden/>
              </w:rPr>
              <w:fldChar w:fldCharType="end"/>
            </w:r>
          </w:hyperlink>
        </w:p>
        <w:p w14:paraId="3B765000" w14:textId="10483627" w:rsidR="00930323" w:rsidRDefault="006B2C1E">
          <w:pPr>
            <w:pStyle w:val="TOC3"/>
            <w:tabs>
              <w:tab w:val="left" w:pos="1727"/>
            </w:tabs>
            <w:rPr>
              <w:rFonts w:asciiTheme="minorHAnsi" w:eastAsiaTheme="minorEastAsia" w:hAnsiTheme="minorHAnsi" w:cstheme="minorBidi"/>
              <w:i w:val="0"/>
              <w:sz w:val="22"/>
              <w:szCs w:val="22"/>
            </w:rPr>
          </w:pPr>
          <w:hyperlink w:anchor="_Toc40476075" w:history="1">
            <w:r w:rsidR="00930323" w:rsidRPr="00A631C5">
              <w:rPr>
                <w:rStyle w:val="Hyperlink"/>
              </w:rPr>
              <w:t>3.2.10</w:t>
            </w:r>
            <w:r w:rsidR="00930323">
              <w:rPr>
                <w:rFonts w:asciiTheme="minorHAnsi" w:eastAsiaTheme="minorEastAsia" w:hAnsiTheme="minorHAnsi" w:cstheme="minorBidi"/>
                <w:i w:val="0"/>
                <w:sz w:val="22"/>
                <w:szCs w:val="22"/>
              </w:rPr>
              <w:tab/>
            </w:r>
            <w:r w:rsidR="00930323" w:rsidRPr="00A631C5">
              <w:rPr>
                <w:rStyle w:val="Hyperlink"/>
              </w:rPr>
              <w:t>[TC010] Add Comment</w:t>
            </w:r>
            <w:r w:rsidR="00930323">
              <w:rPr>
                <w:webHidden/>
              </w:rPr>
              <w:tab/>
            </w:r>
            <w:r w:rsidR="00930323">
              <w:rPr>
                <w:webHidden/>
              </w:rPr>
              <w:fldChar w:fldCharType="begin"/>
            </w:r>
            <w:r w:rsidR="00930323">
              <w:rPr>
                <w:webHidden/>
              </w:rPr>
              <w:instrText xml:space="preserve"> PAGEREF _Toc40476075 \h </w:instrText>
            </w:r>
            <w:r w:rsidR="00930323">
              <w:rPr>
                <w:webHidden/>
              </w:rPr>
            </w:r>
            <w:r w:rsidR="00930323">
              <w:rPr>
                <w:webHidden/>
              </w:rPr>
              <w:fldChar w:fldCharType="separate"/>
            </w:r>
            <w:r w:rsidR="00930323">
              <w:rPr>
                <w:webHidden/>
              </w:rPr>
              <w:t>10</w:t>
            </w:r>
            <w:r w:rsidR="00930323">
              <w:rPr>
                <w:webHidden/>
              </w:rPr>
              <w:fldChar w:fldCharType="end"/>
            </w:r>
          </w:hyperlink>
        </w:p>
        <w:p w14:paraId="44E7EEB6" w14:textId="2A1A54EB" w:rsidR="00930323" w:rsidRDefault="006B2C1E">
          <w:pPr>
            <w:pStyle w:val="TOC3"/>
            <w:tabs>
              <w:tab w:val="left" w:pos="1727"/>
            </w:tabs>
            <w:rPr>
              <w:rFonts w:asciiTheme="minorHAnsi" w:eastAsiaTheme="minorEastAsia" w:hAnsiTheme="minorHAnsi" w:cstheme="minorBidi"/>
              <w:i w:val="0"/>
              <w:sz w:val="22"/>
              <w:szCs w:val="22"/>
            </w:rPr>
          </w:pPr>
          <w:hyperlink w:anchor="_Toc40476076" w:history="1">
            <w:r w:rsidR="00930323" w:rsidRPr="00A631C5">
              <w:rPr>
                <w:rStyle w:val="Hyperlink"/>
              </w:rPr>
              <w:t>3.2.11</w:t>
            </w:r>
            <w:r w:rsidR="00930323">
              <w:rPr>
                <w:rFonts w:asciiTheme="minorHAnsi" w:eastAsiaTheme="minorEastAsia" w:hAnsiTheme="minorHAnsi" w:cstheme="minorBidi"/>
                <w:i w:val="0"/>
                <w:sz w:val="22"/>
                <w:szCs w:val="22"/>
              </w:rPr>
              <w:tab/>
            </w:r>
            <w:r w:rsidR="00930323" w:rsidRPr="00A631C5">
              <w:rPr>
                <w:rStyle w:val="Hyperlink"/>
              </w:rPr>
              <w:t>[TC011] Delete Post</w:t>
            </w:r>
            <w:r w:rsidR="00930323">
              <w:rPr>
                <w:webHidden/>
              </w:rPr>
              <w:tab/>
            </w:r>
            <w:r w:rsidR="00930323">
              <w:rPr>
                <w:webHidden/>
              </w:rPr>
              <w:fldChar w:fldCharType="begin"/>
            </w:r>
            <w:r w:rsidR="00930323">
              <w:rPr>
                <w:webHidden/>
              </w:rPr>
              <w:instrText xml:space="preserve"> PAGEREF _Toc40476076 \h </w:instrText>
            </w:r>
            <w:r w:rsidR="00930323">
              <w:rPr>
                <w:webHidden/>
              </w:rPr>
            </w:r>
            <w:r w:rsidR="00930323">
              <w:rPr>
                <w:webHidden/>
              </w:rPr>
              <w:fldChar w:fldCharType="separate"/>
            </w:r>
            <w:r w:rsidR="00930323">
              <w:rPr>
                <w:webHidden/>
              </w:rPr>
              <w:t>11</w:t>
            </w:r>
            <w:r w:rsidR="00930323">
              <w:rPr>
                <w:webHidden/>
              </w:rPr>
              <w:fldChar w:fldCharType="end"/>
            </w:r>
          </w:hyperlink>
        </w:p>
        <w:p w14:paraId="10BD8660" w14:textId="6E5C8F83" w:rsidR="00930323" w:rsidRDefault="006B2C1E">
          <w:pPr>
            <w:pStyle w:val="TOC3"/>
            <w:tabs>
              <w:tab w:val="left" w:pos="1727"/>
            </w:tabs>
            <w:rPr>
              <w:rFonts w:asciiTheme="minorHAnsi" w:eastAsiaTheme="minorEastAsia" w:hAnsiTheme="minorHAnsi" w:cstheme="minorBidi"/>
              <w:i w:val="0"/>
              <w:sz w:val="22"/>
              <w:szCs w:val="22"/>
            </w:rPr>
          </w:pPr>
          <w:hyperlink w:anchor="_Toc40476077" w:history="1">
            <w:r w:rsidR="00930323" w:rsidRPr="00A631C5">
              <w:rPr>
                <w:rStyle w:val="Hyperlink"/>
              </w:rPr>
              <w:t>3.2.12</w:t>
            </w:r>
            <w:r w:rsidR="00930323">
              <w:rPr>
                <w:rFonts w:asciiTheme="minorHAnsi" w:eastAsiaTheme="minorEastAsia" w:hAnsiTheme="minorHAnsi" w:cstheme="minorBidi"/>
                <w:i w:val="0"/>
                <w:sz w:val="22"/>
                <w:szCs w:val="22"/>
              </w:rPr>
              <w:tab/>
            </w:r>
            <w:r w:rsidR="00930323" w:rsidRPr="00A631C5">
              <w:rPr>
                <w:rStyle w:val="Hyperlink"/>
              </w:rPr>
              <w:t>[TC012] Edit Post</w:t>
            </w:r>
            <w:r w:rsidR="00930323">
              <w:rPr>
                <w:webHidden/>
              </w:rPr>
              <w:tab/>
            </w:r>
            <w:r w:rsidR="00930323">
              <w:rPr>
                <w:webHidden/>
              </w:rPr>
              <w:fldChar w:fldCharType="begin"/>
            </w:r>
            <w:r w:rsidR="00930323">
              <w:rPr>
                <w:webHidden/>
              </w:rPr>
              <w:instrText xml:space="preserve"> PAGEREF _Toc40476077 \h </w:instrText>
            </w:r>
            <w:r w:rsidR="00930323">
              <w:rPr>
                <w:webHidden/>
              </w:rPr>
            </w:r>
            <w:r w:rsidR="00930323">
              <w:rPr>
                <w:webHidden/>
              </w:rPr>
              <w:fldChar w:fldCharType="separate"/>
            </w:r>
            <w:r w:rsidR="00930323">
              <w:rPr>
                <w:webHidden/>
              </w:rPr>
              <w:t>11</w:t>
            </w:r>
            <w:r w:rsidR="00930323">
              <w:rPr>
                <w:webHidden/>
              </w:rPr>
              <w:fldChar w:fldCharType="end"/>
            </w:r>
          </w:hyperlink>
        </w:p>
        <w:p w14:paraId="51D8C493" w14:textId="6AC5214A" w:rsidR="00930323" w:rsidRDefault="006B2C1E">
          <w:pPr>
            <w:pStyle w:val="TOC3"/>
            <w:tabs>
              <w:tab w:val="left" w:pos="1727"/>
            </w:tabs>
            <w:rPr>
              <w:rFonts w:asciiTheme="minorHAnsi" w:eastAsiaTheme="minorEastAsia" w:hAnsiTheme="minorHAnsi" w:cstheme="minorBidi"/>
              <w:i w:val="0"/>
              <w:sz w:val="22"/>
              <w:szCs w:val="22"/>
            </w:rPr>
          </w:pPr>
          <w:hyperlink w:anchor="_Toc40476078" w:history="1">
            <w:r w:rsidR="00930323" w:rsidRPr="00A631C5">
              <w:rPr>
                <w:rStyle w:val="Hyperlink"/>
              </w:rPr>
              <w:t>3.2.13</w:t>
            </w:r>
            <w:r w:rsidR="00930323">
              <w:rPr>
                <w:rFonts w:asciiTheme="minorHAnsi" w:eastAsiaTheme="minorEastAsia" w:hAnsiTheme="minorHAnsi" w:cstheme="minorBidi"/>
                <w:i w:val="0"/>
                <w:sz w:val="22"/>
                <w:szCs w:val="22"/>
              </w:rPr>
              <w:tab/>
            </w:r>
            <w:r w:rsidR="00930323" w:rsidRPr="00A631C5">
              <w:rPr>
                <w:rStyle w:val="Hyperlink"/>
              </w:rPr>
              <w:t>[TC0013] Like Post</w:t>
            </w:r>
            <w:r w:rsidR="00930323">
              <w:rPr>
                <w:webHidden/>
              </w:rPr>
              <w:tab/>
            </w:r>
            <w:r w:rsidR="00930323">
              <w:rPr>
                <w:webHidden/>
              </w:rPr>
              <w:fldChar w:fldCharType="begin"/>
            </w:r>
            <w:r w:rsidR="00930323">
              <w:rPr>
                <w:webHidden/>
              </w:rPr>
              <w:instrText xml:space="preserve"> PAGEREF _Toc40476078 \h </w:instrText>
            </w:r>
            <w:r w:rsidR="00930323">
              <w:rPr>
                <w:webHidden/>
              </w:rPr>
            </w:r>
            <w:r w:rsidR="00930323">
              <w:rPr>
                <w:webHidden/>
              </w:rPr>
              <w:fldChar w:fldCharType="separate"/>
            </w:r>
            <w:r w:rsidR="00930323">
              <w:rPr>
                <w:webHidden/>
              </w:rPr>
              <w:t>12</w:t>
            </w:r>
            <w:r w:rsidR="00930323">
              <w:rPr>
                <w:webHidden/>
              </w:rPr>
              <w:fldChar w:fldCharType="end"/>
            </w:r>
          </w:hyperlink>
        </w:p>
        <w:p w14:paraId="03FA21FC" w14:textId="71BBDC74" w:rsidR="00930323" w:rsidRDefault="006B2C1E">
          <w:pPr>
            <w:pStyle w:val="TOC3"/>
            <w:tabs>
              <w:tab w:val="left" w:pos="1727"/>
            </w:tabs>
          </w:pPr>
          <w:hyperlink w:anchor="_Toc40476079" w:history="1">
            <w:r w:rsidR="00930323" w:rsidRPr="00A631C5">
              <w:rPr>
                <w:rStyle w:val="Hyperlink"/>
              </w:rPr>
              <w:t>3.2.14</w:t>
            </w:r>
            <w:r w:rsidR="00930323">
              <w:rPr>
                <w:rFonts w:asciiTheme="minorHAnsi" w:eastAsiaTheme="minorEastAsia" w:hAnsiTheme="minorHAnsi" w:cstheme="minorBidi"/>
                <w:i w:val="0"/>
                <w:sz w:val="22"/>
                <w:szCs w:val="22"/>
              </w:rPr>
              <w:tab/>
            </w:r>
            <w:r w:rsidR="00930323" w:rsidRPr="00A631C5">
              <w:rPr>
                <w:rStyle w:val="Hyperlink"/>
              </w:rPr>
              <w:t>[TC0014] Unlike Post</w:t>
            </w:r>
            <w:r w:rsidR="00930323">
              <w:rPr>
                <w:webHidden/>
              </w:rPr>
              <w:tab/>
            </w:r>
            <w:r w:rsidR="00930323">
              <w:rPr>
                <w:webHidden/>
              </w:rPr>
              <w:fldChar w:fldCharType="begin"/>
            </w:r>
            <w:r w:rsidR="00930323">
              <w:rPr>
                <w:webHidden/>
              </w:rPr>
              <w:instrText xml:space="preserve"> PAGEREF _Toc40476079 \h </w:instrText>
            </w:r>
            <w:r w:rsidR="00930323">
              <w:rPr>
                <w:webHidden/>
              </w:rPr>
            </w:r>
            <w:r w:rsidR="00930323">
              <w:rPr>
                <w:webHidden/>
              </w:rPr>
              <w:fldChar w:fldCharType="separate"/>
            </w:r>
            <w:r w:rsidR="00930323">
              <w:rPr>
                <w:webHidden/>
              </w:rPr>
              <w:t>13</w:t>
            </w:r>
            <w:r w:rsidR="00930323">
              <w:rPr>
                <w:webHidden/>
              </w:rPr>
              <w:fldChar w:fldCharType="end"/>
            </w:r>
          </w:hyperlink>
        </w:p>
        <w:p w14:paraId="18B841DC" w14:textId="62CDC7AF" w:rsidR="00824835" w:rsidRDefault="00824835" w:rsidP="00824835">
          <w:pPr>
            <w:pStyle w:val="TOC3"/>
            <w:tabs>
              <w:tab w:val="left" w:pos="1727"/>
            </w:tabs>
            <w:rPr>
              <w:rFonts w:asciiTheme="minorHAnsi" w:eastAsiaTheme="minorEastAsia" w:hAnsiTheme="minorHAnsi" w:cstheme="minorBidi"/>
              <w:i w:val="0"/>
              <w:sz w:val="22"/>
              <w:szCs w:val="22"/>
            </w:rPr>
          </w:pPr>
          <w:hyperlink w:anchor="_Toc40476079" w:history="1">
            <w:r w:rsidRPr="00A631C5">
              <w:rPr>
                <w:rStyle w:val="Hyperlink"/>
              </w:rPr>
              <w:t>3.2.1</w:t>
            </w:r>
            <w:r>
              <w:rPr>
                <w:rStyle w:val="Hyperlink"/>
              </w:rPr>
              <w:t>5</w:t>
            </w:r>
            <w:r>
              <w:rPr>
                <w:rFonts w:asciiTheme="minorHAnsi" w:eastAsiaTheme="minorEastAsia" w:hAnsiTheme="minorHAnsi" w:cstheme="minorBidi"/>
                <w:i w:val="0"/>
                <w:sz w:val="22"/>
                <w:szCs w:val="22"/>
              </w:rPr>
              <w:tab/>
            </w:r>
            <w:r w:rsidRPr="00A631C5">
              <w:rPr>
                <w:rStyle w:val="Hyperlink"/>
              </w:rPr>
              <w:t>[TC001</w:t>
            </w:r>
            <w:r>
              <w:rPr>
                <w:rStyle w:val="Hyperlink"/>
              </w:rPr>
              <w:t>5</w:t>
            </w:r>
            <w:r w:rsidRPr="00A631C5">
              <w:rPr>
                <w:rStyle w:val="Hyperlink"/>
              </w:rPr>
              <w:t xml:space="preserve">] </w:t>
            </w:r>
            <w:r>
              <w:rPr>
                <w:rStyle w:val="Hyperlink"/>
              </w:rPr>
              <w:t>Like Comment</w:t>
            </w:r>
            <w:r>
              <w:rPr>
                <w:webHidden/>
              </w:rPr>
              <w:tab/>
            </w:r>
            <w:r>
              <w:rPr>
                <w:webHidden/>
              </w:rPr>
              <w:fldChar w:fldCharType="begin"/>
            </w:r>
            <w:r>
              <w:rPr>
                <w:webHidden/>
              </w:rPr>
              <w:instrText xml:space="preserve"> PAGEREF _Toc40476079 \h </w:instrText>
            </w:r>
            <w:r>
              <w:rPr>
                <w:webHidden/>
              </w:rPr>
            </w:r>
            <w:r>
              <w:rPr>
                <w:webHidden/>
              </w:rPr>
              <w:fldChar w:fldCharType="separate"/>
            </w:r>
            <w:r>
              <w:rPr>
                <w:webHidden/>
              </w:rPr>
              <w:t>13</w:t>
            </w:r>
            <w:r>
              <w:rPr>
                <w:webHidden/>
              </w:rPr>
              <w:fldChar w:fldCharType="end"/>
            </w:r>
          </w:hyperlink>
        </w:p>
        <w:p w14:paraId="6FC35A9A" w14:textId="1A4B5A25" w:rsidR="00824835" w:rsidRDefault="00824835" w:rsidP="00824835">
          <w:pPr>
            <w:pStyle w:val="TOC3"/>
            <w:tabs>
              <w:tab w:val="left" w:pos="1727"/>
            </w:tabs>
            <w:rPr>
              <w:rFonts w:asciiTheme="minorHAnsi" w:eastAsiaTheme="minorEastAsia" w:hAnsiTheme="minorHAnsi" w:cstheme="minorBidi"/>
              <w:i w:val="0"/>
              <w:sz w:val="22"/>
              <w:szCs w:val="22"/>
            </w:rPr>
          </w:pPr>
          <w:hyperlink w:anchor="_Toc40476079" w:history="1">
            <w:r w:rsidRPr="00A631C5">
              <w:rPr>
                <w:rStyle w:val="Hyperlink"/>
              </w:rPr>
              <w:t>3.2.1</w:t>
            </w:r>
            <w:r>
              <w:rPr>
                <w:rStyle w:val="Hyperlink"/>
              </w:rPr>
              <w:t>6</w:t>
            </w:r>
            <w:r>
              <w:rPr>
                <w:rFonts w:asciiTheme="minorHAnsi" w:eastAsiaTheme="minorEastAsia" w:hAnsiTheme="minorHAnsi" w:cstheme="minorBidi"/>
                <w:i w:val="0"/>
                <w:sz w:val="22"/>
                <w:szCs w:val="22"/>
              </w:rPr>
              <w:tab/>
            </w:r>
            <w:r w:rsidRPr="00A631C5">
              <w:rPr>
                <w:rStyle w:val="Hyperlink"/>
              </w:rPr>
              <w:t>[TC001</w:t>
            </w:r>
            <w:r>
              <w:rPr>
                <w:rStyle w:val="Hyperlink"/>
              </w:rPr>
              <w:t>6</w:t>
            </w:r>
            <w:r w:rsidRPr="00A631C5">
              <w:rPr>
                <w:rStyle w:val="Hyperlink"/>
              </w:rPr>
              <w:t>]</w:t>
            </w:r>
            <w:r>
              <w:rPr>
                <w:rStyle w:val="Hyperlink"/>
              </w:rPr>
              <w:t xml:space="preserve"> Delete Comment</w:t>
            </w:r>
            <w:r>
              <w:rPr>
                <w:webHidden/>
              </w:rPr>
              <w:tab/>
            </w:r>
            <w:r>
              <w:rPr>
                <w:webHidden/>
              </w:rPr>
              <w:fldChar w:fldCharType="begin"/>
            </w:r>
            <w:r>
              <w:rPr>
                <w:webHidden/>
              </w:rPr>
              <w:instrText xml:space="preserve"> PAGEREF _Toc40476079 \h </w:instrText>
            </w:r>
            <w:r>
              <w:rPr>
                <w:webHidden/>
              </w:rPr>
            </w:r>
            <w:r>
              <w:rPr>
                <w:webHidden/>
              </w:rPr>
              <w:fldChar w:fldCharType="separate"/>
            </w:r>
            <w:r>
              <w:rPr>
                <w:webHidden/>
              </w:rPr>
              <w:t>13</w:t>
            </w:r>
            <w:r>
              <w:rPr>
                <w:webHidden/>
              </w:rPr>
              <w:fldChar w:fldCharType="end"/>
            </w:r>
          </w:hyperlink>
        </w:p>
        <w:p w14:paraId="3477C34D" w14:textId="6570D5D7" w:rsidR="00824835" w:rsidRDefault="00824835" w:rsidP="00824835">
          <w:pPr>
            <w:pStyle w:val="TOC3"/>
            <w:tabs>
              <w:tab w:val="left" w:pos="1727"/>
            </w:tabs>
            <w:rPr>
              <w:rFonts w:asciiTheme="minorHAnsi" w:eastAsiaTheme="minorEastAsia" w:hAnsiTheme="minorHAnsi" w:cstheme="minorBidi"/>
              <w:i w:val="0"/>
              <w:sz w:val="22"/>
              <w:szCs w:val="22"/>
            </w:rPr>
          </w:pPr>
          <w:hyperlink w:anchor="_Toc40476079" w:history="1">
            <w:r w:rsidRPr="00A631C5">
              <w:rPr>
                <w:rStyle w:val="Hyperlink"/>
              </w:rPr>
              <w:t>3.2.1</w:t>
            </w:r>
            <w:r>
              <w:rPr>
                <w:rStyle w:val="Hyperlink"/>
              </w:rPr>
              <w:t>7</w:t>
            </w:r>
            <w:r>
              <w:rPr>
                <w:rFonts w:asciiTheme="minorHAnsi" w:eastAsiaTheme="minorEastAsia" w:hAnsiTheme="minorHAnsi" w:cstheme="minorBidi"/>
                <w:i w:val="0"/>
                <w:sz w:val="22"/>
                <w:szCs w:val="22"/>
              </w:rPr>
              <w:tab/>
            </w:r>
            <w:r w:rsidRPr="00A631C5">
              <w:rPr>
                <w:rStyle w:val="Hyperlink"/>
              </w:rPr>
              <w:t>[TC001</w:t>
            </w:r>
            <w:r>
              <w:rPr>
                <w:rStyle w:val="Hyperlink"/>
              </w:rPr>
              <w:t>7</w:t>
            </w:r>
            <w:r w:rsidRPr="00A631C5">
              <w:rPr>
                <w:rStyle w:val="Hyperlink"/>
              </w:rPr>
              <w:t>]</w:t>
            </w:r>
            <w:r>
              <w:rPr>
                <w:rStyle w:val="Hyperlink"/>
              </w:rPr>
              <w:t xml:space="preserve"> Notifiaction Item Click</w:t>
            </w:r>
            <w:r>
              <w:rPr>
                <w:webHidden/>
              </w:rPr>
              <w:tab/>
            </w:r>
            <w:r>
              <w:rPr>
                <w:webHidden/>
              </w:rPr>
              <w:fldChar w:fldCharType="begin"/>
            </w:r>
            <w:r>
              <w:rPr>
                <w:webHidden/>
              </w:rPr>
              <w:instrText xml:space="preserve"> PAGEREF _Toc40476079 \h </w:instrText>
            </w:r>
            <w:r>
              <w:rPr>
                <w:webHidden/>
              </w:rPr>
            </w:r>
            <w:r>
              <w:rPr>
                <w:webHidden/>
              </w:rPr>
              <w:fldChar w:fldCharType="separate"/>
            </w:r>
            <w:r>
              <w:rPr>
                <w:webHidden/>
              </w:rPr>
              <w:t>13</w:t>
            </w:r>
            <w:r>
              <w:rPr>
                <w:webHidden/>
              </w:rPr>
              <w:fldChar w:fldCharType="end"/>
            </w:r>
          </w:hyperlink>
        </w:p>
        <w:p w14:paraId="718C3677" w14:textId="545C1769" w:rsidR="00824835" w:rsidRDefault="00824835" w:rsidP="00824835">
          <w:pPr>
            <w:pStyle w:val="TOC3"/>
            <w:tabs>
              <w:tab w:val="left" w:pos="1727"/>
            </w:tabs>
            <w:rPr>
              <w:rFonts w:asciiTheme="minorHAnsi" w:eastAsiaTheme="minorEastAsia" w:hAnsiTheme="minorHAnsi" w:cstheme="minorBidi"/>
              <w:i w:val="0"/>
              <w:sz w:val="22"/>
              <w:szCs w:val="22"/>
            </w:rPr>
          </w:pPr>
          <w:hyperlink w:anchor="_Toc40476079" w:history="1">
            <w:r w:rsidRPr="00A631C5">
              <w:rPr>
                <w:rStyle w:val="Hyperlink"/>
              </w:rPr>
              <w:t>3.2.1</w:t>
            </w:r>
            <w:r>
              <w:rPr>
                <w:rStyle w:val="Hyperlink"/>
              </w:rPr>
              <w:t>8</w:t>
            </w:r>
            <w:r>
              <w:rPr>
                <w:rFonts w:asciiTheme="minorHAnsi" w:eastAsiaTheme="minorEastAsia" w:hAnsiTheme="minorHAnsi" w:cstheme="minorBidi"/>
                <w:i w:val="0"/>
                <w:sz w:val="22"/>
                <w:szCs w:val="22"/>
              </w:rPr>
              <w:tab/>
            </w:r>
            <w:r w:rsidRPr="00A631C5">
              <w:rPr>
                <w:rStyle w:val="Hyperlink"/>
              </w:rPr>
              <w:t>[TC001</w:t>
            </w:r>
            <w:r>
              <w:rPr>
                <w:rStyle w:val="Hyperlink"/>
              </w:rPr>
              <w:t>8</w:t>
            </w:r>
            <w:r w:rsidRPr="00A631C5">
              <w:rPr>
                <w:rStyle w:val="Hyperlink"/>
              </w:rPr>
              <w:t xml:space="preserve">] </w:t>
            </w:r>
            <w:r>
              <w:rPr>
                <w:rStyle w:val="Hyperlink"/>
              </w:rPr>
              <w:t>Rate a Post</w:t>
            </w:r>
            <w:r>
              <w:rPr>
                <w:webHidden/>
              </w:rPr>
              <w:tab/>
            </w:r>
            <w:r>
              <w:rPr>
                <w:webHidden/>
              </w:rPr>
              <w:fldChar w:fldCharType="begin"/>
            </w:r>
            <w:r>
              <w:rPr>
                <w:webHidden/>
              </w:rPr>
              <w:instrText xml:space="preserve"> PAGEREF _Toc40476079 \h </w:instrText>
            </w:r>
            <w:r>
              <w:rPr>
                <w:webHidden/>
              </w:rPr>
            </w:r>
            <w:r>
              <w:rPr>
                <w:webHidden/>
              </w:rPr>
              <w:fldChar w:fldCharType="separate"/>
            </w:r>
            <w:r>
              <w:rPr>
                <w:webHidden/>
              </w:rPr>
              <w:t>13</w:t>
            </w:r>
            <w:r>
              <w:rPr>
                <w:webHidden/>
              </w:rPr>
              <w:fldChar w:fldCharType="end"/>
            </w:r>
          </w:hyperlink>
        </w:p>
        <w:p w14:paraId="67C95C6E" w14:textId="593E5AB7" w:rsidR="00824835" w:rsidRDefault="00824835" w:rsidP="00824835">
          <w:pPr>
            <w:pStyle w:val="TOC3"/>
            <w:tabs>
              <w:tab w:val="left" w:pos="1727"/>
            </w:tabs>
            <w:rPr>
              <w:rFonts w:asciiTheme="minorHAnsi" w:eastAsiaTheme="minorEastAsia" w:hAnsiTheme="minorHAnsi" w:cstheme="minorBidi"/>
              <w:i w:val="0"/>
              <w:sz w:val="22"/>
              <w:szCs w:val="22"/>
            </w:rPr>
          </w:pPr>
          <w:hyperlink w:anchor="_Toc40476079" w:history="1">
            <w:r w:rsidRPr="00A631C5">
              <w:rPr>
                <w:rStyle w:val="Hyperlink"/>
              </w:rPr>
              <w:t>3.2.1</w:t>
            </w:r>
            <w:r>
              <w:rPr>
                <w:rStyle w:val="Hyperlink"/>
              </w:rPr>
              <w:t>9</w:t>
            </w:r>
            <w:r>
              <w:rPr>
                <w:rFonts w:asciiTheme="minorHAnsi" w:eastAsiaTheme="minorEastAsia" w:hAnsiTheme="minorHAnsi" w:cstheme="minorBidi"/>
                <w:i w:val="0"/>
                <w:sz w:val="22"/>
                <w:szCs w:val="22"/>
              </w:rPr>
              <w:tab/>
            </w:r>
            <w:r w:rsidRPr="00A631C5">
              <w:rPr>
                <w:rStyle w:val="Hyperlink"/>
              </w:rPr>
              <w:t>[TC001</w:t>
            </w:r>
            <w:r>
              <w:rPr>
                <w:rStyle w:val="Hyperlink"/>
              </w:rPr>
              <w:t>9</w:t>
            </w:r>
            <w:r w:rsidRPr="00A631C5">
              <w:rPr>
                <w:rStyle w:val="Hyperlink"/>
              </w:rPr>
              <w:t>]</w:t>
            </w:r>
            <w:r>
              <w:rPr>
                <w:rStyle w:val="Hyperlink"/>
              </w:rPr>
              <w:t xml:space="preserve"> Search User</w:t>
            </w:r>
            <w:r>
              <w:rPr>
                <w:webHidden/>
              </w:rPr>
              <w:tab/>
            </w:r>
            <w:r>
              <w:rPr>
                <w:webHidden/>
              </w:rPr>
              <w:fldChar w:fldCharType="begin"/>
            </w:r>
            <w:r>
              <w:rPr>
                <w:webHidden/>
              </w:rPr>
              <w:instrText xml:space="preserve"> PAGEREF _Toc40476079 \h </w:instrText>
            </w:r>
            <w:r>
              <w:rPr>
                <w:webHidden/>
              </w:rPr>
            </w:r>
            <w:r>
              <w:rPr>
                <w:webHidden/>
              </w:rPr>
              <w:fldChar w:fldCharType="separate"/>
            </w:r>
            <w:r>
              <w:rPr>
                <w:webHidden/>
              </w:rPr>
              <w:t>13</w:t>
            </w:r>
            <w:r>
              <w:rPr>
                <w:webHidden/>
              </w:rPr>
              <w:fldChar w:fldCharType="end"/>
            </w:r>
          </w:hyperlink>
        </w:p>
        <w:p w14:paraId="32EBDDAD" w14:textId="5E144543" w:rsidR="00824835" w:rsidRDefault="00824835" w:rsidP="00824835">
          <w:pPr>
            <w:pStyle w:val="TOC3"/>
            <w:tabs>
              <w:tab w:val="left" w:pos="1727"/>
            </w:tabs>
            <w:rPr>
              <w:rFonts w:asciiTheme="minorHAnsi" w:eastAsiaTheme="minorEastAsia" w:hAnsiTheme="minorHAnsi" w:cstheme="minorBidi"/>
              <w:i w:val="0"/>
              <w:sz w:val="22"/>
              <w:szCs w:val="22"/>
            </w:rPr>
          </w:pPr>
          <w:hyperlink w:anchor="_Toc40476079" w:history="1">
            <w:r w:rsidRPr="00A631C5">
              <w:rPr>
                <w:rStyle w:val="Hyperlink"/>
              </w:rPr>
              <w:t>3.2.</w:t>
            </w:r>
            <w:r>
              <w:rPr>
                <w:rStyle w:val="Hyperlink"/>
              </w:rPr>
              <w:t>20</w:t>
            </w:r>
            <w:r>
              <w:rPr>
                <w:rFonts w:asciiTheme="minorHAnsi" w:eastAsiaTheme="minorEastAsia" w:hAnsiTheme="minorHAnsi" w:cstheme="minorBidi"/>
                <w:i w:val="0"/>
                <w:sz w:val="22"/>
                <w:szCs w:val="22"/>
              </w:rPr>
              <w:tab/>
            </w:r>
            <w:r w:rsidRPr="00A631C5">
              <w:rPr>
                <w:rStyle w:val="Hyperlink"/>
              </w:rPr>
              <w:t>[TC00</w:t>
            </w:r>
            <w:r>
              <w:rPr>
                <w:rStyle w:val="Hyperlink"/>
              </w:rPr>
              <w:t>20</w:t>
            </w:r>
            <w:r w:rsidRPr="00A631C5">
              <w:rPr>
                <w:rStyle w:val="Hyperlink"/>
              </w:rPr>
              <w:t xml:space="preserve">] </w:t>
            </w:r>
            <w:r>
              <w:rPr>
                <w:rStyle w:val="Hyperlink"/>
              </w:rPr>
              <w:t>Search Hashtag</w:t>
            </w:r>
            <w:r>
              <w:rPr>
                <w:webHidden/>
              </w:rPr>
              <w:tab/>
            </w:r>
            <w:r>
              <w:rPr>
                <w:webHidden/>
              </w:rPr>
              <w:fldChar w:fldCharType="begin"/>
            </w:r>
            <w:r>
              <w:rPr>
                <w:webHidden/>
              </w:rPr>
              <w:instrText xml:space="preserve"> PAGEREF _Toc40476079 \h </w:instrText>
            </w:r>
            <w:r>
              <w:rPr>
                <w:webHidden/>
              </w:rPr>
            </w:r>
            <w:r>
              <w:rPr>
                <w:webHidden/>
              </w:rPr>
              <w:fldChar w:fldCharType="separate"/>
            </w:r>
            <w:r>
              <w:rPr>
                <w:webHidden/>
              </w:rPr>
              <w:t>13</w:t>
            </w:r>
            <w:r>
              <w:rPr>
                <w:webHidden/>
              </w:rPr>
              <w:fldChar w:fldCharType="end"/>
            </w:r>
          </w:hyperlink>
        </w:p>
        <w:p w14:paraId="4F05486C" w14:textId="1E006938" w:rsidR="00824835" w:rsidRPr="00824835" w:rsidRDefault="00824835" w:rsidP="00824835">
          <w:pPr>
            <w:pStyle w:val="TOC3"/>
            <w:tabs>
              <w:tab w:val="left" w:pos="1727"/>
            </w:tabs>
            <w:rPr>
              <w:rFonts w:asciiTheme="minorHAnsi" w:eastAsiaTheme="minorEastAsia" w:hAnsiTheme="minorHAnsi" w:cstheme="minorBidi"/>
              <w:i w:val="0"/>
              <w:sz w:val="22"/>
              <w:szCs w:val="22"/>
            </w:rPr>
          </w:pPr>
          <w:hyperlink w:anchor="_Toc40476079" w:history="1">
            <w:r w:rsidRPr="00A631C5">
              <w:rPr>
                <w:rStyle w:val="Hyperlink"/>
              </w:rPr>
              <w:t>3.2.</w:t>
            </w:r>
            <w:r>
              <w:rPr>
                <w:rStyle w:val="Hyperlink"/>
              </w:rPr>
              <w:t>21</w:t>
            </w:r>
            <w:r>
              <w:rPr>
                <w:rFonts w:asciiTheme="minorHAnsi" w:eastAsiaTheme="minorEastAsia" w:hAnsiTheme="minorHAnsi" w:cstheme="minorBidi"/>
                <w:i w:val="0"/>
                <w:sz w:val="22"/>
                <w:szCs w:val="22"/>
              </w:rPr>
              <w:tab/>
            </w:r>
            <w:r w:rsidRPr="00A631C5">
              <w:rPr>
                <w:rStyle w:val="Hyperlink"/>
              </w:rPr>
              <w:t>[TC00</w:t>
            </w:r>
            <w:r>
              <w:rPr>
                <w:rStyle w:val="Hyperlink"/>
              </w:rPr>
              <w:t>21</w:t>
            </w:r>
            <w:r w:rsidRPr="00A631C5">
              <w:rPr>
                <w:rStyle w:val="Hyperlink"/>
              </w:rPr>
              <w:t>]</w:t>
            </w:r>
            <w:r>
              <w:rPr>
                <w:rStyle w:val="Hyperlink"/>
              </w:rPr>
              <w:t xml:space="preserve"> Block User</w:t>
            </w:r>
            <w:r>
              <w:rPr>
                <w:webHidden/>
              </w:rPr>
              <w:tab/>
            </w:r>
            <w:r>
              <w:rPr>
                <w:webHidden/>
              </w:rPr>
              <w:fldChar w:fldCharType="begin"/>
            </w:r>
            <w:r>
              <w:rPr>
                <w:webHidden/>
              </w:rPr>
              <w:instrText xml:space="preserve"> PAGEREF _Toc40476079 \h </w:instrText>
            </w:r>
            <w:r>
              <w:rPr>
                <w:webHidden/>
              </w:rPr>
            </w:r>
            <w:r>
              <w:rPr>
                <w:webHidden/>
              </w:rPr>
              <w:fldChar w:fldCharType="separate"/>
            </w:r>
            <w:r>
              <w:rPr>
                <w:webHidden/>
              </w:rPr>
              <w:t>13</w:t>
            </w:r>
            <w:r>
              <w:rPr>
                <w:webHidden/>
              </w:rPr>
              <w:fldChar w:fldCharType="end"/>
            </w:r>
          </w:hyperlink>
        </w:p>
        <w:p w14:paraId="2DF66736" w14:textId="36FA5540" w:rsidR="00930323" w:rsidRDefault="006B2C1E">
          <w:pPr>
            <w:pStyle w:val="TOC3"/>
            <w:tabs>
              <w:tab w:val="left" w:pos="1727"/>
            </w:tabs>
            <w:rPr>
              <w:rFonts w:asciiTheme="minorHAnsi" w:eastAsiaTheme="minorEastAsia" w:hAnsiTheme="minorHAnsi" w:cstheme="minorBidi"/>
              <w:i w:val="0"/>
              <w:sz w:val="22"/>
              <w:szCs w:val="22"/>
            </w:rPr>
          </w:pPr>
          <w:hyperlink w:anchor="_Toc40476080" w:history="1">
            <w:r w:rsidR="00930323" w:rsidRPr="00A631C5">
              <w:rPr>
                <w:rStyle w:val="Hyperlink"/>
              </w:rPr>
              <w:t>3.2.</w:t>
            </w:r>
            <w:r w:rsidR="00824835">
              <w:rPr>
                <w:rStyle w:val="Hyperlink"/>
              </w:rPr>
              <w:t>22</w:t>
            </w:r>
            <w:r w:rsidR="00930323">
              <w:rPr>
                <w:rFonts w:asciiTheme="minorHAnsi" w:eastAsiaTheme="minorEastAsia" w:hAnsiTheme="minorHAnsi" w:cstheme="minorBidi"/>
                <w:i w:val="0"/>
                <w:sz w:val="22"/>
                <w:szCs w:val="22"/>
              </w:rPr>
              <w:tab/>
            </w:r>
            <w:r w:rsidR="00930323" w:rsidRPr="00A631C5">
              <w:rPr>
                <w:rStyle w:val="Hyperlink"/>
              </w:rPr>
              <w:t>Black Box Testing</w:t>
            </w:r>
            <w:r w:rsidR="00930323">
              <w:rPr>
                <w:webHidden/>
              </w:rPr>
              <w:tab/>
            </w:r>
            <w:r w:rsidR="00930323">
              <w:rPr>
                <w:webHidden/>
              </w:rPr>
              <w:fldChar w:fldCharType="begin"/>
            </w:r>
            <w:r w:rsidR="00930323">
              <w:rPr>
                <w:webHidden/>
              </w:rPr>
              <w:instrText xml:space="preserve"> PAGEREF _Toc40476080 \h </w:instrText>
            </w:r>
            <w:r w:rsidR="00930323">
              <w:rPr>
                <w:webHidden/>
              </w:rPr>
            </w:r>
            <w:r w:rsidR="00930323">
              <w:rPr>
                <w:webHidden/>
              </w:rPr>
              <w:fldChar w:fldCharType="separate"/>
            </w:r>
            <w:r w:rsidR="00930323">
              <w:rPr>
                <w:webHidden/>
              </w:rPr>
              <w:t>14</w:t>
            </w:r>
            <w:r w:rsidR="00930323">
              <w:rPr>
                <w:webHidden/>
              </w:rPr>
              <w:fldChar w:fldCharType="end"/>
            </w:r>
          </w:hyperlink>
        </w:p>
        <w:p w14:paraId="60E251F7" w14:textId="276BBCC9" w:rsidR="00930323" w:rsidRDefault="006B2C1E">
          <w:pPr>
            <w:pStyle w:val="TOC2"/>
            <w:rPr>
              <w:rFonts w:asciiTheme="minorHAnsi" w:eastAsiaTheme="minorEastAsia" w:hAnsiTheme="minorHAnsi" w:cstheme="minorBidi"/>
              <w:sz w:val="22"/>
              <w:szCs w:val="22"/>
            </w:rPr>
          </w:pPr>
          <w:hyperlink w:anchor="_Toc40476081" w:history="1">
            <w:r w:rsidR="00930323" w:rsidRPr="00A631C5">
              <w:rPr>
                <w:rStyle w:val="Hyperlink"/>
              </w:rPr>
              <w:t>3.3</w:t>
            </w:r>
            <w:r w:rsidR="00930323">
              <w:rPr>
                <w:rFonts w:asciiTheme="minorHAnsi" w:eastAsiaTheme="minorEastAsia" w:hAnsiTheme="minorHAnsi" w:cstheme="minorBidi"/>
                <w:sz w:val="22"/>
                <w:szCs w:val="22"/>
              </w:rPr>
              <w:tab/>
            </w:r>
            <w:r w:rsidR="00930323" w:rsidRPr="00A631C5">
              <w:rPr>
                <w:rStyle w:val="Hyperlink"/>
              </w:rPr>
              <w:t>Integration Testing</w:t>
            </w:r>
            <w:r w:rsidR="00930323">
              <w:rPr>
                <w:webHidden/>
              </w:rPr>
              <w:tab/>
            </w:r>
            <w:r w:rsidR="00930323">
              <w:rPr>
                <w:webHidden/>
              </w:rPr>
              <w:fldChar w:fldCharType="begin"/>
            </w:r>
            <w:r w:rsidR="00930323">
              <w:rPr>
                <w:webHidden/>
              </w:rPr>
              <w:instrText xml:space="preserve"> PAGEREF _Toc40476081 \h </w:instrText>
            </w:r>
            <w:r w:rsidR="00930323">
              <w:rPr>
                <w:webHidden/>
              </w:rPr>
            </w:r>
            <w:r w:rsidR="00930323">
              <w:rPr>
                <w:webHidden/>
              </w:rPr>
              <w:fldChar w:fldCharType="separate"/>
            </w:r>
            <w:r w:rsidR="00930323">
              <w:rPr>
                <w:webHidden/>
              </w:rPr>
              <w:t>14</w:t>
            </w:r>
            <w:r w:rsidR="00930323">
              <w:rPr>
                <w:webHidden/>
              </w:rPr>
              <w:fldChar w:fldCharType="end"/>
            </w:r>
          </w:hyperlink>
        </w:p>
        <w:p w14:paraId="656F5848" w14:textId="715F83F3" w:rsidR="00930323" w:rsidRDefault="006B2C1E">
          <w:pPr>
            <w:pStyle w:val="TOC3"/>
            <w:rPr>
              <w:rFonts w:asciiTheme="minorHAnsi" w:eastAsiaTheme="minorEastAsia" w:hAnsiTheme="minorHAnsi" w:cstheme="minorBidi"/>
              <w:i w:val="0"/>
              <w:sz w:val="22"/>
              <w:szCs w:val="22"/>
            </w:rPr>
          </w:pPr>
          <w:hyperlink w:anchor="_Toc40476082" w:history="1">
            <w:r w:rsidR="00930323" w:rsidRPr="00A631C5">
              <w:rPr>
                <w:rStyle w:val="Hyperlink"/>
              </w:rPr>
              <w:t>3.3.1</w:t>
            </w:r>
            <w:r w:rsidR="00930323">
              <w:rPr>
                <w:rFonts w:asciiTheme="minorHAnsi" w:eastAsiaTheme="minorEastAsia" w:hAnsiTheme="minorHAnsi" w:cstheme="minorBidi"/>
                <w:i w:val="0"/>
                <w:sz w:val="22"/>
                <w:szCs w:val="22"/>
              </w:rPr>
              <w:tab/>
            </w:r>
            <w:r w:rsidR="00930323" w:rsidRPr="00A631C5">
              <w:rPr>
                <w:rStyle w:val="Hyperlink"/>
              </w:rPr>
              <w:t>Big Bang Approach</w:t>
            </w:r>
            <w:r w:rsidR="00930323">
              <w:rPr>
                <w:webHidden/>
              </w:rPr>
              <w:tab/>
            </w:r>
            <w:r w:rsidR="00930323">
              <w:rPr>
                <w:webHidden/>
              </w:rPr>
              <w:fldChar w:fldCharType="begin"/>
            </w:r>
            <w:r w:rsidR="00930323">
              <w:rPr>
                <w:webHidden/>
              </w:rPr>
              <w:instrText xml:space="preserve"> PAGEREF _Toc40476082 \h </w:instrText>
            </w:r>
            <w:r w:rsidR="00930323">
              <w:rPr>
                <w:webHidden/>
              </w:rPr>
            </w:r>
            <w:r w:rsidR="00930323">
              <w:rPr>
                <w:webHidden/>
              </w:rPr>
              <w:fldChar w:fldCharType="separate"/>
            </w:r>
            <w:r w:rsidR="00930323">
              <w:rPr>
                <w:webHidden/>
              </w:rPr>
              <w:t>14</w:t>
            </w:r>
            <w:r w:rsidR="00930323">
              <w:rPr>
                <w:webHidden/>
              </w:rPr>
              <w:fldChar w:fldCharType="end"/>
            </w:r>
          </w:hyperlink>
        </w:p>
        <w:p w14:paraId="7B9A9D0A" w14:textId="0690469D" w:rsidR="00930323" w:rsidRDefault="006B2C1E">
          <w:pPr>
            <w:pStyle w:val="TOC1"/>
            <w:rPr>
              <w:rFonts w:asciiTheme="minorHAnsi" w:eastAsiaTheme="minorEastAsia" w:hAnsiTheme="minorHAnsi" w:cstheme="minorBidi"/>
              <w:b w:val="0"/>
              <w:sz w:val="22"/>
              <w:szCs w:val="22"/>
            </w:rPr>
          </w:pPr>
          <w:hyperlink w:anchor="_Toc40476083" w:history="1">
            <w:r w:rsidR="00930323" w:rsidRPr="00A631C5">
              <w:rPr>
                <w:rStyle w:val="Hyperlink"/>
              </w:rPr>
              <w:t>References</w:t>
            </w:r>
            <w:r w:rsidR="00930323">
              <w:rPr>
                <w:webHidden/>
              </w:rPr>
              <w:tab/>
            </w:r>
            <w:r w:rsidR="00930323">
              <w:rPr>
                <w:webHidden/>
              </w:rPr>
              <w:fldChar w:fldCharType="begin"/>
            </w:r>
            <w:r w:rsidR="00930323">
              <w:rPr>
                <w:webHidden/>
              </w:rPr>
              <w:instrText xml:space="preserve"> PAGEREF _Toc40476083 \h </w:instrText>
            </w:r>
            <w:r w:rsidR="00930323">
              <w:rPr>
                <w:webHidden/>
              </w:rPr>
            </w:r>
            <w:r w:rsidR="00930323">
              <w:rPr>
                <w:webHidden/>
              </w:rPr>
              <w:fldChar w:fldCharType="separate"/>
            </w:r>
            <w:r w:rsidR="00930323">
              <w:rPr>
                <w:webHidden/>
              </w:rPr>
              <w:t>16</w:t>
            </w:r>
            <w:r w:rsidR="00930323">
              <w:rPr>
                <w:webHidden/>
              </w:rPr>
              <w:fldChar w:fldCharType="end"/>
            </w:r>
          </w:hyperlink>
        </w:p>
        <w:p w14:paraId="784FE423" w14:textId="6D56AAA6" w:rsidR="00DF6114" w:rsidRDefault="00DF6114">
          <w:r>
            <w:rPr>
              <w:b/>
              <w:bCs/>
              <w:noProof/>
            </w:rPr>
            <w:fldChar w:fldCharType="end"/>
          </w:r>
        </w:p>
      </w:sdtContent>
    </w:sdt>
    <w:p w14:paraId="333F0530" w14:textId="42315FF8" w:rsidR="00DF6114" w:rsidRDefault="00DF6114" w:rsidP="002E3F25">
      <w:pPr>
        <w:pStyle w:val="Title"/>
        <w:rPr>
          <w:b/>
          <w:bCs/>
          <w:u w:val="none"/>
        </w:rPr>
      </w:pPr>
    </w:p>
    <w:p w14:paraId="7B3B73D3" w14:textId="61BD926E" w:rsidR="00DF6114" w:rsidRDefault="00DF6114" w:rsidP="002E3F25">
      <w:pPr>
        <w:pStyle w:val="Title"/>
        <w:rPr>
          <w:b/>
          <w:bCs/>
          <w:u w:val="none"/>
        </w:rPr>
      </w:pPr>
    </w:p>
    <w:p w14:paraId="40A7839E" w14:textId="75710F53" w:rsidR="00DF6114" w:rsidRDefault="00DF6114" w:rsidP="002E3F25">
      <w:pPr>
        <w:pStyle w:val="Title"/>
        <w:rPr>
          <w:b/>
          <w:bCs/>
          <w:u w:val="none"/>
        </w:rPr>
      </w:pPr>
    </w:p>
    <w:p w14:paraId="0D65D592" w14:textId="16BF039B" w:rsidR="00DF6114" w:rsidRDefault="00DF6114" w:rsidP="002E3F25">
      <w:pPr>
        <w:pStyle w:val="Title"/>
        <w:rPr>
          <w:b/>
          <w:bCs/>
          <w:u w:val="none"/>
        </w:rPr>
      </w:pPr>
    </w:p>
    <w:p w14:paraId="38FA0250" w14:textId="6A3788F5" w:rsidR="00DF6114" w:rsidRDefault="00DF6114" w:rsidP="002E3F25">
      <w:pPr>
        <w:pStyle w:val="Title"/>
        <w:rPr>
          <w:b/>
          <w:bCs/>
          <w:u w:val="none"/>
        </w:rPr>
      </w:pPr>
    </w:p>
    <w:p w14:paraId="6F8E0D4C" w14:textId="37A104D6" w:rsidR="00DF6114" w:rsidRDefault="00DF6114" w:rsidP="002E3F25">
      <w:pPr>
        <w:pStyle w:val="Title"/>
        <w:rPr>
          <w:b/>
          <w:bCs/>
          <w:u w:val="none"/>
        </w:rPr>
      </w:pPr>
    </w:p>
    <w:p w14:paraId="374352B2" w14:textId="2CC83F0C" w:rsidR="00DF6114" w:rsidRDefault="00DF6114" w:rsidP="002E3F25">
      <w:pPr>
        <w:pStyle w:val="Title"/>
        <w:rPr>
          <w:b/>
          <w:bCs/>
          <w:u w:val="none"/>
        </w:rPr>
      </w:pPr>
    </w:p>
    <w:p w14:paraId="192774AC" w14:textId="19B39EA3" w:rsidR="00DF6114" w:rsidRDefault="00DF6114" w:rsidP="002E3F25">
      <w:pPr>
        <w:pStyle w:val="Title"/>
        <w:rPr>
          <w:b/>
          <w:bCs/>
          <w:u w:val="none"/>
        </w:rPr>
      </w:pPr>
    </w:p>
    <w:p w14:paraId="1AD996E1" w14:textId="287DEA0A" w:rsidR="00DF6114" w:rsidRDefault="00DF6114" w:rsidP="002E3F25">
      <w:pPr>
        <w:pStyle w:val="Title"/>
        <w:rPr>
          <w:b/>
          <w:bCs/>
          <w:u w:val="none"/>
        </w:rPr>
      </w:pPr>
    </w:p>
    <w:p w14:paraId="0188533C" w14:textId="65EDD0DA" w:rsidR="00DF6114" w:rsidRDefault="00DF6114" w:rsidP="002E3F25">
      <w:pPr>
        <w:pStyle w:val="Title"/>
        <w:rPr>
          <w:b/>
          <w:bCs/>
          <w:u w:val="none"/>
        </w:rPr>
      </w:pPr>
    </w:p>
    <w:p w14:paraId="6F7233E7" w14:textId="0B3E2220" w:rsidR="00DF6114" w:rsidRDefault="00DF6114" w:rsidP="002E3F25">
      <w:pPr>
        <w:pStyle w:val="Title"/>
        <w:rPr>
          <w:b/>
          <w:bCs/>
          <w:u w:val="none"/>
        </w:rPr>
      </w:pPr>
    </w:p>
    <w:p w14:paraId="69AFED2E" w14:textId="1D2AE976" w:rsidR="00DF6114" w:rsidRDefault="00DF6114" w:rsidP="002E3F25">
      <w:pPr>
        <w:pStyle w:val="Title"/>
        <w:rPr>
          <w:b/>
          <w:bCs/>
          <w:u w:val="none"/>
        </w:rPr>
      </w:pPr>
    </w:p>
    <w:p w14:paraId="124B0EFD" w14:textId="648ABF73" w:rsidR="00DF6114" w:rsidRDefault="00DF6114" w:rsidP="002E3F25">
      <w:pPr>
        <w:pStyle w:val="Title"/>
        <w:rPr>
          <w:b/>
          <w:bCs/>
          <w:u w:val="none"/>
        </w:rPr>
      </w:pPr>
    </w:p>
    <w:p w14:paraId="39DF79D1" w14:textId="77777777" w:rsidR="00DF6114" w:rsidRDefault="00DF6114" w:rsidP="002E3F25">
      <w:pPr>
        <w:pStyle w:val="Title"/>
        <w:rPr>
          <w:b/>
          <w:bCs/>
          <w:u w:val="none"/>
        </w:rPr>
      </w:pPr>
    </w:p>
    <w:p w14:paraId="4B94D5A5" w14:textId="77777777" w:rsidR="002E3F25" w:rsidRDefault="002E3F25" w:rsidP="002E3F25">
      <w:pPr>
        <w:rPr>
          <w:sz w:val="20"/>
        </w:rPr>
      </w:pPr>
    </w:p>
    <w:p w14:paraId="3E7A9F1C" w14:textId="05D4724B" w:rsidR="002E3F25" w:rsidRDefault="002E3F25" w:rsidP="002E3F25">
      <w:pPr>
        <w:pStyle w:val="Heading1"/>
      </w:pPr>
      <w:bookmarkStart w:id="0" w:name="_Toc38196917"/>
      <w:bookmarkStart w:id="1" w:name="_Toc40476060"/>
      <w:r>
        <w:t>Introduction</w:t>
      </w:r>
      <w:bookmarkEnd w:id="0"/>
      <w:bookmarkEnd w:id="1"/>
    </w:p>
    <w:p w14:paraId="3656B9AB" w14:textId="77777777" w:rsidR="002E3F25" w:rsidRDefault="002E3F25" w:rsidP="002E3F25"/>
    <w:p w14:paraId="306DC323" w14:textId="77777777" w:rsidR="002E3F25" w:rsidRDefault="002E3F25" w:rsidP="007E579E">
      <w:pPr>
        <w:ind w:firstLine="432"/>
        <w:jc w:val="both"/>
      </w:pPr>
      <w:r>
        <w:t xml:space="preserve">This document provides the test documentation that will facilitate the technical tasks of testing including the detailed test cases for both white box and black box testing.  Each test case specifies who will be performing the test, the preconditions required to execute each test case, the specific item to be tested, the input, expected output or results, and procedural steps where applicable.  </w:t>
      </w:r>
    </w:p>
    <w:p w14:paraId="45FB0818" w14:textId="77777777" w:rsidR="002E3F25" w:rsidRDefault="002E3F25" w:rsidP="002E3F25">
      <w:pPr>
        <w:ind w:left="432"/>
      </w:pPr>
    </w:p>
    <w:p w14:paraId="11968179" w14:textId="77777777" w:rsidR="002E3F25" w:rsidRDefault="002E3F25" w:rsidP="002E3F25">
      <w:pPr>
        <w:pStyle w:val="Heading1"/>
      </w:pPr>
      <w:bookmarkStart w:id="2" w:name="_Toc38196918"/>
      <w:bookmarkStart w:id="3" w:name="_Toc40476061"/>
      <w:r>
        <w:t>Test Objective</w:t>
      </w:r>
      <w:bookmarkEnd w:id="2"/>
      <w:bookmarkEnd w:id="3"/>
    </w:p>
    <w:p w14:paraId="049F31CB" w14:textId="77777777" w:rsidR="002E3F25" w:rsidRDefault="002E3F25" w:rsidP="002E3F25">
      <w:pPr>
        <w:rPr>
          <w:b/>
          <w:bCs/>
        </w:rPr>
      </w:pPr>
    </w:p>
    <w:p w14:paraId="5F024C6A" w14:textId="77777777" w:rsidR="002E3F25" w:rsidRDefault="002E3F25" w:rsidP="007E579E">
      <w:pPr>
        <w:ind w:firstLine="432"/>
        <w:jc w:val="both"/>
        <w:rPr>
          <w:b/>
          <w:bCs/>
        </w:rPr>
      </w:pPr>
      <w:r>
        <w:t xml:space="preserve">The objective of this document is to expand on the test plan and provide specific information needed to </w:t>
      </w:r>
      <w:proofErr w:type="gramStart"/>
      <w:r>
        <w:t>actually perform</w:t>
      </w:r>
      <w:proofErr w:type="gramEnd"/>
      <w:r>
        <w:t xml:space="preserve"> the necessary tests.  By providing detailed test information, we hope to reduce the probability of overlooking items and improve test coverage.  Testers will be able to use each test case provided in this document to move forward and begin testing.  Test results will be logged in a database and a complete bug report generated for each test failure.  </w:t>
      </w:r>
    </w:p>
    <w:p w14:paraId="53128261" w14:textId="77777777" w:rsidR="002E3F25" w:rsidRDefault="002E3F25" w:rsidP="002E3F25">
      <w:pPr>
        <w:tabs>
          <w:tab w:val="left" w:pos="10560"/>
        </w:tabs>
        <w:ind w:left="720" w:hanging="360"/>
        <w:rPr>
          <w:color w:val="000000"/>
        </w:rPr>
      </w:pPr>
    </w:p>
    <w:p w14:paraId="49B19F4E" w14:textId="77777777" w:rsidR="002E3F25" w:rsidRDefault="002E3F25" w:rsidP="002E3F25">
      <w:pPr>
        <w:pStyle w:val="Heading1"/>
      </w:pPr>
      <w:bookmarkStart w:id="4" w:name="_Toc38196919"/>
      <w:bookmarkStart w:id="5" w:name="_Toc40476062"/>
      <w:r>
        <w:t>Detailed Testing Strategy</w:t>
      </w:r>
      <w:bookmarkEnd w:id="4"/>
      <w:bookmarkEnd w:id="5"/>
    </w:p>
    <w:p w14:paraId="62486C05" w14:textId="77777777" w:rsidR="002E3F25" w:rsidRDefault="002E3F25" w:rsidP="002E3F25"/>
    <w:p w14:paraId="70C27CF9" w14:textId="77777777" w:rsidR="002E3F25" w:rsidRDefault="002E3F25" w:rsidP="00E807E6">
      <w:pPr>
        <w:pStyle w:val="Heading2"/>
      </w:pPr>
      <w:bookmarkStart w:id="6" w:name="_Toc38196920"/>
      <w:bookmarkStart w:id="7" w:name="_Toc40476063"/>
      <w:r>
        <w:t>Unit Testing</w:t>
      </w:r>
      <w:bookmarkEnd w:id="6"/>
      <w:bookmarkEnd w:id="7"/>
    </w:p>
    <w:p w14:paraId="4101652C" w14:textId="77777777" w:rsidR="002E3F25" w:rsidRDefault="002E3F25" w:rsidP="002E3F25">
      <w:pPr>
        <w:keepNext/>
      </w:pPr>
    </w:p>
    <w:p w14:paraId="79F6A1C9" w14:textId="62229345" w:rsidR="002E3F25" w:rsidRDefault="002E3F25" w:rsidP="007E579E">
      <w:pPr>
        <w:keepNext/>
        <w:ind w:firstLine="576"/>
        <w:jc w:val="both"/>
      </w:pPr>
      <w:r>
        <w:t xml:space="preserve">Unit Testing is done at the source or code level for language-specific programming errors such as bad syntax, logic errors, or to test </w:t>
      </w:r>
      <w:proofErr w:type="gramStart"/>
      <w:r>
        <w:t>particular functions</w:t>
      </w:r>
      <w:proofErr w:type="gramEnd"/>
      <w:r>
        <w:t xml:space="preserve"> or code modules.  The unit test cases shall be designed to test the validity of the </w:t>
      </w:r>
      <w:r w:rsidR="00E04836">
        <w:t>program’s</w:t>
      </w:r>
      <w:r>
        <w:t xml:space="preserve"> correctness.  </w:t>
      </w:r>
    </w:p>
    <w:p w14:paraId="4B99056E" w14:textId="77777777" w:rsidR="002E3F25" w:rsidRDefault="002E3F25" w:rsidP="002E3F25"/>
    <w:p w14:paraId="41DF04C8" w14:textId="77777777" w:rsidR="002E3F25" w:rsidRPr="00E807E6" w:rsidRDefault="002E3F25" w:rsidP="00E807E6">
      <w:pPr>
        <w:pStyle w:val="Heading3"/>
      </w:pPr>
      <w:bookmarkStart w:id="8" w:name="_Toc38196921"/>
      <w:bookmarkStart w:id="9" w:name="_Toc40476064"/>
      <w:r w:rsidRPr="00E807E6">
        <w:t>White Box Testing</w:t>
      </w:r>
      <w:bookmarkEnd w:id="8"/>
      <w:bookmarkEnd w:id="9"/>
      <w:r w:rsidRPr="00E807E6">
        <w:t xml:space="preserve"> </w:t>
      </w:r>
    </w:p>
    <w:p w14:paraId="1299C43A" w14:textId="77777777" w:rsidR="002E3F25" w:rsidRDefault="002E3F25" w:rsidP="002E3F25">
      <w:pPr>
        <w:rPr>
          <w:b/>
          <w:bCs/>
        </w:rPr>
      </w:pPr>
    </w:p>
    <w:p w14:paraId="224AE1A6" w14:textId="124B6ADE" w:rsidR="002E3F25" w:rsidRDefault="002E3F25" w:rsidP="00E81865">
      <w:pPr>
        <w:ind w:firstLine="720"/>
        <w:jc w:val="both"/>
      </w:pPr>
      <w:r>
        <w:t>In white box testing, the UI is bypassed.</w:t>
      </w:r>
      <w:r w:rsidR="00CE0EE5">
        <w:t xml:space="preserve"> But we implemented instrumented unit test classes so it means that we should run our test on real devices so that UI could be tested.</w:t>
      </w:r>
      <w:r>
        <w:t xml:space="preserve">  Inputs and outputs are tested directly at the code level and the results are compared against specifications. This form of testing ignores the function of the program under test and will focus only on its code and the structure of that code. The test cases that have been generated shall cause each condition to be executed at least once.  To ensure this happens, we are applying Basis Path Testing.  Because the functionality of the program is relatively simple, this method will be feasible to apply.</w:t>
      </w:r>
    </w:p>
    <w:p w14:paraId="53B12513" w14:textId="2DDA98F7" w:rsidR="0064201E" w:rsidRDefault="0064201E" w:rsidP="0064201E"/>
    <w:p w14:paraId="7043B57E" w14:textId="6B68955F" w:rsidR="002E3F25" w:rsidRDefault="002E3F25" w:rsidP="00E81865">
      <w:pPr>
        <w:ind w:firstLine="720"/>
        <w:jc w:val="both"/>
      </w:pPr>
      <w:r>
        <w:t xml:space="preserve">Each function of the </w:t>
      </w:r>
      <w:r w:rsidR="00E04836">
        <w:t>backend is</w:t>
      </w:r>
      <w:r>
        <w:t xml:space="preserve"> executed </w:t>
      </w:r>
      <w:proofErr w:type="gramStart"/>
      <w:r>
        <w:t>independently</w:t>
      </w:r>
      <w:r w:rsidR="0064201E">
        <w:t xml:space="preserve"> </w:t>
      </w:r>
      <w:r>
        <w:t>;</w:t>
      </w:r>
      <w:proofErr w:type="gramEnd"/>
      <w:r>
        <w:t xml:space="preserve"> therefore, a program flow for each function has been derived from the code.  The development team will be performing all white box testing.</w:t>
      </w:r>
    </w:p>
    <w:p w14:paraId="5455C335" w14:textId="792EA397" w:rsidR="007E714A" w:rsidRDefault="007E714A" w:rsidP="00E81865">
      <w:pPr>
        <w:ind w:firstLine="720"/>
        <w:jc w:val="both"/>
      </w:pPr>
    </w:p>
    <w:p w14:paraId="0D46C1CF" w14:textId="6E85CFAE" w:rsidR="007E714A" w:rsidRDefault="007E714A" w:rsidP="00E81865">
      <w:pPr>
        <w:ind w:firstLine="720"/>
        <w:jc w:val="both"/>
      </w:pPr>
    </w:p>
    <w:p w14:paraId="1E7D29DE" w14:textId="42BBF39A" w:rsidR="007E714A" w:rsidRDefault="007E714A" w:rsidP="00E81865">
      <w:pPr>
        <w:ind w:firstLine="720"/>
        <w:jc w:val="both"/>
      </w:pPr>
    </w:p>
    <w:p w14:paraId="3F7D3F80" w14:textId="42F9E233" w:rsidR="007E714A" w:rsidRDefault="007E714A" w:rsidP="00E81865">
      <w:pPr>
        <w:ind w:firstLine="720"/>
        <w:jc w:val="both"/>
      </w:pPr>
    </w:p>
    <w:p w14:paraId="07678A0F" w14:textId="77777777" w:rsidR="007E714A" w:rsidRDefault="007E714A" w:rsidP="00E81865">
      <w:pPr>
        <w:ind w:firstLine="720"/>
        <w:jc w:val="both"/>
      </w:pPr>
    </w:p>
    <w:p w14:paraId="3461D779" w14:textId="77777777" w:rsidR="002E3F25" w:rsidRDefault="002E3F25" w:rsidP="002E3F25"/>
    <w:p w14:paraId="2D01983B" w14:textId="77777777" w:rsidR="002E3F25" w:rsidRDefault="002E3F25" w:rsidP="002E3F25">
      <w:pPr>
        <w:pStyle w:val="Heading4"/>
      </w:pPr>
      <w:bookmarkStart w:id="10" w:name="_Toc38196922"/>
      <w:r>
        <w:t>Basis Path Testing – Tree Repository Module</w:t>
      </w:r>
      <w:bookmarkEnd w:id="10"/>
    </w:p>
    <w:p w14:paraId="3CF2D8B6" w14:textId="77777777" w:rsidR="002E3F25" w:rsidRDefault="002E3F25" w:rsidP="002E3F25"/>
    <w:p w14:paraId="1FC39945" w14:textId="0437C22D" w:rsidR="002B7AFB" w:rsidRDefault="002E3F25" w:rsidP="00E81865">
      <w:pPr>
        <w:ind w:firstLine="720"/>
        <w:jc w:val="both"/>
      </w:pPr>
      <w:r>
        <w:t xml:space="preserve">Using the program flow graph for each function in our tree repository module, we were be able to determine all of the paths that will need to </w:t>
      </w:r>
      <w:proofErr w:type="gramStart"/>
      <w:r>
        <w:t>tested</w:t>
      </w:r>
      <w:proofErr w:type="gramEnd"/>
      <w:r>
        <w:t xml:space="preserve"> and have developed the corresponding test cases.  </w:t>
      </w:r>
      <w:proofErr w:type="gramStart"/>
      <w:r>
        <w:t>In order to</w:t>
      </w:r>
      <w:proofErr w:type="gramEnd"/>
      <w:r>
        <w:t xml:space="preserve"> test the success of each path, return values were added to verify successful completion.  Any preconditions needed to exercise a path have been included in the test case</w:t>
      </w:r>
      <w:r w:rsidR="00ED1644">
        <w:t>.</w:t>
      </w:r>
      <w:r w:rsidRPr="00ED1644">
        <w:rPr>
          <w:b/>
          <w:bCs/>
        </w:rPr>
        <w:t xml:space="preserve">  </w:t>
      </w:r>
      <w:r w:rsidRPr="00ED1644">
        <w:t>If the expected result/output is not achieved, the test will be considered a failure and a bug report filed.</w:t>
      </w:r>
      <w:r>
        <w:t xml:space="preserve">  </w:t>
      </w:r>
    </w:p>
    <w:p w14:paraId="6A20DDBC" w14:textId="77777777" w:rsidR="00E81865" w:rsidRPr="00D67E7A" w:rsidRDefault="00E81865" w:rsidP="002E3F25"/>
    <w:p w14:paraId="4D2225E6" w14:textId="77777777" w:rsidR="002B7AFB" w:rsidRPr="00A94D25" w:rsidRDefault="00EE23B7" w:rsidP="005965A9">
      <w:pPr>
        <w:pStyle w:val="Heading2"/>
      </w:pPr>
      <w:bookmarkStart w:id="11" w:name="_Toc38196923"/>
      <w:bookmarkStart w:id="12" w:name="_Toc40476065"/>
      <w:r w:rsidRPr="00A94D25">
        <w:t>Test Cases</w:t>
      </w:r>
      <w:bookmarkEnd w:id="11"/>
      <w:bookmarkEnd w:id="12"/>
    </w:p>
    <w:p w14:paraId="34CE0A41" w14:textId="77777777" w:rsidR="002B7AFB" w:rsidRDefault="002B7AFB" w:rsidP="002B7AFB"/>
    <w:p w14:paraId="696C08E1" w14:textId="2A6E3855" w:rsidR="002B7AFB" w:rsidRDefault="00EE23B7" w:rsidP="00A94D25">
      <w:pPr>
        <w:pStyle w:val="Heading3"/>
      </w:pPr>
      <w:bookmarkStart w:id="13" w:name="_Toc38196924"/>
      <w:bookmarkStart w:id="14" w:name="_Toc40476066"/>
      <w:r>
        <w:t>[TC001]</w:t>
      </w:r>
      <w:bookmarkEnd w:id="13"/>
      <w:r w:rsidR="00A86CBA">
        <w:t xml:space="preserve"> </w:t>
      </w:r>
      <w:r w:rsidR="00625DE2">
        <w:t>User Register</w:t>
      </w:r>
      <w:bookmarkEnd w:id="14"/>
    </w:p>
    <w:p w14:paraId="62EBF3C5" w14:textId="77777777" w:rsidR="002B7AFB" w:rsidRDefault="002B7AFB" w:rsidP="002B7AFB"/>
    <w:p w14:paraId="6D98A12B" w14:textId="77777777" w:rsidR="002B7AFB" w:rsidRDefault="002B7AFB"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6943"/>
      </w:tblGrid>
      <w:tr w:rsidR="00981776" w14:paraId="3DC2454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C5A20"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AF6F5" w14:textId="77777777" w:rsidR="002B7AFB" w:rsidRDefault="0032578F" w:rsidP="00FA1411">
            <w:pPr>
              <w:jc w:val="both"/>
            </w:pPr>
            <w:r>
              <w:t>[T</w:t>
            </w:r>
            <w:r w:rsidR="002B7AFB">
              <w:t xml:space="preserve">C001] </w:t>
            </w:r>
            <w:r w:rsidR="00981776">
              <w:t xml:space="preserve">MA User </w:t>
            </w:r>
            <w:r w:rsidR="009675C8">
              <w:t>Register</w:t>
            </w:r>
          </w:p>
        </w:tc>
      </w:tr>
      <w:tr w:rsidR="00981776" w14:paraId="7B69142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23271"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DD800" w14:textId="77777777" w:rsidR="002B7AFB" w:rsidRDefault="002B7AFB" w:rsidP="00FA1411">
            <w:pPr>
              <w:jc w:val="both"/>
            </w:pPr>
            <w:r>
              <w:t>The</w:t>
            </w:r>
            <w:r w:rsidR="009675C8">
              <w:t xml:space="preserve"> User is registered to</w:t>
            </w:r>
            <w:r>
              <w:t xml:space="preserve"> MA </w:t>
            </w:r>
            <w:r w:rsidR="009675C8">
              <w:t xml:space="preserve">which is </w:t>
            </w:r>
            <w:r>
              <w:t xml:space="preserve">installed on a device </w:t>
            </w:r>
          </w:p>
        </w:tc>
      </w:tr>
      <w:tr w:rsidR="00981776" w14:paraId="3EC048AF" w14:textId="77777777" w:rsidTr="00FA141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0219D" w14:textId="77777777" w:rsidR="002B7AFB" w:rsidRDefault="002B7AFB" w:rsidP="00FA1411">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3F781" w14:textId="77777777" w:rsidR="002B7AFB" w:rsidRDefault="002B7AFB" w:rsidP="00FA1411">
            <w:pPr>
              <w:jc w:val="both"/>
            </w:pPr>
            <w:r w:rsidRPr="00DC4683">
              <w:rPr>
                <w:rFonts w:eastAsia="Arial Unicode MS" w:cs="Arial"/>
              </w:rPr>
              <w:t xml:space="preserve">Module </w:t>
            </w:r>
            <w:r w:rsidR="00C42B61" w:rsidRPr="00DC4683">
              <w:rPr>
                <w:rFonts w:eastAsia="Arial Unicode MS" w:cs="Arial"/>
              </w:rPr>
              <w:t>Account</w:t>
            </w:r>
            <w:r w:rsidRPr="00DC4683">
              <w:rPr>
                <w:rFonts w:eastAsia="Arial Unicode MS" w:cs="Arial"/>
              </w:rPr>
              <w:t xml:space="preserve">: </w:t>
            </w:r>
            <w:r w:rsidR="00694816" w:rsidRPr="00DC4683">
              <w:rPr>
                <w:rFonts w:eastAsia="Arial Unicode MS" w:cs="Arial"/>
              </w:rPr>
              <w:t>Registration</w:t>
            </w:r>
            <w:r w:rsidRPr="00DC4683">
              <w:rPr>
                <w:rFonts w:eastAsia="Arial Unicode MS" w:cs="Arial"/>
              </w:rPr>
              <w:t xml:space="preserve"> </w:t>
            </w:r>
          </w:p>
        </w:tc>
      </w:tr>
      <w:tr w:rsidR="00981776" w14:paraId="20A98E1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F1BA5"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25DE3" w14:textId="77777777" w:rsidR="002B7AFB" w:rsidRDefault="002B7AFB" w:rsidP="00FA1411">
            <w:pPr>
              <w:jc w:val="both"/>
            </w:pPr>
            <w:r>
              <w:t xml:space="preserve">All </w:t>
            </w:r>
            <w:r w:rsidR="00C0582B">
              <w:t xml:space="preserve">unregistered </w:t>
            </w:r>
            <w:r>
              <w:t>users</w:t>
            </w:r>
          </w:p>
        </w:tc>
      </w:tr>
      <w:tr w:rsidR="00981776" w14:paraId="3E6F8AC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C8F8B"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0C8CE" w14:textId="77777777" w:rsidR="002B7AFB" w:rsidRDefault="002B7AFB" w:rsidP="00FA1411">
            <w:pPr>
              <w:jc w:val="both"/>
            </w:pPr>
            <w:r>
              <w:t xml:space="preserve">The </w:t>
            </w:r>
            <w:r w:rsidR="00694816">
              <w:t>User</w:t>
            </w:r>
            <w:r>
              <w:t xml:space="preserve"> has </w:t>
            </w:r>
            <w:r w:rsidR="00694816">
              <w:t>valid email and non-taken username and MA that already installed to device.</w:t>
            </w:r>
          </w:p>
        </w:tc>
      </w:tr>
      <w:tr w:rsidR="00981776" w14:paraId="5BE711B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647AE"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2DD1" w14:textId="77777777" w:rsidR="002B7AFB" w:rsidRDefault="000D4FCC" w:rsidP="000D4FCC">
            <w:pPr>
              <w:jc w:val="both"/>
            </w:pPr>
            <w:r>
              <w:t>1. The user launches the MA</w:t>
            </w:r>
          </w:p>
          <w:p w14:paraId="6E59C365" w14:textId="77777777" w:rsidR="00694816" w:rsidRDefault="002B7AFB" w:rsidP="00FA1411">
            <w:pPr>
              <w:jc w:val="both"/>
            </w:pPr>
            <w:r>
              <w:t xml:space="preserve">2. The </w:t>
            </w:r>
            <w:r w:rsidR="00694816">
              <w:t xml:space="preserve">user clicks the </w:t>
            </w:r>
            <w:proofErr w:type="gramStart"/>
            <w:r w:rsidR="00694816">
              <w:t>sign up</w:t>
            </w:r>
            <w:proofErr w:type="gramEnd"/>
            <w:r w:rsidR="00694816">
              <w:t xml:space="preserve"> button and move to user register page and starts the registration process.</w:t>
            </w:r>
          </w:p>
          <w:p w14:paraId="15D1AFF7" w14:textId="77777777" w:rsidR="00694816" w:rsidRDefault="00694816" w:rsidP="00FA1411">
            <w:pPr>
              <w:jc w:val="both"/>
            </w:pPr>
            <w:r>
              <w:t xml:space="preserve">3.The user inputs the unique username, </w:t>
            </w:r>
            <w:r w:rsidR="004E0F03">
              <w:t>full name</w:t>
            </w:r>
            <w:r>
              <w:t xml:space="preserve">, </w:t>
            </w:r>
            <w:r w:rsidR="004E0F03">
              <w:t xml:space="preserve">valid </w:t>
            </w:r>
            <w:proofErr w:type="gramStart"/>
            <w:r>
              <w:t>email</w:t>
            </w:r>
            <w:proofErr w:type="gramEnd"/>
            <w:r>
              <w:t xml:space="preserve"> and passwords then </w:t>
            </w:r>
            <w:r w:rsidR="004E0F03">
              <w:t>clicks</w:t>
            </w:r>
            <w:r>
              <w:t xml:space="preserve"> the register button</w:t>
            </w:r>
            <w:r w:rsidR="004E0F03">
              <w:t>.</w:t>
            </w:r>
          </w:p>
          <w:p w14:paraId="15C1C121" w14:textId="77777777" w:rsidR="002B7AFB" w:rsidRDefault="00694816" w:rsidP="00FA1411">
            <w:pPr>
              <w:jc w:val="both"/>
            </w:pPr>
            <w:r>
              <w:t xml:space="preserve">4. The user </w:t>
            </w:r>
            <w:r w:rsidR="004E0F03">
              <w:t>gets a verification email</w:t>
            </w:r>
            <w:r w:rsidR="002015D3">
              <w:t xml:space="preserve"> and he/she must verify his/her account to be able to login the MA</w:t>
            </w:r>
            <w:r w:rsidR="004E0F03">
              <w:t>.</w:t>
            </w:r>
          </w:p>
        </w:tc>
      </w:tr>
      <w:tr w:rsidR="00981776" w14:paraId="4EEC6C5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A765E" w14:textId="77777777" w:rsidR="002B7AFB" w:rsidRDefault="002B7AFB"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3FAFF" w14:textId="77777777" w:rsidR="002B7AFB" w:rsidRDefault="004E0F03" w:rsidP="00FA1411">
            <w:pPr>
              <w:jc w:val="both"/>
            </w:pPr>
            <w:r>
              <w:t xml:space="preserve">The parameters that required in registration page which are unique username, full name, valid </w:t>
            </w:r>
            <w:proofErr w:type="gramStart"/>
            <w:r w:rsidR="00A7346D">
              <w:t>e</w:t>
            </w:r>
            <w:r>
              <w:t>mail</w:t>
            </w:r>
            <w:proofErr w:type="gramEnd"/>
            <w:r>
              <w:t xml:space="preserve"> and passwords.</w:t>
            </w:r>
          </w:p>
        </w:tc>
      </w:tr>
      <w:tr w:rsidR="00981776" w14:paraId="25FC018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01983" w14:textId="77777777" w:rsidR="002B7AFB" w:rsidRDefault="002B7AFB"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29405" w14:textId="6694705A" w:rsidR="002B7AFB" w:rsidRDefault="002B7AFB" w:rsidP="00FA1411">
            <w:pPr>
              <w:jc w:val="both"/>
            </w:pPr>
            <w:r>
              <w:t xml:space="preserve">The </w:t>
            </w:r>
            <w:r w:rsidR="004E0F03">
              <w:t>user account is created and ready to use for login</w:t>
            </w:r>
            <w:r w:rsidR="00625DE2">
              <w:t xml:space="preserve"> </w:t>
            </w:r>
            <w:r w:rsidR="00E04836">
              <w:t>function</w:t>
            </w:r>
            <w:r w:rsidR="00625DE2">
              <w:t>.</w:t>
            </w:r>
          </w:p>
        </w:tc>
      </w:tr>
    </w:tbl>
    <w:p w14:paraId="07547A01" w14:textId="77777777" w:rsidR="00EE23B7" w:rsidRDefault="00EE23B7" w:rsidP="002B7AFB">
      <w:pPr>
        <w:jc w:val="both"/>
      </w:pPr>
    </w:p>
    <w:p w14:paraId="5043CB0F" w14:textId="361F23D2" w:rsidR="00FA1411" w:rsidRDefault="00FA1411" w:rsidP="002B7AFB">
      <w:pPr>
        <w:jc w:val="both"/>
      </w:pPr>
    </w:p>
    <w:p w14:paraId="63AE071A" w14:textId="26536C27" w:rsidR="00C25C67" w:rsidRDefault="00C25C67" w:rsidP="002B7AFB">
      <w:pPr>
        <w:jc w:val="both"/>
      </w:pPr>
    </w:p>
    <w:p w14:paraId="6968E9BC" w14:textId="66D39614" w:rsidR="00C25C67" w:rsidRDefault="00C25C67" w:rsidP="002B7AFB">
      <w:pPr>
        <w:jc w:val="both"/>
      </w:pPr>
    </w:p>
    <w:p w14:paraId="5E31784C" w14:textId="7D80D0F3" w:rsidR="00C25C67" w:rsidRDefault="00C25C67" w:rsidP="002B7AFB">
      <w:pPr>
        <w:jc w:val="both"/>
      </w:pPr>
    </w:p>
    <w:p w14:paraId="51DCF935" w14:textId="6F0AB856" w:rsidR="00C25C67" w:rsidRDefault="00C25C67" w:rsidP="002B7AFB">
      <w:pPr>
        <w:jc w:val="both"/>
      </w:pPr>
    </w:p>
    <w:p w14:paraId="094E9D41" w14:textId="2CFBB31D" w:rsidR="00C25C67" w:rsidRDefault="00C25C67" w:rsidP="002B7AFB">
      <w:pPr>
        <w:jc w:val="both"/>
      </w:pPr>
    </w:p>
    <w:p w14:paraId="4F132B10" w14:textId="77777777" w:rsidR="00C25C67" w:rsidRDefault="00C25C67" w:rsidP="002B7AFB">
      <w:pPr>
        <w:jc w:val="both"/>
      </w:pPr>
    </w:p>
    <w:p w14:paraId="777C7C22" w14:textId="07EFCD50" w:rsidR="00FA1411" w:rsidRDefault="00EE23B7" w:rsidP="00E807E6">
      <w:pPr>
        <w:pStyle w:val="Heading3"/>
      </w:pPr>
      <w:bookmarkStart w:id="15" w:name="_Toc38196925"/>
      <w:bookmarkStart w:id="16" w:name="_Toc40476067"/>
      <w:r>
        <w:t>[TC002] User login</w:t>
      </w:r>
      <w:bookmarkEnd w:id="15"/>
      <w:bookmarkEnd w:id="16"/>
    </w:p>
    <w:p w14:paraId="07459315" w14:textId="77777777"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1"/>
        <w:gridCol w:w="7179"/>
      </w:tblGrid>
      <w:tr w:rsidR="00DC4683" w14:paraId="6D5F8A1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AB57E"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E7355" w14:textId="77777777" w:rsidR="002B7AFB" w:rsidRDefault="00EE23B7" w:rsidP="00FA1411">
            <w:pPr>
              <w:jc w:val="both"/>
            </w:pPr>
            <w:r>
              <w:t>[T</w:t>
            </w:r>
            <w:r w:rsidR="002B7AFB">
              <w:t>C002] MA User login</w:t>
            </w:r>
          </w:p>
        </w:tc>
      </w:tr>
      <w:tr w:rsidR="00DC4683" w14:paraId="143BE77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85B47"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D746E" w14:textId="77777777" w:rsidR="002B7AFB" w:rsidRDefault="002B7AFB" w:rsidP="00FA1411">
            <w:pPr>
              <w:jc w:val="both"/>
            </w:pPr>
            <w:r>
              <w:t>The user logs in to the MA</w:t>
            </w:r>
          </w:p>
        </w:tc>
      </w:tr>
      <w:tr w:rsidR="00DC4683" w14:paraId="1FE2BF68"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80C1E" w14:textId="77777777" w:rsidR="00EE23B7" w:rsidRDefault="00EE23B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51C97" w14:textId="77777777" w:rsidR="00EE23B7" w:rsidRDefault="00EE23B7" w:rsidP="009675C8">
            <w:pPr>
              <w:jc w:val="both"/>
            </w:pPr>
            <w:r w:rsidRPr="00DC4683">
              <w:rPr>
                <w:rFonts w:eastAsia="Arial Unicode MS" w:cs="Arial"/>
              </w:rPr>
              <w:t xml:space="preserve">Module </w:t>
            </w:r>
            <w:r w:rsidR="00C0582B" w:rsidRPr="00DC4683">
              <w:rPr>
                <w:rFonts w:eastAsia="Arial Unicode MS" w:cs="Arial"/>
              </w:rPr>
              <w:t>Account</w:t>
            </w:r>
            <w:r w:rsidRPr="00DC4683">
              <w:rPr>
                <w:rFonts w:eastAsia="Arial Unicode MS" w:cs="Arial"/>
              </w:rPr>
              <w:t xml:space="preserve">: Login  </w:t>
            </w:r>
          </w:p>
        </w:tc>
      </w:tr>
      <w:tr w:rsidR="00DC4683" w14:paraId="11963910"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B76C4"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75B8A" w14:textId="77777777" w:rsidR="002B7AFB" w:rsidRDefault="002B7AFB" w:rsidP="00FA1411">
            <w:pPr>
              <w:jc w:val="both"/>
            </w:pPr>
            <w:r>
              <w:t xml:space="preserve">All </w:t>
            </w:r>
            <w:r w:rsidR="001D0575">
              <w:t xml:space="preserve">registered </w:t>
            </w:r>
            <w:r>
              <w:t>users</w:t>
            </w:r>
          </w:p>
        </w:tc>
      </w:tr>
      <w:tr w:rsidR="00DC4683" w14:paraId="07DD649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C0F4"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9C475" w14:textId="77777777" w:rsidR="002B7AFB" w:rsidRDefault="002B7AFB" w:rsidP="00FA1411">
            <w:pPr>
              <w:jc w:val="both"/>
            </w:pPr>
            <w:r>
              <w:t xml:space="preserve">The user has opened an account using the </w:t>
            </w:r>
            <w:r w:rsidR="00F71188">
              <w:t>MA’s register function and verified his/her email.</w:t>
            </w:r>
          </w:p>
        </w:tc>
      </w:tr>
      <w:tr w:rsidR="00DC4683" w14:paraId="23FB9BA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B95E3"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8A038" w14:textId="77777777" w:rsidR="002B7AFB" w:rsidRDefault="002B7AFB" w:rsidP="008F2946">
            <w:pPr>
              <w:numPr>
                <w:ilvl w:val="0"/>
                <w:numId w:val="19"/>
              </w:numPr>
              <w:tabs>
                <w:tab w:val="num" w:pos="720"/>
              </w:tabs>
              <w:jc w:val="both"/>
            </w:pPr>
            <w:r>
              <w:t>The user launches the MA</w:t>
            </w:r>
            <w:r w:rsidR="0004277C">
              <w:t>.</w:t>
            </w:r>
          </w:p>
          <w:p w14:paraId="72B735A0" w14:textId="77777777" w:rsidR="0004277C" w:rsidRDefault="002B7AFB" w:rsidP="008F2946">
            <w:pPr>
              <w:numPr>
                <w:ilvl w:val="0"/>
                <w:numId w:val="19"/>
              </w:numPr>
              <w:tabs>
                <w:tab w:val="num" w:pos="720"/>
              </w:tabs>
              <w:jc w:val="both"/>
            </w:pPr>
            <w:r>
              <w:t xml:space="preserve">The user enters his </w:t>
            </w:r>
            <w:r w:rsidR="0004277C">
              <w:t>email</w:t>
            </w:r>
            <w:r>
              <w:t xml:space="preserve"> and password</w:t>
            </w:r>
            <w:r w:rsidR="00FF6ECC">
              <w:t xml:space="preserve"> on the Login Page</w:t>
            </w:r>
            <w:r w:rsidR="0004277C">
              <w:t>.</w:t>
            </w:r>
          </w:p>
          <w:p w14:paraId="4A1DDD6F" w14:textId="77777777" w:rsidR="002B7AFB" w:rsidRDefault="002B7AFB" w:rsidP="008F2946">
            <w:pPr>
              <w:numPr>
                <w:ilvl w:val="0"/>
                <w:numId w:val="19"/>
              </w:numPr>
              <w:tabs>
                <w:tab w:val="num" w:pos="720"/>
              </w:tabs>
              <w:jc w:val="both"/>
            </w:pPr>
            <w:r>
              <w:t>The user authenticates and access the MA</w:t>
            </w:r>
            <w:r w:rsidR="0004277C">
              <w:t>.</w:t>
            </w:r>
          </w:p>
          <w:p w14:paraId="470D7756" w14:textId="77777777" w:rsidR="002B7AFB" w:rsidRDefault="002B7AFB" w:rsidP="008F2946">
            <w:pPr>
              <w:numPr>
                <w:ilvl w:val="0"/>
                <w:numId w:val="19"/>
              </w:numPr>
              <w:tabs>
                <w:tab w:val="num" w:pos="720"/>
              </w:tabs>
              <w:jc w:val="both"/>
            </w:pPr>
            <w:r>
              <w:t>The MA session remains open until the user explicitly logs out. The user logs in once and gains access to the MA without being prompted to log in again.</w:t>
            </w:r>
          </w:p>
        </w:tc>
      </w:tr>
      <w:tr w:rsidR="00DC4683" w14:paraId="7F54E603"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5D597" w14:textId="77777777" w:rsidR="002B7AFB" w:rsidRDefault="002B7AFB" w:rsidP="00FA1411">
            <w:pPr>
              <w:jc w:val="both"/>
            </w:pPr>
            <w: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D4219" w14:textId="11F6D64D" w:rsidR="002B7AFB" w:rsidRDefault="002B7AFB" w:rsidP="00FA1411">
            <w:pPr>
              <w:jc w:val="both"/>
            </w:pPr>
            <w:r>
              <w:t xml:space="preserve">1. In Step </w:t>
            </w:r>
            <w:r w:rsidR="002D4210">
              <w:t>2</w:t>
            </w:r>
            <w:r>
              <w:t xml:space="preserve"> the </w:t>
            </w:r>
            <w:r w:rsidR="002D4210">
              <w:t>email</w:t>
            </w:r>
            <w:r>
              <w:t xml:space="preserve"> the user enters does not exist. In this case the MA shows an error message</w:t>
            </w:r>
            <w:r w:rsidR="00DC4683">
              <w:t xml:space="preserve"> and information. Then user can continue with the </w:t>
            </w:r>
            <w:r w:rsidR="00E04836">
              <w:t>sign-up</w:t>
            </w:r>
            <w:r w:rsidR="00DC4683">
              <w:t xml:space="preserve"> function.</w:t>
            </w:r>
          </w:p>
          <w:p w14:paraId="68F3610C" w14:textId="0DBD7155" w:rsidR="002B7AFB" w:rsidRDefault="002B7AFB" w:rsidP="00FA1411">
            <w:pPr>
              <w:jc w:val="both"/>
            </w:pPr>
            <w:r>
              <w:t xml:space="preserve">2. </w:t>
            </w:r>
            <w:r w:rsidR="00DC4683">
              <w:t xml:space="preserve">If </w:t>
            </w:r>
            <w:r w:rsidR="00E04836">
              <w:t>in</w:t>
            </w:r>
            <w:r>
              <w:t xml:space="preserve"> Step </w:t>
            </w:r>
            <w:r w:rsidR="00DC4683">
              <w:t>2</w:t>
            </w:r>
            <w:r>
              <w:t xml:space="preserve"> the password for the username </w:t>
            </w:r>
            <w:proofErr w:type="gramStart"/>
            <w:r>
              <w:t>doesn’t</w:t>
            </w:r>
            <w:proofErr w:type="gramEnd"/>
            <w:r>
              <w:t xml:space="preserve"> match the system </w:t>
            </w:r>
            <w:r w:rsidR="002108E6">
              <w:t>records. In</w:t>
            </w:r>
            <w:r>
              <w:t xml:space="preserve"> this case the user is shown a message and ge</w:t>
            </w:r>
            <w:r w:rsidR="00DC4683">
              <w:t>ts an error</w:t>
            </w:r>
            <w:r>
              <w:t xml:space="preserve">. </w:t>
            </w:r>
            <w:r w:rsidR="00DC4683">
              <w:t>User can continue with forgot password function.</w:t>
            </w:r>
          </w:p>
        </w:tc>
      </w:tr>
      <w:tr w:rsidR="00DC4683" w14:paraId="4FADFA49"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EF0B2" w14:textId="77777777" w:rsidR="00EE23B7" w:rsidRDefault="00EE23B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46F33" w14:textId="77777777" w:rsidR="00EE23B7" w:rsidRDefault="00FB586A" w:rsidP="00FA1411">
            <w:pPr>
              <w:jc w:val="both"/>
            </w:pPr>
            <w:r>
              <w:t>The parameters that required by user on the login page which are email and password</w:t>
            </w:r>
            <w:r w:rsidR="0072213E">
              <w:t>.</w:t>
            </w:r>
          </w:p>
        </w:tc>
      </w:tr>
      <w:tr w:rsidR="00DC4683" w14:paraId="6371449D"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F063F" w14:textId="77777777" w:rsidR="002B7AFB" w:rsidRDefault="00EE23B7"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75020" w14:textId="77777777" w:rsidR="002B7AFB" w:rsidRDefault="002B7AFB" w:rsidP="00FA1411">
            <w:pPr>
              <w:jc w:val="both"/>
            </w:pPr>
            <w:r>
              <w:t>The user is authenticated and has access to the MA functions, the MA is an idle state</w:t>
            </w:r>
            <w:r w:rsidR="0072213E">
              <w:t>.</w:t>
            </w:r>
          </w:p>
        </w:tc>
      </w:tr>
    </w:tbl>
    <w:p w14:paraId="3A0FF5F2" w14:textId="3A9083BF" w:rsidR="002108E6" w:rsidRDefault="002108E6" w:rsidP="002B7AFB">
      <w:pPr>
        <w:jc w:val="both"/>
      </w:pPr>
    </w:p>
    <w:p w14:paraId="551B1698" w14:textId="54867DF8" w:rsidR="00C25C67" w:rsidRDefault="00C25C67" w:rsidP="002B7AFB">
      <w:pPr>
        <w:jc w:val="both"/>
      </w:pPr>
    </w:p>
    <w:p w14:paraId="469B667D" w14:textId="52B7A99E" w:rsidR="00C25C67" w:rsidRDefault="00C25C67" w:rsidP="002B7AFB">
      <w:pPr>
        <w:jc w:val="both"/>
      </w:pPr>
    </w:p>
    <w:p w14:paraId="6AF2F4ED" w14:textId="05AB22D6" w:rsidR="00C25C67" w:rsidRDefault="00C25C67" w:rsidP="002B7AFB">
      <w:pPr>
        <w:jc w:val="both"/>
      </w:pPr>
    </w:p>
    <w:p w14:paraId="11640D3D" w14:textId="465C980E" w:rsidR="00C25C67" w:rsidRDefault="00C25C67" w:rsidP="002B7AFB">
      <w:pPr>
        <w:jc w:val="both"/>
      </w:pPr>
    </w:p>
    <w:p w14:paraId="69422215" w14:textId="29226708" w:rsidR="00C25C67" w:rsidRDefault="00C25C67" w:rsidP="002B7AFB">
      <w:pPr>
        <w:jc w:val="both"/>
      </w:pPr>
    </w:p>
    <w:p w14:paraId="27D76ADC" w14:textId="0E2B424E" w:rsidR="00C25C67" w:rsidRDefault="00C25C67" w:rsidP="002B7AFB">
      <w:pPr>
        <w:jc w:val="both"/>
      </w:pPr>
    </w:p>
    <w:p w14:paraId="2C9B6FA5" w14:textId="6216E774" w:rsidR="00C25C67" w:rsidRDefault="00C25C67" w:rsidP="002B7AFB">
      <w:pPr>
        <w:jc w:val="both"/>
      </w:pPr>
    </w:p>
    <w:p w14:paraId="23BA372B" w14:textId="39E320EC" w:rsidR="00C25C67" w:rsidRDefault="00C25C67" w:rsidP="002B7AFB">
      <w:pPr>
        <w:jc w:val="both"/>
      </w:pPr>
    </w:p>
    <w:p w14:paraId="5972CF54" w14:textId="2488C24D" w:rsidR="00C25C67" w:rsidRDefault="00C25C67" w:rsidP="002B7AFB">
      <w:pPr>
        <w:jc w:val="both"/>
      </w:pPr>
    </w:p>
    <w:p w14:paraId="0695E820" w14:textId="38C616AE" w:rsidR="00C25C67" w:rsidRDefault="00C25C67" w:rsidP="002B7AFB">
      <w:pPr>
        <w:jc w:val="both"/>
      </w:pPr>
    </w:p>
    <w:p w14:paraId="2260DE3D" w14:textId="77777777" w:rsidR="00C25C67" w:rsidRDefault="00C25C67" w:rsidP="002B7AFB">
      <w:pPr>
        <w:jc w:val="both"/>
      </w:pPr>
    </w:p>
    <w:p w14:paraId="5630AD66" w14:textId="77777777" w:rsidR="002108E6" w:rsidRDefault="002108E6" w:rsidP="002B7AFB">
      <w:pPr>
        <w:jc w:val="both"/>
      </w:pPr>
    </w:p>
    <w:p w14:paraId="5A15EA73" w14:textId="2A4BAA2E" w:rsidR="00FD2F76" w:rsidRPr="00FD2F76" w:rsidRDefault="00FD2F76" w:rsidP="00FD2F76">
      <w:pPr>
        <w:pStyle w:val="Heading3"/>
      </w:pPr>
      <w:bookmarkStart w:id="17" w:name="_Toc40476068"/>
      <w:r w:rsidRPr="00FD2F76">
        <w:t>[TC003] User forgot password</w:t>
      </w:r>
      <w:bookmarkEnd w:id="17"/>
    </w:p>
    <w:p w14:paraId="61829076" w14:textId="77777777" w:rsidR="00FD2F76" w:rsidRPr="00FD2F76" w:rsidRDefault="00FD2F76" w:rsidP="00FD2F76"/>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4"/>
        <w:gridCol w:w="6726"/>
      </w:tblGrid>
      <w:tr w:rsidR="00FD2F76" w14:paraId="474B4BC5"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E0858" w14:textId="77777777" w:rsidR="00FD2F76" w:rsidRDefault="00FD2F76" w:rsidP="0022089B">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18AF8" w14:textId="77777777" w:rsidR="00FD2F76" w:rsidRDefault="00FD2F76" w:rsidP="0022089B">
            <w:pPr>
              <w:jc w:val="both"/>
            </w:pPr>
            <w:r>
              <w:t xml:space="preserve">[TC003] MA User </w:t>
            </w:r>
            <w:r w:rsidR="00C0582B">
              <w:t>forgot password</w:t>
            </w:r>
          </w:p>
        </w:tc>
      </w:tr>
      <w:tr w:rsidR="00FD2F76" w14:paraId="5A19B0C9"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58EAD" w14:textId="77777777" w:rsidR="00FD2F76" w:rsidRDefault="00FD2F76" w:rsidP="0022089B">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176D5" w14:textId="77777777" w:rsidR="00FD2F76" w:rsidRDefault="00FD2F76" w:rsidP="0022089B">
            <w:pPr>
              <w:jc w:val="both"/>
            </w:pPr>
            <w:r>
              <w:t xml:space="preserve">The user </w:t>
            </w:r>
            <w:r w:rsidR="00C0582B">
              <w:t>reset his/her password by MA’s using forgot password function</w:t>
            </w:r>
          </w:p>
        </w:tc>
      </w:tr>
      <w:tr w:rsidR="00FD2F76" w14:paraId="0D60A7BD" w14:textId="77777777" w:rsidTr="00DC46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9261A" w14:textId="77777777" w:rsidR="00FD2F76" w:rsidRDefault="00FD2F76" w:rsidP="0022089B">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DF79D9" w14:textId="77777777" w:rsidR="00FD2F76" w:rsidRDefault="00FD2F76" w:rsidP="0022089B">
            <w:pPr>
              <w:jc w:val="both"/>
            </w:pPr>
            <w:r w:rsidRPr="00DC4683">
              <w:rPr>
                <w:rFonts w:eastAsia="Arial Unicode MS" w:cs="Arial"/>
              </w:rPr>
              <w:t xml:space="preserve">Module </w:t>
            </w:r>
            <w:r w:rsidR="00C0582B" w:rsidRPr="00DC4683">
              <w:rPr>
                <w:rFonts w:eastAsia="Arial Unicode MS" w:cs="Arial"/>
              </w:rPr>
              <w:t>Account</w:t>
            </w:r>
            <w:r w:rsidRPr="00DC4683">
              <w:rPr>
                <w:rFonts w:eastAsia="Arial Unicode MS" w:cs="Arial"/>
              </w:rPr>
              <w:t xml:space="preserve">: </w:t>
            </w:r>
            <w:r w:rsidR="000D4FCC" w:rsidRPr="00DC4683">
              <w:rPr>
                <w:rFonts w:eastAsia="Arial Unicode MS" w:cs="Arial"/>
              </w:rPr>
              <w:t>Forgot password</w:t>
            </w:r>
            <w:r w:rsidR="000D4FCC">
              <w:rPr>
                <w:rFonts w:eastAsia="Arial Unicode MS" w:cs="Arial"/>
              </w:rPr>
              <w:t xml:space="preserve"> </w:t>
            </w:r>
          </w:p>
        </w:tc>
      </w:tr>
      <w:tr w:rsidR="00FD2F76" w14:paraId="437192C2"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83EEC" w14:textId="77777777" w:rsidR="00FD2F76" w:rsidRDefault="00FD2F76" w:rsidP="0022089B">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F1B7A" w14:textId="77777777" w:rsidR="00FD2F76" w:rsidRDefault="00FD2F76" w:rsidP="0022089B">
            <w:pPr>
              <w:jc w:val="both"/>
            </w:pPr>
            <w:r>
              <w:t xml:space="preserve">All </w:t>
            </w:r>
            <w:r w:rsidR="000D4FCC">
              <w:t>registered</w:t>
            </w:r>
            <w:r>
              <w:t xml:space="preserve"> users</w:t>
            </w:r>
          </w:p>
        </w:tc>
      </w:tr>
      <w:tr w:rsidR="00FD2F76" w14:paraId="75B99955"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E252" w14:textId="77777777" w:rsidR="00FD2F76" w:rsidRDefault="00FD2F76" w:rsidP="0022089B">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A9B57" w14:textId="77777777" w:rsidR="00FD2F76" w:rsidRDefault="00FD2F76" w:rsidP="0022089B">
            <w:pPr>
              <w:jc w:val="both"/>
            </w:pPr>
            <w:r>
              <w:t xml:space="preserve">The user </w:t>
            </w:r>
            <w:r w:rsidR="002108E6">
              <w:t>has registered to MA.</w:t>
            </w:r>
          </w:p>
        </w:tc>
      </w:tr>
      <w:tr w:rsidR="00FD2F76" w14:paraId="12BFE2D9" w14:textId="77777777" w:rsidTr="0022089B">
        <w:trPr>
          <w:trHeight w:val="7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4E74E" w14:textId="77777777" w:rsidR="00FD2F76" w:rsidRDefault="00FD2F76" w:rsidP="0022089B">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B19F6" w14:textId="77777777" w:rsidR="00932970" w:rsidRDefault="00932970" w:rsidP="008F2946">
            <w:pPr>
              <w:numPr>
                <w:ilvl w:val="0"/>
                <w:numId w:val="20"/>
              </w:numPr>
              <w:tabs>
                <w:tab w:val="num" w:pos="720"/>
              </w:tabs>
              <w:jc w:val="both"/>
            </w:pPr>
            <w:r>
              <w:t>User launches the MA</w:t>
            </w:r>
          </w:p>
          <w:p w14:paraId="6100D29A" w14:textId="77777777" w:rsidR="00932970" w:rsidRDefault="001F774F" w:rsidP="008F2946">
            <w:pPr>
              <w:numPr>
                <w:ilvl w:val="0"/>
                <w:numId w:val="20"/>
              </w:numPr>
              <w:tabs>
                <w:tab w:val="num" w:pos="720"/>
              </w:tabs>
              <w:jc w:val="both"/>
            </w:pPr>
            <w:r>
              <w:t>User clicks forgot password button on the login page.</w:t>
            </w:r>
          </w:p>
          <w:p w14:paraId="7F0210F3" w14:textId="2DB2EE49" w:rsidR="001F774F" w:rsidRDefault="001F774F" w:rsidP="008F2946">
            <w:pPr>
              <w:numPr>
                <w:ilvl w:val="0"/>
                <w:numId w:val="20"/>
              </w:numPr>
              <w:tabs>
                <w:tab w:val="num" w:pos="720"/>
              </w:tabs>
              <w:jc w:val="both"/>
            </w:pPr>
            <w:r>
              <w:t xml:space="preserve">User enters his email as an input to get </w:t>
            </w:r>
            <w:r w:rsidR="00E04836">
              <w:t>a</w:t>
            </w:r>
            <w:r>
              <w:t xml:space="preserve"> recover email.</w:t>
            </w:r>
          </w:p>
          <w:p w14:paraId="2E8E4F64" w14:textId="066CAC6D" w:rsidR="001F774F" w:rsidRDefault="001F774F" w:rsidP="008F2946">
            <w:pPr>
              <w:numPr>
                <w:ilvl w:val="0"/>
                <w:numId w:val="20"/>
              </w:numPr>
              <w:tabs>
                <w:tab w:val="num" w:pos="720"/>
              </w:tabs>
              <w:jc w:val="both"/>
            </w:pPr>
            <w:r>
              <w:t xml:space="preserve">User gets </w:t>
            </w:r>
            <w:r w:rsidR="00E04836">
              <w:t>a</w:t>
            </w:r>
            <w:r>
              <w:t xml:space="preserve"> recover email and click the link.</w:t>
            </w:r>
          </w:p>
          <w:p w14:paraId="3BC07057" w14:textId="77777777" w:rsidR="001F774F" w:rsidRDefault="001F774F" w:rsidP="008F2946">
            <w:pPr>
              <w:numPr>
                <w:ilvl w:val="0"/>
                <w:numId w:val="20"/>
              </w:numPr>
              <w:tabs>
                <w:tab w:val="num" w:pos="720"/>
              </w:tabs>
              <w:jc w:val="both"/>
            </w:pPr>
            <w:r>
              <w:t>User enters his/her new password on the website opened by clicking the link.</w:t>
            </w:r>
          </w:p>
          <w:p w14:paraId="5CEC198F" w14:textId="77777777" w:rsidR="00FD2F76" w:rsidRDefault="001F774F" w:rsidP="008F2946">
            <w:pPr>
              <w:numPr>
                <w:ilvl w:val="0"/>
                <w:numId w:val="20"/>
              </w:numPr>
              <w:tabs>
                <w:tab w:val="num" w:pos="720"/>
              </w:tabs>
              <w:jc w:val="both"/>
            </w:pPr>
            <w:r>
              <w:t xml:space="preserve">User clicks the change button and so his/her password is changed. </w:t>
            </w:r>
          </w:p>
        </w:tc>
      </w:tr>
      <w:tr w:rsidR="00FD2F76" w14:paraId="49E44324"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26F6B" w14:textId="77777777" w:rsidR="00FD2F76" w:rsidRDefault="00FD2F76" w:rsidP="0022089B">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63FBF" w14:textId="77777777" w:rsidR="000C7992" w:rsidRDefault="000C7992" w:rsidP="0022089B">
            <w:pPr>
              <w:jc w:val="both"/>
            </w:pPr>
            <w:r>
              <w:t>The parameter that required by user on the forgot password page which is his/her email.</w:t>
            </w:r>
          </w:p>
        </w:tc>
      </w:tr>
      <w:tr w:rsidR="00FD2F76" w14:paraId="523463AC"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3A0E8" w14:textId="77777777" w:rsidR="00FD2F76" w:rsidRDefault="00FD2F76" w:rsidP="0022089B">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13020" w14:textId="77777777" w:rsidR="00FD2F76" w:rsidRDefault="00FD2F76" w:rsidP="0022089B">
            <w:pPr>
              <w:jc w:val="both"/>
            </w:pPr>
            <w:r>
              <w:t xml:space="preserve">The </w:t>
            </w:r>
            <w:r w:rsidR="001F774F">
              <w:t>user password is recreated</w:t>
            </w:r>
            <w:r>
              <w:t xml:space="preserve"> and </w:t>
            </w:r>
            <w:proofErr w:type="gramStart"/>
            <w:r w:rsidR="001F774F">
              <w:t>is able to</w:t>
            </w:r>
            <w:proofErr w:type="gramEnd"/>
            <w:r w:rsidR="001F774F">
              <w:t xml:space="preserve"> login to </w:t>
            </w:r>
            <w:r>
              <w:t>the MA</w:t>
            </w:r>
            <w:r w:rsidR="001F774F">
              <w:t>.</w:t>
            </w:r>
          </w:p>
        </w:tc>
      </w:tr>
    </w:tbl>
    <w:p w14:paraId="581FF7C7" w14:textId="5D716854" w:rsidR="00C25C67" w:rsidRDefault="00C25C67" w:rsidP="00C25C67"/>
    <w:p w14:paraId="62BC52F4" w14:textId="6DC73ED1" w:rsidR="00C25C67" w:rsidRDefault="00C25C67" w:rsidP="00C25C67"/>
    <w:p w14:paraId="0FC1D283" w14:textId="4DA7BD09" w:rsidR="00C25C67" w:rsidRDefault="00C25C67" w:rsidP="00C25C67"/>
    <w:p w14:paraId="370BEFF7" w14:textId="6001AD92" w:rsidR="00C25C67" w:rsidRDefault="00C25C67" w:rsidP="00C25C67"/>
    <w:p w14:paraId="3B6CA7E2" w14:textId="52716DE1" w:rsidR="00C25C67" w:rsidRDefault="00C25C67" w:rsidP="00C25C67"/>
    <w:p w14:paraId="64913657" w14:textId="31DE8D22" w:rsidR="00C25C67" w:rsidRDefault="00C25C67" w:rsidP="00C25C67"/>
    <w:p w14:paraId="41D92FE9" w14:textId="440FE053" w:rsidR="00C25C67" w:rsidRDefault="00C25C67" w:rsidP="00C25C67"/>
    <w:p w14:paraId="301DB276" w14:textId="7E541854" w:rsidR="00C25C67" w:rsidRDefault="00C25C67" w:rsidP="00C25C67"/>
    <w:p w14:paraId="7B3648F2" w14:textId="6C99649F" w:rsidR="00C25C67" w:rsidRDefault="00C25C67" w:rsidP="00C25C67"/>
    <w:p w14:paraId="53B61994" w14:textId="0C001950" w:rsidR="00C25C67" w:rsidRDefault="00C25C67" w:rsidP="00C25C67"/>
    <w:p w14:paraId="7AD7BDAB" w14:textId="41943E62" w:rsidR="00C25C67" w:rsidRDefault="00C25C67" w:rsidP="00C25C67"/>
    <w:p w14:paraId="6F2A19C7" w14:textId="3D2BE1E0" w:rsidR="00C25C67" w:rsidRDefault="00C25C67" w:rsidP="00C25C67"/>
    <w:p w14:paraId="57852E82" w14:textId="2B560CCA" w:rsidR="00C25C67" w:rsidRDefault="00C25C67" w:rsidP="00C25C67"/>
    <w:p w14:paraId="1F3579E0" w14:textId="61914DB4" w:rsidR="00C25C67" w:rsidRDefault="00C25C67" w:rsidP="00C25C67"/>
    <w:p w14:paraId="1E5EEF99" w14:textId="3B1A8810" w:rsidR="00C25C67" w:rsidRDefault="00C25C67" w:rsidP="00C25C67"/>
    <w:p w14:paraId="03E2B298" w14:textId="2AEA3076" w:rsidR="00C25C67" w:rsidRDefault="00C25C67" w:rsidP="00C25C67"/>
    <w:p w14:paraId="7551DE07" w14:textId="60BFB777" w:rsidR="00C25C67" w:rsidRDefault="00C25C67" w:rsidP="00C25C67"/>
    <w:p w14:paraId="35EE3310" w14:textId="0E29B6B2" w:rsidR="00C25C67" w:rsidRDefault="00C25C67" w:rsidP="00C25C67"/>
    <w:p w14:paraId="715281E2" w14:textId="77777777" w:rsidR="00C25C67" w:rsidRPr="00C25C67" w:rsidRDefault="00C25C67" w:rsidP="00C25C67"/>
    <w:p w14:paraId="059B7AE3" w14:textId="77777777" w:rsidR="00C25C67" w:rsidRPr="00C25C67" w:rsidRDefault="00C25C67" w:rsidP="00C25C67"/>
    <w:p w14:paraId="6C09848B" w14:textId="115B20CB" w:rsidR="3BA0A54C" w:rsidRDefault="3BA0A54C" w:rsidP="4DD5F447">
      <w:pPr>
        <w:pStyle w:val="Heading3"/>
      </w:pPr>
      <w:bookmarkStart w:id="18" w:name="_Toc40476069"/>
      <w:r>
        <w:t>[TC00</w:t>
      </w:r>
      <w:r w:rsidR="00226BF4">
        <w:t>4</w:t>
      </w:r>
      <w:r>
        <w:t>] User change password</w:t>
      </w:r>
      <w:bookmarkEnd w:id="18"/>
    </w:p>
    <w:p w14:paraId="5343F48D" w14:textId="5A71F883" w:rsidR="4DD5F447" w:rsidRDefault="4DD5F447" w:rsidP="4DD5F447"/>
    <w:tbl>
      <w:tblPr>
        <w:tblStyle w:val="TableGrid"/>
        <w:tblW w:w="0" w:type="auto"/>
        <w:tblLayout w:type="fixed"/>
        <w:tblLook w:val="06A0" w:firstRow="1" w:lastRow="0" w:firstColumn="1" w:lastColumn="0" w:noHBand="1" w:noVBand="1"/>
      </w:tblPr>
      <w:tblGrid>
        <w:gridCol w:w="2310"/>
        <w:gridCol w:w="6423"/>
      </w:tblGrid>
      <w:tr w:rsidR="4DD5F447" w14:paraId="3B34CBDE" w14:textId="77777777" w:rsidTr="4DD5F447">
        <w:tc>
          <w:tcPr>
            <w:tcW w:w="2310" w:type="dxa"/>
          </w:tcPr>
          <w:p w14:paraId="5B04C1D6" w14:textId="64A0F842" w:rsidR="4DD5F447" w:rsidRDefault="4DD5F447" w:rsidP="4DD5F447">
            <w:pPr>
              <w:spacing w:line="259" w:lineRule="auto"/>
            </w:pPr>
            <w:r w:rsidRPr="4DD5F447">
              <w:rPr>
                <w:lang w:val="tr-TR"/>
              </w:rPr>
              <w:t>[ID]  Name</w:t>
            </w:r>
          </w:p>
        </w:tc>
        <w:tc>
          <w:tcPr>
            <w:tcW w:w="6423" w:type="dxa"/>
          </w:tcPr>
          <w:p w14:paraId="59535894" w14:textId="388FAF44" w:rsidR="123C83A9" w:rsidRDefault="123C83A9" w:rsidP="4DD5F447">
            <w:pPr>
              <w:spacing w:line="259" w:lineRule="auto"/>
            </w:pPr>
            <w:r w:rsidRPr="4DD5F447">
              <w:rPr>
                <w:lang w:val="tr-TR"/>
              </w:rPr>
              <w:t>[TC004] MA User</w:t>
            </w:r>
            <w:r w:rsidR="4DD5F447" w:rsidRPr="4DD5F447">
              <w:rPr>
                <w:lang w:val="tr-TR"/>
              </w:rPr>
              <w:t xml:space="preserve"> Change Password</w:t>
            </w:r>
          </w:p>
        </w:tc>
      </w:tr>
      <w:tr w:rsidR="4DD5F447" w14:paraId="6A615096" w14:textId="77777777" w:rsidTr="4DD5F447">
        <w:tc>
          <w:tcPr>
            <w:tcW w:w="2310" w:type="dxa"/>
          </w:tcPr>
          <w:p w14:paraId="28B51DF2" w14:textId="1AD2CF91" w:rsidR="4DD5F447" w:rsidRDefault="4DD5F447" w:rsidP="4DD5F447">
            <w:pPr>
              <w:spacing w:line="259" w:lineRule="auto"/>
            </w:pPr>
            <w:r w:rsidRPr="4DD5F447">
              <w:rPr>
                <w:lang w:val="tr-TR"/>
              </w:rPr>
              <w:t>Summary</w:t>
            </w:r>
          </w:p>
        </w:tc>
        <w:tc>
          <w:tcPr>
            <w:tcW w:w="6423" w:type="dxa"/>
          </w:tcPr>
          <w:p w14:paraId="5BD6B481" w14:textId="41CD0CFF" w:rsidR="4DD5F447" w:rsidRDefault="4DD5F447" w:rsidP="4DD5F447">
            <w:pPr>
              <w:spacing w:line="259" w:lineRule="auto"/>
            </w:pPr>
            <w:r w:rsidRPr="4DD5F447">
              <w:rPr>
                <w:lang w:val="tr-TR"/>
              </w:rPr>
              <w:t>The user changes his/her password</w:t>
            </w:r>
            <w:r w:rsidR="373BDB6B" w:rsidRPr="4DD5F447">
              <w:rPr>
                <w:lang w:val="tr-TR"/>
              </w:rPr>
              <w:t xml:space="preserve"> using the change password function</w:t>
            </w:r>
            <w:r w:rsidRPr="4DD5F447">
              <w:rPr>
                <w:lang w:val="tr-TR"/>
              </w:rPr>
              <w:t>.</w:t>
            </w:r>
          </w:p>
        </w:tc>
      </w:tr>
      <w:tr w:rsidR="4DD5F447" w14:paraId="08FEA2B4" w14:textId="77777777" w:rsidTr="4DD5F447">
        <w:tc>
          <w:tcPr>
            <w:tcW w:w="2310" w:type="dxa"/>
          </w:tcPr>
          <w:p w14:paraId="674AE8B9" w14:textId="4F47C9F4" w:rsidR="4DD5F447" w:rsidRDefault="4DD5F447" w:rsidP="4DD5F447">
            <w:pPr>
              <w:spacing w:line="259" w:lineRule="auto"/>
            </w:pPr>
            <w:r w:rsidRPr="4DD5F447">
              <w:rPr>
                <w:lang w:val="tr-TR"/>
              </w:rPr>
              <w:t>Items to be tested</w:t>
            </w:r>
          </w:p>
        </w:tc>
        <w:tc>
          <w:tcPr>
            <w:tcW w:w="6423" w:type="dxa"/>
          </w:tcPr>
          <w:p w14:paraId="6B4BBFFD" w14:textId="1E607B7E" w:rsidR="4DD5F447" w:rsidRDefault="4DD5F447" w:rsidP="4DD5F447">
            <w:pPr>
              <w:spacing w:line="259" w:lineRule="auto"/>
            </w:pPr>
            <w:r w:rsidRPr="4DD5F447">
              <w:rPr>
                <w:lang w:val="tr-TR"/>
              </w:rPr>
              <w:t xml:space="preserve">Module </w:t>
            </w:r>
            <w:r w:rsidR="54583C31" w:rsidRPr="4DD5F447">
              <w:rPr>
                <w:lang w:val="tr-TR"/>
              </w:rPr>
              <w:t>Account</w:t>
            </w:r>
            <w:r w:rsidRPr="4DD5F447">
              <w:rPr>
                <w:lang w:val="tr-TR"/>
              </w:rPr>
              <w:t>: ChangePassword</w:t>
            </w:r>
          </w:p>
        </w:tc>
      </w:tr>
      <w:tr w:rsidR="4DD5F447" w14:paraId="6CC8081C" w14:textId="77777777" w:rsidTr="4DD5F447">
        <w:tc>
          <w:tcPr>
            <w:tcW w:w="2310" w:type="dxa"/>
          </w:tcPr>
          <w:p w14:paraId="774E1349" w14:textId="258127A3" w:rsidR="4DD5F447" w:rsidRDefault="4DD5F447" w:rsidP="4DD5F447">
            <w:pPr>
              <w:spacing w:line="259" w:lineRule="auto"/>
            </w:pPr>
            <w:r w:rsidRPr="4DD5F447">
              <w:rPr>
                <w:lang w:val="tr-TR"/>
              </w:rPr>
              <w:t>Users</w:t>
            </w:r>
          </w:p>
        </w:tc>
        <w:tc>
          <w:tcPr>
            <w:tcW w:w="6423" w:type="dxa"/>
          </w:tcPr>
          <w:p w14:paraId="0973ABBB" w14:textId="6AB5FD15" w:rsidR="4DD5F447" w:rsidRDefault="4DD5F447" w:rsidP="4DD5F447">
            <w:pPr>
              <w:spacing w:line="259" w:lineRule="auto"/>
            </w:pPr>
            <w:r w:rsidRPr="4DD5F447">
              <w:rPr>
                <w:lang w:val="tr-TR"/>
              </w:rPr>
              <w:t>All users</w:t>
            </w:r>
          </w:p>
        </w:tc>
      </w:tr>
      <w:tr w:rsidR="4DD5F447" w14:paraId="5CA08871" w14:textId="77777777" w:rsidTr="4DD5F447">
        <w:tc>
          <w:tcPr>
            <w:tcW w:w="2310" w:type="dxa"/>
          </w:tcPr>
          <w:p w14:paraId="646635DC" w14:textId="283A9609" w:rsidR="4DD5F447" w:rsidRDefault="4DD5F447" w:rsidP="4DD5F447">
            <w:pPr>
              <w:spacing w:line="259" w:lineRule="auto"/>
            </w:pPr>
            <w:r w:rsidRPr="4DD5F447">
              <w:rPr>
                <w:lang w:val="tr-TR"/>
              </w:rPr>
              <w:t>Pre-Conditions</w:t>
            </w:r>
          </w:p>
        </w:tc>
        <w:tc>
          <w:tcPr>
            <w:tcW w:w="6423" w:type="dxa"/>
          </w:tcPr>
          <w:p w14:paraId="4A661818" w14:textId="1EB0DBC1" w:rsidR="4DD5F447" w:rsidRDefault="4DD5F447" w:rsidP="4DD5F447">
            <w:pPr>
              <w:spacing w:line="259" w:lineRule="auto"/>
            </w:pPr>
            <w:r w:rsidRPr="4DD5F447">
              <w:rPr>
                <w:lang w:val="tr-TR"/>
              </w:rPr>
              <w:t>The user has an account and user signed in.</w:t>
            </w:r>
          </w:p>
        </w:tc>
      </w:tr>
      <w:tr w:rsidR="4DD5F447" w14:paraId="19ECA153" w14:textId="77777777" w:rsidTr="4DD5F447">
        <w:tc>
          <w:tcPr>
            <w:tcW w:w="2310" w:type="dxa"/>
          </w:tcPr>
          <w:p w14:paraId="20DEBC98" w14:textId="3ADEF8CB" w:rsidR="4DD5F447" w:rsidRDefault="4DD5F447" w:rsidP="4DD5F447">
            <w:pPr>
              <w:spacing w:line="259" w:lineRule="auto"/>
            </w:pPr>
            <w:r w:rsidRPr="4DD5F447">
              <w:rPr>
                <w:lang w:val="tr-TR"/>
              </w:rPr>
              <w:t xml:space="preserve">Basic Course </w:t>
            </w:r>
            <w:proofErr w:type="gramStart"/>
            <w:r w:rsidRPr="4DD5F447">
              <w:rPr>
                <w:lang w:val="tr-TR"/>
              </w:rPr>
              <w:t>of</w:t>
            </w:r>
            <w:r w:rsidR="3D1448E0" w:rsidRPr="4DD5F447">
              <w:rPr>
                <w:lang w:val="tr-TR"/>
              </w:rPr>
              <w:t xml:space="preserve"> </w:t>
            </w:r>
            <w:r w:rsidRPr="4DD5F447">
              <w:rPr>
                <w:lang w:val="tr-TR"/>
              </w:rPr>
              <w:t xml:space="preserve"> Events</w:t>
            </w:r>
            <w:proofErr w:type="gramEnd"/>
          </w:p>
        </w:tc>
        <w:tc>
          <w:tcPr>
            <w:tcW w:w="6423" w:type="dxa"/>
          </w:tcPr>
          <w:p w14:paraId="3977AA3B" w14:textId="1AF4A080" w:rsidR="4DD5F447" w:rsidRDefault="4DD5F447" w:rsidP="4DD5F447">
            <w:pPr>
              <w:pStyle w:val="ListParagraph"/>
              <w:numPr>
                <w:ilvl w:val="0"/>
                <w:numId w:val="15"/>
              </w:numPr>
              <w:spacing w:after="160" w:line="259" w:lineRule="auto"/>
              <w:rPr>
                <w:lang w:val="tr-TR"/>
              </w:rPr>
            </w:pPr>
            <w:r w:rsidRPr="4DD5F447">
              <w:rPr>
                <w:lang w:val="tr-TR"/>
              </w:rPr>
              <w:t xml:space="preserve">The user navigates to profile page and opens </w:t>
            </w:r>
            <w:proofErr w:type="gramStart"/>
            <w:r w:rsidRPr="4DD5F447">
              <w:rPr>
                <w:lang w:val="tr-TR"/>
              </w:rPr>
              <w:t>change</w:t>
            </w:r>
            <w:r w:rsidR="45E2DE22" w:rsidRPr="4DD5F447">
              <w:rPr>
                <w:lang w:val="tr-TR"/>
              </w:rPr>
              <w:t xml:space="preserve"> </w:t>
            </w:r>
            <w:r w:rsidRPr="4DD5F447">
              <w:rPr>
                <w:lang w:val="tr-TR"/>
              </w:rPr>
              <w:t xml:space="preserve"> password</w:t>
            </w:r>
            <w:proofErr w:type="gramEnd"/>
            <w:r w:rsidRPr="4DD5F447">
              <w:rPr>
                <w:lang w:val="tr-TR"/>
              </w:rPr>
              <w:t xml:space="preserve"> page from profile menu.</w:t>
            </w:r>
          </w:p>
          <w:p w14:paraId="11D45C7D" w14:textId="1FF9515D" w:rsidR="4DD5F447" w:rsidRDefault="4DD5F447" w:rsidP="4DD5F447">
            <w:pPr>
              <w:pStyle w:val="ListParagraph"/>
              <w:numPr>
                <w:ilvl w:val="0"/>
                <w:numId w:val="15"/>
              </w:numPr>
              <w:spacing w:after="160" w:line="259" w:lineRule="auto"/>
            </w:pPr>
            <w:r w:rsidRPr="4DD5F447">
              <w:rPr>
                <w:lang w:val="tr-TR"/>
              </w:rPr>
              <w:t xml:space="preserve">The user is presented a form that asks for </w:t>
            </w:r>
            <w:proofErr w:type="gramStart"/>
            <w:r w:rsidRPr="4DD5F447">
              <w:rPr>
                <w:lang w:val="tr-TR"/>
              </w:rPr>
              <w:t xml:space="preserve">current </w:t>
            </w:r>
            <w:r w:rsidR="21B12CF7" w:rsidRPr="4DD5F447">
              <w:rPr>
                <w:lang w:val="tr-TR"/>
              </w:rPr>
              <w:t xml:space="preserve"> </w:t>
            </w:r>
            <w:r w:rsidRPr="4DD5F447">
              <w:rPr>
                <w:lang w:val="tr-TR"/>
              </w:rPr>
              <w:t>password</w:t>
            </w:r>
            <w:proofErr w:type="gramEnd"/>
            <w:r w:rsidRPr="4DD5F447">
              <w:rPr>
                <w:lang w:val="tr-TR"/>
              </w:rPr>
              <w:t>, new password and new password again.</w:t>
            </w:r>
          </w:p>
          <w:p w14:paraId="336977F0" w14:textId="2C57E16C" w:rsidR="4DD5F447" w:rsidRDefault="4DD5F447" w:rsidP="4DD5F447">
            <w:pPr>
              <w:pStyle w:val="ListParagraph"/>
              <w:numPr>
                <w:ilvl w:val="0"/>
                <w:numId w:val="15"/>
              </w:numPr>
              <w:spacing w:after="160" w:line="259" w:lineRule="auto"/>
            </w:pPr>
            <w:r w:rsidRPr="4DD5F447">
              <w:rPr>
                <w:lang w:val="tr-TR"/>
              </w:rPr>
              <w:t>The user enters his/her current password , new</w:t>
            </w:r>
            <w:r w:rsidR="11E85C27" w:rsidRPr="4DD5F447">
              <w:rPr>
                <w:lang w:val="tr-TR"/>
              </w:rPr>
              <w:t xml:space="preserve">   </w:t>
            </w:r>
            <w:r w:rsidRPr="4DD5F447">
              <w:rPr>
                <w:lang w:val="tr-TR"/>
              </w:rPr>
              <w:t>password and new password again and clicks on “Done” button.</w:t>
            </w:r>
          </w:p>
          <w:p w14:paraId="407E70CF" w14:textId="0B6BC972" w:rsidR="4DD5F447" w:rsidRDefault="4DD5F447" w:rsidP="4DD5F447">
            <w:pPr>
              <w:pStyle w:val="ListParagraph"/>
              <w:numPr>
                <w:ilvl w:val="0"/>
                <w:numId w:val="15"/>
              </w:numPr>
              <w:spacing w:after="160" w:line="259" w:lineRule="auto"/>
            </w:pPr>
            <w:r w:rsidRPr="4DD5F447">
              <w:rPr>
                <w:lang w:val="tr-TR"/>
              </w:rPr>
              <w:t>The Photonest system validates this information and</w:t>
            </w:r>
            <w:r w:rsidR="3DD7C2EC" w:rsidRPr="4DD5F447">
              <w:rPr>
                <w:lang w:val="tr-TR"/>
              </w:rPr>
              <w:t xml:space="preserve">   </w:t>
            </w:r>
            <w:r w:rsidRPr="4DD5F447">
              <w:rPr>
                <w:lang w:val="tr-TR"/>
              </w:rPr>
              <w:t>changes the user’s password.</w:t>
            </w:r>
          </w:p>
        </w:tc>
      </w:tr>
      <w:tr w:rsidR="4DD5F447" w14:paraId="3BA496FE" w14:textId="77777777" w:rsidTr="4DD5F447">
        <w:tc>
          <w:tcPr>
            <w:tcW w:w="2310" w:type="dxa"/>
          </w:tcPr>
          <w:p w14:paraId="1F12D6A4" w14:textId="79CD8791" w:rsidR="4DD5F447" w:rsidRDefault="4DD5F447" w:rsidP="4DD5F447">
            <w:pPr>
              <w:spacing w:line="259" w:lineRule="auto"/>
            </w:pPr>
            <w:proofErr w:type="gramStart"/>
            <w:r w:rsidRPr="4DD5F447">
              <w:rPr>
                <w:lang w:val="tr-TR"/>
              </w:rPr>
              <w:t>Alternative  Paths</w:t>
            </w:r>
            <w:proofErr w:type="gramEnd"/>
          </w:p>
        </w:tc>
        <w:tc>
          <w:tcPr>
            <w:tcW w:w="6423" w:type="dxa"/>
          </w:tcPr>
          <w:p w14:paraId="424CBAFD" w14:textId="1D75FE18" w:rsidR="4DD5F447" w:rsidRDefault="4DD5F447" w:rsidP="4DD5F447">
            <w:pPr>
              <w:pStyle w:val="ListParagraph"/>
              <w:numPr>
                <w:ilvl w:val="0"/>
                <w:numId w:val="14"/>
              </w:numPr>
              <w:spacing w:after="160" w:line="259" w:lineRule="auto"/>
            </w:pPr>
            <w:r w:rsidRPr="4DD5F447">
              <w:rPr>
                <w:lang w:val="tr-TR"/>
              </w:rPr>
              <w:t xml:space="preserve">In the 4th step the new password and </w:t>
            </w:r>
            <w:proofErr w:type="gramStart"/>
            <w:r w:rsidRPr="4DD5F447">
              <w:rPr>
                <w:lang w:val="tr-TR"/>
              </w:rPr>
              <w:t xml:space="preserve">new </w:t>
            </w:r>
            <w:r w:rsidR="2B8F6181" w:rsidRPr="4DD5F447">
              <w:rPr>
                <w:lang w:val="tr-TR"/>
              </w:rPr>
              <w:t xml:space="preserve"> </w:t>
            </w:r>
            <w:r w:rsidRPr="4DD5F447">
              <w:rPr>
                <w:lang w:val="tr-TR"/>
              </w:rPr>
              <w:t>password</w:t>
            </w:r>
            <w:proofErr w:type="gramEnd"/>
            <w:r w:rsidRPr="4DD5F447">
              <w:rPr>
                <w:lang w:val="tr-TR"/>
              </w:rPr>
              <w:t>(again) fields do not match and the system</w:t>
            </w:r>
            <w:r w:rsidR="02278AAA" w:rsidRPr="4DD5F447">
              <w:rPr>
                <w:lang w:val="tr-TR"/>
              </w:rPr>
              <w:t xml:space="preserve">  </w:t>
            </w:r>
            <w:r w:rsidRPr="4DD5F447">
              <w:rPr>
                <w:lang w:val="tr-TR"/>
              </w:rPr>
              <w:t xml:space="preserve">displays a message that says “New password and </w:t>
            </w:r>
            <w:r w:rsidR="77CC64A9" w:rsidRPr="4DD5F447">
              <w:rPr>
                <w:lang w:val="tr-TR"/>
              </w:rPr>
              <w:t xml:space="preserve"> </w:t>
            </w:r>
            <w:r w:rsidRPr="4DD5F447">
              <w:rPr>
                <w:lang w:val="tr-TR"/>
              </w:rPr>
              <w:t>New Password(again) must be the same”.</w:t>
            </w:r>
          </w:p>
        </w:tc>
      </w:tr>
      <w:tr w:rsidR="4DD5F447" w14:paraId="3AD37131" w14:textId="77777777" w:rsidTr="4DD5F447">
        <w:tc>
          <w:tcPr>
            <w:tcW w:w="2310" w:type="dxa"/>
          </w:tcPr>
          <w:p w14:paraId="0F68CEA4" w14:textId="15D68BF2" w:rsidR="4DD5F447" w:rsidRDefault="4DD5F447" w:rsidP="4DD5F447">
            <w:pPr>
              <w:spacing w:line="259" w:lineRule="auto"/>
            </w:pPr>
            <w:r w:rsidRPr="4DD5F447">
              <w:rPr>
                <w:lang w:val="tr-TR"/>
              </w:rPr>
              <w:t xml:space="preserve">Input </w:t>
            </w:r>
          </w:p>
        </w:tc>
        <w:tc>
          <w:tcPr>
            <w:tcW w:w="6423" w:type="dxa"/>
          </w:tcPr>
          <w:p w14:paraId="2ADC9E68" w14:textId="5491EEE2" w:rsidR="4DD5F447" w:rsidRDefault="4DD5F447" w:rsidP="4DD5F447">
            <w:pPr>
              <w:pStyle w:val="ListParagraph"/>
              <w:numPr>
                <w:ilvl w:val="0"/>
                <w:numId w:val="13"/>
              </w:numPr>
              <w:spacing w:after="160" w:line="259" w:lineRule="auto"/>
            </w:pPr>
            <w:r w:rsidRPr="4DD5F447">
              <w:rPr>
                <w:lang w:val="tr-TR"/>
              </w:rPr>
              <w:t>Current Password</w:t>
            </w:r>
          </w:p>
          <w:p w14:paraId="04D512B2" w14:textId="2A161C60" w:rsidR="4DD5F447" w:rsidRDefault="4DD5F447" w:rsidP="4DD5F447">
            <w:pPr>
              <w:pStyle w:val="ListParagraph"/>
              <w:numPr>
                <w:ilvl w:val="0"/>
                <w:numId w:val="13"/>
              </w:numPr>
              <w:spacing w:after="160" w:line="259" w:lineRule="auto"/>
            </w:pPr>
            <w:r w:rsidRPr="4DD5F447">
              <w:rPr>
                <w:lang w:val="tr-TR"/>
              </w:rPr>
              <w:t>New Password</w:t>
            </w:r>
          </w:p>
          <w:p w14:paraId="52FB7814" w14:textId="6F8C3F4A" w:rsidR="4DD5F447" w:rsidRDefault="4DD5F447" w:rsidP="4DD5F447">
            <w:pPr>
              <w:pStyle w:val="ListParagraph"/>
              <w:numPr>
                <w:ilvl w:val="0"/>
                <w:numId w:val="13"/>
              </w:numPr>
              <w:spacing w:after="160" w:line="259" w:lineRule="auto"/>
            </w:pPr>
            <w:r w:rsidRPr="4DD5F447">
              <w:rPr>
                <w:lang w:val="tr-TR"/>
              </w:rPr>
              <w:t>New Password(Again)</w:t>
            </w:r>
          </w:p>
        </w:tc>
      </w:tr>
      <w:tr w:rsidR="4DD5F447" w14:paraId="7FE55DFD" w14:textId="77777777" w:rsidTr="4DD5F447">
        <w:tc>
          <w:tcPr>
            <w:tcW w:w="2310" w:type="dxa"/>
          </w:tcPr>
          <w:p w14:paraId="0E2794F6" w14:textId="32E7662A" w:rsidR="4DD5F447" w:rsidRDefault="4DD5F447" w:rsidP="4DD5F447">
            <w:pPr>
              <w:spacing w:line="259" w:lineRule="auto"/>
            </w:pPr>
            <w:r w:rsidRPr="4DD5F447">
              <w:rPr>
                <w:lang w:val="tr-TR"/>
              </w:rPr>
              <w:t>Expected Output</w:t>
            </w:r>
          </w:p>
        </w:tc>
        <w:tc>
          <w:tcPr>
            <w:tcW w:w="6423" w:type="dxa"/>
          </w:tcPr>
          <w:p w14:paraId="361D8C04" w14:textId="2BC8975F" w:rsidR="4DD5F447" w:rsidRDefault="4DD5F447" w:rsidP="4DD5F447">
            <w:pPr>
              <w:spacing w:line="259" w:lineRule="auto"/>
            </w:pPr>
            <w:r w:rsidRPr="4DD5F447">
              <w:rPr>
                <w:lang w:val="tr-TR"/>
              </w:rPr>
              <w:t>The user has got a new password.</w:t>
            </w:r>
          </w:p>
        </w:tc>
      </w:tr>
    </w:tbl>
    <w:p w14:paraId="37E9ACF8" w14:textId="77777777" w:rsidR="4DD5F447" w:rsidRDefault="4DD5F447" w:rsidP="4DD5F447">
      <w:pPr>
        <w:jc w:val="both"/>
      </w:pPr>
    </w:p>
    <w:p w14:paraId="0FD73841" w14:textId="14EB8738" w:rsidR="4DD5F447" w:rsidRDefault="15C85161" w:rsidP="00D67E7A">
      <w:pPr>
        <w:pStyle w:val="Heading3"/>
      </w:pPr>
      <w:bookmarkStart w:id="19" w:name="_Toc40476070"/>
      <w:r>
        <w:t>[TC00</w:t>
      </w:r>
      <w:r w:rsidR="00226BF4">
        <w:t>5</w:t>
      </w:r>
      <w:r>
        <w:t>] User logout</w:t>
      </w:r>
      <w:bookmarkEnd w:id="19"/>
    </w:p>
    <w:p w14:paraId="05BBB549" w14:textId="77777777" w:rsidR="00D67E7A" w:rsidRPr="00D67E7A" w:rsidRDefault="00D67E7A" w:rsidP="00D67E7A"/>
    <w:tbl>
      <w:tblPr>
        <w:tblStyle w:val="TableGrid"/>
        <w:tblW w:w="0" w:type="auto"/>
        <w:tblLayout w:type="fixed"/>
        <w:tblLook w:val="06A0" w:firstRow="1" w:lastRow="0" w:firstColumn="1" w:lastColumn="0" w:noHBand="1" w:noVBand="1"/>
      </w:tblPr>
      <w:tblGrid>
        <w:gridCol w:w="2520"/>
        <w:gridCol w:w="6120"/>
      </w:tblGrid>
      <w:tr w:rsidR="4DD5F447" w14:paraId="37C7388B" w14:textId="77777777" w:rsidTr="4DD5F447">
        <w:tc>
          <w:tcPr>
            <w:tcW w:w="2520" w:type="dxa"/>
          </w:tcPr>
          <w:p w14:paraId="26341C30" w14:textId="37D9AFDF" w:rsidR="4DD5F447" w:rsidRDefault="4DD5F447" w:rsidP="4DD5F447">
            <w:pPr>
              <w:spacing w:line="259" w:lineRule="auto"/>
            </w:pPr>
            <w:r w:rsidRPr="4DD5F447">
              <w:rPr>
                <w:lang w:val="tr-TR"/>
              </w:rPr>
              <w:t>[ID]  Name</w:t>
            </w:r>
          </w:p>
        </w:tc>
        <w:tc>
          <w:tcPr>
            <w:tcW w:w="6120" w:type="dxa"/>
          </w:tcPr>
          <w:p w14:paraId="282ACE98" w14:textId="3F9CEFA7" w:rsidR="4DD5F447" w:rsidRDefault="4DD5F447" w:rsidP="4DD5F447">
            <w:pPr>
              <w:spacing w:line="259" w:lineRule="auto"/>
            </w:pPr>
            <w:r w:rsidRPr="4DD5F447">
              <w:rPr>
                <w:lang w:val="tr-TR"/>
              </w:rPr>
              <w:t>[TC005</w:t>
            </w:r>
            <w:proofErr w:type="gramStart"/>
            <w:r w:rsidRPr="4DD5F447">
              <w:rPr>
                <w:lang w:val="tr-TR"/>
              </w:rPr>
              <w:t>]  User</w:t>
            </w:r>
            <w:proofErr w:type="gramEnd"/>
            <w:r w:rsidRPr="4DD5F447">
              <w:rPr>
                <w:lang w:val="tr-TR"/>
              </w:rPr>
              <w:t xml:space="preserve"> Logout</w:t>
            </w:r>
          </w:p>
        </w:tc>
      </w:tr>
      <w:tr w:rsidR="4DD5F447" w14:paraId="6FF18CFF" w14:textId="77777777" w:rsidTr="4DD5F447">
        <w:tc>
          <w:tcPr>
            <w:tcW w:w="2520" w:type="dxa"/>
          </w:tcPr>
          <w:p w14:paraId="297C1411" w14:textId="1EBC4DA2" w:rsidR="4DD5F447" w:rsidRDefault="4DD5F447" w:rsidP="4DD5F447">
            <w:pPr>
              <w:spacing w:line="259" w:lineRule="auto"/>
            </w:pPr>
            <w:r w:rsidRPr="4DD5F447">
              <w:rPr>
                <w:lang w:val="tr-TR"/>
              </w:rPr>
              <w:t>Summary</w:t>
            </w:r>
          </w:p>
        </w:tc>
        <w:tc>
          <w:tcPr>
            <w:tcW w:w="6120" w:type="dxa"/>
          </w:tcPr>
          <w:p w14:paraId="6E0439E7" w14:textId="2593C962" w:rsidR="4DD5F447" w:rsidRDefault="4DD5F447" w:rsidP="4DD5F447">
            <w:pPr>
              <w:spacing w:line="259" w:lineRule="auto"/>
            </w:pPr>
            <w:r w:rsidRPr="4DD5F447">
              <w:rPr>
                <w:lang w:val="tr-TR"/>
              </w:rPr>
              <w:t>User logs out of Photonest</w:t>
            </w:r>
          </w:p>
        </w:tc>
      </w:tr>
      <w:tr w:rsidR="4DD5F447" w14:paraId="63AA1277" w14:textId="77777777" w:rsidTr="4DD5F447">
        <w:tc>
          <w:tcPr>
            <w:tcW w:w="2520" w:type="dxa"/>
          </w:tcPr>
          <w:p w14:paraId="6AE6F37B" w14:textId="2AD67C69" w:rsidR="4DD5F447" w:rsidRDefault="4DD5F447" w:rsidP="4DD5F447">
            <w:pPr>
              <w:spacing w:line="259" w:lineRule="auto"/>
            </w:pPr>
            <w:r w:rsidRPr="4DD5F447">
              <w:rPr>
                <w:lang w:val="tr-TR"/>
              </w:rPr>
              <w:t>Items to be tested</w:t>
            </w:r>
          </w:p>
        </w:tc>
        <w:tc>
          <w:tcPr>
            <w:tcW w:w="6120" w:type="dxa"/>
          </w:tcPr>
          <w:p w14:paraId="512CD62C" w14:textId="20F39355" w:rsidR="4DD5F447" w:rsidRDefault="4DD5F447" w:rsidP="4DD5F447">
            <w:pPr>
              <w:spacing w:line="259" w:lineRule="auto"/>
            </w:pPr>
            <w:r w:rsidRPr="4DD5F447">
              <w:rPr>
                <w:lang w:val="tr-TR"/>
              </w:rPr>
              <w:t>Module Account: Logout</w:t>
            </w:r>
          </w:p>
        </w:tc>
      </w:tr>
      <w:tr w:rsidR="4DD5F447" w14:paraId="77B344F7" w14:textId="77777777" w:rsidTr="4DD5F447">
        <w:tc>
          <w:tcPr>
            <w:tcW w:w="2520" w:type="dxa"/>
          </w:tcPr>
          <w:p w14:paraId="61BC4BC1" w14:textId="32851A4E" w:rsidR="4DD5F447" w:rsidRDefault="4DD5F447" w:rsidP="4DD5F447">
            <w:pPr>
              <w:spacing w:line="259" w:lineRule="auto"/>
            </w:pPr>
            <w:r w:rsidRPr="4DD5F447">
              <w:rPr>
                <w:lang w:val="tr-TR"/>
              </w:rPr>
              <w:t>Users</w:t>
            </w:r>
          </w:p>
        </w:tc>
        <w:tc>
          <w:tcPr>
            <w:tcW w:w="6120" w:type="dxa"/>
          </w:tcPr>
          <w:p w14:paraId="6A60061B" w14:textId="7E54C995" w:rsidR="4DD5F447" w:rsidRDefault="4DD5F447" w:rsidP="4DD5F447">
            <w:pPr>
              <w:spacing w:line="259" w:lineRule="auto"/>
            </w:pPr>
            <w:r w:rsidRPr="4DD5F447">
              <w:rPr>
                <w:lang w:val="tr-TR"/>
              </w:rPr>
              <w:t>All users</w:t>
            </w:r>
          </w:p>
        </w:tc>
      </w:tr>
      <w:tr w:rsidR="4DD5F447" w14:paraId="029B662D" w14:textId="77777777" w:rsidTr="4DD5F447">
        <w:tc>
          <w:tcPr>
            <w:tcW w:w="2520" w:type="dxa"/>
          </w:tcPr>
          <w:p w14:paraId="676BC468" w14:textId="629DC91F" w:rsidR="4DD5F447" w:rsidRDefault="4DD5F447" w:rsidP="4DD5F447">
            <w:pPr>
              <w:spacing w:line="259" w:lineRule="auto"/>
            </w:pPr>
            <w:r w:rsidRPr="4DD5F447">
              <w:rPr>
                <w:lang w:val="tr-TR"/>
              </w:rPr>
              <w:t>Pre-Conditions</w:t>
            </w:r>
          </w:p>
        </w:tc>
        <w:tc>
          <w:tcPr>
            <w:tcW w:w="6120" w:type="dxa"/>
          </w:tcPr>
          <w:p w14:paraId="415E812D" w14:textId="2C62CA92" w:rsidR="4DD5F447" w:rsidRDefault="4DD5F447" w:rsidP="4DD5F447">
            <w:pPr>
              <w:spacing w:line="259" w:lineRule="auto"/>
            </w:pPr>
            <w:r w:rsidRPr="4DD5F447">
              <w:rPr>
                <w:lang w:val="tr-TR"/>
              </w:rPr>
              <w:t>User must be logged in to the system.</w:t>
            </w:r>
          </w:p>
        </w:tc>
      </w:tr>
      <w:tr w:rsidR="4DD5F447" w14:paraId="045441E3" w14:textId="77777777" w:rsidTr="4DD5F447">
        <w:tc>
          <w:tcPr>
            <w:tcW w:w="2520" w:type="dxa"/>
          </w:tcPr>
          <w:p w14:paraId="4604E93C" w14:textId="6CFD4762" w:rsidR="4DD5F447" w:rsidRDefault="4DD5F447" w:rsidP="4DD5F447">
            <w:pPr>
              <w:spacing w:line="259" w:lineRule="auto"/>
            </w:pPr>
            <w:r w:rsidRPr="4DD5F447">
              <w:rPr>
                <w:lang w:val="tr-TR"/>
              </w:rPr>
              <w:t>Basic Course of Events</w:t>
            </w:r>
          </w:p>
        </w:tc>
        <w:tc>
          <w:tcPr>
            <w:tcW w:w="6120" w:type="dxa"/>
          </w:tcPr>
          <w:p w14:paraId="180F770F" w14:textId="19C202CF" w:rsidR="4DD5F447" w:rsidRDefault="4DD5F447" w:rsidP="4DD5F447">
            <w:pPr>
              <w:pStyle w:val="ListParagraph"/>
              <w:numPr>
                <w:ilvl w:val="0"/>
                <w:numId w:val="12"/>
              </w:numPr>
              <w:spacing w:after="160" w:line="259" w:lineRule="auto"/>
            </w:pPr>
            <w:r w:rsidRPr="4DD5F447">
              <w:rPr>
                <w:lang w:val="tr-TR"/>
              </w:rPr>
              <w:t xml:space="preserve">The user opens the menu on the profile page </w:t>
            </w:r>
            <w:proofErr w:type="gramStart"/>
            <w:r w:rsidRPr="4DD5F447">
              <w:rPr>
                <w:lang w:val="tr-TR"/>
              </w:rPr>
              <w:t>and</w:t>
            </w:r>
            <w:r w:rsidR="3010128E" w:rsidRPr="4DD5F447">
              <w:rPr>
                <w:lang w:val="tr-TR"/>
              </w:rPr>
              <w:t xml:space="preserve">  </w:t>
            </w:r>
            <w:r w:rsidRPr="4DD5F447">
              <w:rPr>
                <w:lang w:val="tr-TR"/>
              </w:rPr>
              <w:t>presses</w:t>
            </w:r>
            <w:proofErr w:type="gramEnd"/>
            <w:r w:rsidRPr="4DD5F447">
              <w:rPr>
                <w:lang w:val="tr-TR"/>
              </w:rPr>
              <w:t xml:space="preserve"> on logout button.</w:t>
            </w:r>
          </w:p>
          <w:p w14:paraId="13317BA1" w14:textId="6410AC2A" w:rsidR="4DD5F447" w:rsidRDefault="4DD5F447" w:rsidP="4DD5F447">
            <w:pPr>
              <w:pStyle w:val="ListParagraph"/>
              <w:numPr>
                <w:ilvl w:val="0"/>
                <w:numId w:val="12"/>
              </w:numPr>
              <w:spacing w:after="160" w:line="259" w:lineRule="auto"/>
            </w:pPr>
            <w:r w:rsidRPr="4DD5F447">
              <w:rPr>
                <w:lang w:val="tr-TR"/>
              </w:rPr>
              <w:t xml:space="preserve">The Photonest system ends the user session </w:t>
            </w:r>
            <w:proofErr w:type="gramStart"/>
            <w:r w:rsidRPr="4DD5F447">
              <w:rPr>
                <w:lang w:val="tr-TR"/>
              </w:rPr>
              <w:t xml:space="preserve">and </w:t>
            </w:r>
            <w:r w:rsidR="67924426" w:rsidRPr="4DD5F447">
              <w:rPr>
                <w:lang w:val="tr-TR"/>
              </w:rPr>
              <w:t xml:space="preserve"> </w:t>
            </w:r>
            <w:r w:rsidRPr="4DD5F447">
              <w:rPr>
                <w:lang w:val="tr-TR"/>
              </w:rPr>
              <w:t>redirects</w:t>
            </w:r>
            <w:proofErr w:type="gramEnd"/>
            <w:r w:rsidR="2F7D4708" w:rsidRPr="4DD5F447">
              <w:rPr>
                <w:lang w:val="tr-TR"/>
              </w:rPr>
              <w:t xml:space="preserve"> </w:t>
            </w:r>
            <w:r w:rsidRPr="4DD5F447">
              <w:rPr>
                <w:lang w:val="tr-TR"/>
              </w:rPr>
              <w:t>the user to login page.</w:t>
            </w:r>
          </w:p>
        </w:tc>
      </w:tr>
      <w:tr w:rsidR="4DD5F447" w14:paraId="6B39C5DC" w14:textId="77777777" w:rsidTr="4DD5F447">
        <w:tc>
          <w:tcPr>
            <w:tcW w:w="2520" w:type="dxa"/>
          </w:tcPr>
          <w:p w14:paraId="41EE412F" w14:textId="2F786F90" w:rsidR="4DD5F447" w:rsidRDefault="4DD5F447" w:rsidP="4DD5F447">
            <w:pPr>
              <w:spacing w:line="259" w:lineRule="auto"/>
            </w:pPr>
            <w:r w:rsidRPr="4DD5F447">
              <w:rPr>
                <w:lang w:val="tr-TR"/>
              </w:rPr>
              <w:t>Alternative Paths</w:t>
            </w:r>
          </w:p>
        </w:tc>
        <w:tc>
          <w:tcPr>
            <w:tcW w:w="6120" w:type="dxa"/>
          </w:tcPr>
          <w:p w14:paraId="6F3ABFD9" w14:textId="6591A714" w:rsidR="4DD5F447" w:rsidRDefault="4DD5F447" w:rsidP="4DD5F447">
            <w:pPr>
              <w:spacing w:line="259" w:lineRule="auto"/>
            </w:pPr>
          </w:p>
        </w:tc>
      </w:tr>
      <w:tr w:rsidR="4DD5F447" w14:paraId="3703B6B1" w14:textId="77777777" w:rsidTr="4DD5F447">
        <w:tc>
          <w:tcPr>
            <w:tcW w:w="2520" w:type="dxa"/>
          </w:tcPr>
          <w:p w14:paraId="2DC9EE52" w14:textId="7A75BF86" w:rsidR="4DD5F447" w:rsidRDefault="4DD5F447" w:rsidP="4DD5F447">
            <w:pPr>
              <w:spacing w:line="259" w:lineRule="auto"/>
            </w:pPr>
            <w:r w:rsidRPr="4DD5F447">
              <w:rPr>
                <w:lang w:val="tr-TR"/>
              </w:rPr>
              <w:lastRenderedPageBreak/>
              <w:t>Input</w:t>
            </w:r>
          </w:p>
        </w:tc>
        <w:tc>
          <w:tcPr>
            <w:tcW w:w="6120" w:type="dxa"/>
          </w:tcPr>
          <w:p w14:paraId="4C05308E" w14:textId="5EE191B8" w:rsidR="4DD5F447" w:rsidRDefault="4DD5F447" w:rsidP="4DD5F447">
            <w:pPr>
              <w:spacing w:line="259" w:lineRule="auto"/>
            </w:pPr>
          </w:p>
        </w:tc>
      </w:tr>
      <w:tr w:rsidR="4DD5F447" w14:paraId="5A8F110D" w14:textId="77777777" w:rsidTr="4DD5F447">
        <w:tc>
          <w:tcPr>
            <w:tcW w:w="2520" w:type="dxa"/>
          </w:tcPr>
          <w:p w14:paraId="4D31B1D5" w14:textId="4303391D" w:rsidR="4DD5F447" w:rsidRDefault="4DD5F447" w:rsidP="4DD5F447">
            <w:pPr>
              <w:spacing w:line="259" w:lineRule="auto"/>
            </w:pPr>
            <w:r w:rsidRPr="4DD5F447">
              <w:rPr>
                <w:lang w:val="tr-TR"/>
              </w:rPr>
              <w:t>Expected Output</w:t>
            </w:r>
          </w:p>
        </w:tc>
        <w:tc>
          <w:tcPr>
            <w:tcW w:w="6120" w:type="dxa"/>
          </w:tcPr>
          <w:p w14:paraId="49330FA9" w14:textId="3124F10E" w:rsidR="4DD5F447" w:rsidRDefault="4DD5F447" w:rsidP="4DD5F447">
            <w:pPr>
              <w:spacing w:line="259" w:lineRule="auto"/>
            </w:pPr>
            <w:r w:rsidRPr="4DD5F447">
              <w:rPr>
                <w:lang w:val="tr-TR"/>
              </w:rPr>
              <w:t>User signed out of the system and sees the login page.</w:t>
            </w:r>
          </w:p>
        </w:tc>
      </w:tr>
    </w:tbl>
    <w:p w14:paraId="108B361F" w14:textId="129CA0C8" w:rsidR="4DD5F447" w:rsidRDefault="4DD5F447" w:rsidP="4DD5F447">
      <w:pPr>
        <w:spacing w:after="160" w:line="259" w:lineRule="auto"/>
        <w:jc w:val="both"/>
      </w:pPr>
    </w:p>
    <w:p w14:paraId="2F84A8B1" w14:textId="79947631" w:rsidR="67347050" w:rsidRDefault="67347050" w:rsidP="4DD5F447">
      <w:pPr>
        <w:pStyle w:val="Heading3"/>
      </w:pPr>
      <w:bookmarkStart w:id="20" w:name="_Toc40476071"/>
      <w:r>
        <w:t>[TC00</w:t>
      </w:r>
      <w:r w:rsidR="00226BF4">
        <w:t>6</w:t>
      </w:r>
      <w:r>
        <w:t>] User edit profile</w:t>
      </w:r>
      <w:bookmarkEnd w:id="20"/>
    </w:p>
    <w:p w14:paraId="4D235FEB" w14:textId="24CE6968"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445"/>
        <w:gridCol w:w="6195"/>
      </w:tblGrid>
      <w:tr w:rsidR="4DD5F447" w14:paraId="2F333EB6" w14:textId="77777777" w:rsidTr="4DD5F447">
        <w:tc>
          <w:tcPr>
            <w:tcW w:w="2445" w:type="dxa"/>
          </w:tcPr>
          <w:p w14:paraId="32A1B20D" w14:textId="3DD49555" w:rsidR="4DD5F447" w:rsidRDefault="4DD5F447" w:rsidP="4DD5F447">
            <w:pPr>
              <w:spacing w:line="259" w:lineRule="auto"/>
            </w:pPr>
            <w:r w:rsidRPr="4DD5F447">
              <w:rPr>
                <w:lang w:val="tr-TR"/>
              </w:rPr>
              <w:t>[ID]  Name</w:t>
            </w:r>
          </w:p>
        </w:tc>
        <w:tc>
          <w:tcPr>
            <w:tcW w:w="6195" w:type="dxa"/>
          </w:tcPr>
          <w:p w14:paraId="55DDB97D" w14:textId="429ED4DF" w:rsidR="4DD5F447" w:rsidRDefault="4DD5F447" w:rsidP="4DD5F447">
            <w:pPr>
              <w:spacing w:line="259" w:lineRule="auto"/>
            </w:pPr>
            <w:r w:rsidRPr="4DD5F447">
              <w:rPr>
                <w:lang w:val="tr-TR"/>
              </w:rPr>
              <w:t>[TC006] User EditProfile</w:t>
            </w:r>
          </w:p>
        </w:tc>
      </w:tr>
      <w:tr w:rsidR="4DD5F447" w14:paraId="5E9041F1" w14:textId="77777777" w:rsidTr="4DD5F447">
        <w:tc>
          <w:tcPr>
            <w:tcW w:w="2445" w:type="dxa"/>
          </w:tcPr>
          <w:p w14:paraId="00224242" w14:textId="5B1129F1" w:rsidR="4DD5F447" w:rsidRDefault="4DD5F447" w:rsidP="4DD5F447">
            <w:pPr>
              <w:spacing w:line="259" w:lineRule="auto"/>
            </w:pPr>
            <w:r w:rsidRPr="4DD5F447">
              <w:rPr>
                <w:lang w:val="tr-TR"/>
              </w:rPr>
              <w:t>Summary</w:t>
            </w:r>
          </w:p>
        </w:tc>
        <w:tc>
          <w:tcPr>
            <w:tcW w:w="6195" w:type="dxa"/>
          </w:tcPr>
          <w:p w14:paraId="68BD138C" w14:textId="7B77698E" w:rsidR="4DD5F447" w:rsidRDefault="4DD5F447" w:rsidP="4DD5F447">
            <w:pPr>
              <w:spacing w:line="259" w:lineRule="auto"/>
            </w:pPr>
            <w:r w:rsidRPr="4DD5F447">
              <w:rPr>
                <w:lang w:val="tr-TR"/>
              </w:rPr>
              <w:t>User changes account information.</w:t>
            </w:r>
          </w:p>
        </w:tc>
      </w:tr>
      <w:tr w:rsidR="4DD5F447" w14:paraId="68C08C32" w14:textId="77777777" w:rsidTr="4DD5F447">
        <w:tc>
          <w:tcPr>
            <w:tcW w:w="2445" w:type="dxa"/>
          </w:tcPr>
          <w:p w14:paraId="50F72397" w14:textId="4200FD42" w:rsidR="4DD5F447" w:rsidRDefault="4DD5F447" w:rsidP="4DD5F447">
            <w:pPr>
              <w:spacing w:line="259" w:lineRule="auto"/>
            </w:pPr>
            <w:r w:rsidRPr="4DD5F447">
              <w:rPr>
                <w:lang w:val="tr-TR"/>
              </w:rPr>
              <w:t>Items to be tested</w:t>
            </w:r>
          </w:p>
        </w:tc>
        <w:tc>
          <w:tcPr>
            <w:tcW w:w="6195" w:type="dxa"/>
          </w:tcPr>
          <w:p w14:paraId="668C7894" w14:textId="1BF73518" w:rsidR="4DD5F447" w:rsidRDefault="4DD5F447" w:rsidP="4DD5F447">
            <w:pPr>
              <w:spacing w:line="259" w:lineRule="auto"/>
            </w:pPr>
            <w:r w:rsidRPr="4DD5F447">
              <w:rPr>
                <w:lang w:val="tr-TR"/>
              </w:rPr>
              <w:t>Module Account : EditProfile</w:t>
            </w:r>
            <w:r w:rsidR="055DA44D" w:rsidRPr="4DD5F447">
              <w:rPr>
                <w:lang w:val="tr-TR"/>
              </w:rPr>
              <w:t xml:space="preserve"> </w:t>
            </w:r>
            <w:r w:rsidRPr="4DD5F447">
              <w:rPr>
                <w:lang w:val="tr-TR"/>
              </w:rPr>
              <w:t>(ProfileActivity,</w:t>
            </w:r>
            <w:r w:rsidR="2E7FA995" w:rsidRPr="4DD5F447">
              <w:rPr>
                <w:lang w:val="tr-TR"/>
              </w:rPr>
              <w:t xml:space="preserve">  </w:t>
            </w:r>
            <w:r w:rsidRPr="4DD5F447">
              <w:rPr>
                <w:lang w:val="tr-TR"/>
              </w:rPr>
              <w:t>EditProfile</w:t>
            </w:r>
            <w:r w:rsidR="0ABA0E84" w:rsidRPr="4DD5F447">
              <w:rPr>
                <w:lang w:val="tr-TR"/>
              </w:rPr>
              <w:t>Fragment</w:t>
            </w:r>
            <w:r w:rsidRPr="4DD5F447">
              <w:rPr>
                <w:lang w:val="tr-TR"/>
              </w:rPr>
              <w:t>)</w:t>
            </w:r>
          </w:p>
        </w:tc>
      </w:tr>
      <w:tr w:rsidR="4DD5F447" w14:paraId="155EE446" w14:textId="77777777" w:rsidTr="4DD5F447">
        <w:tc>
          <w:tcPr>
            <w:tcW w:w="2445" w:type="dxa"/>
          </w:tcPr>
          <w:p w14:paraId="3661B288" w14:textId="193214A6" w:rsidR="4DD5F447" w:rsidRDefault="4DD5F447" w:rsidP="4DD5F447">
            <w:pPr>
              <w:spacing w:line="259" w:lineRule="auto"/>
            </w:pPr>
            <w:r w:rsidRPr="4DD5F447">
              <w:rPr>
                <w:lang w:val="tr-TR"/>
              </w:rPr>
              <w:t>Users</w:t>
            </w:r>
          </w:p>
        </w:tc>
        <w:tc>
          <w:tcPr>
            <w:tcW w:w="6195" w:type="dxa"/>
          </w:tcPr>
          <w:p w14:paraId="14311962" w14:textId="47419237" w:rsidR="4DD5F447" w:rsidRDefault="4DD5F447" w:rsidP="4DD5F447">
            <w:pPr>
              <w:spacing w:line="259" w:lineRule="auto"/>
            </w:pPr>
            <w:r w:rsidRPr="4DD5F447">
              <w:rPr>
                <w:lang w:val="tr-TR"/>
              </w:rPr>
              <w:t>All users</w:t>
            </w:r>
          </w:p>
        </w:tc>
      </w:tr>
      <w:tr w:rsidR="4DD5F447" w14:paraId="31B57C98" w14:textId="77777777" w:rsidTr="4DD5F447">
        <w:tc>
          <w:tcPr>
            <w:tcW w:w="2445" w:type="dxa"/>
          </w:tcPr>
          <w:p w14:paraId="6B21BA58" w14:textId="7185CDDD" w:rsidR="4DD5F447" w:rsidRDefault="4DD5F447" w:rsidP="4DD5F447">
            <w:pPr>
              <w:spacing w:line="259" w:lineRule="auto"/>
            </w:pPr>
            <w:r w:rsidRPr="4DD5F447">
              <w:rPr>
                <w:lang w:val="tr-TR"/>
              </w:rPr>
              <w:t>Pre-Conditions</w:t>
            </w:r>
          </w:p>
        </w:tc>
        <w:tc>
          <w:tcPr>
            <w:tcW w:w="6195" w:type="dxa"/>
          </w:tcPr>
          <w:p w14:paraId="61F4A5B0" w14:textId="5A0C5494" w:rsidR="4DD5F447" w:rsidRDefault="4DD5F447" w:rsidP="4DD5F447">
            <w:pPr>
              <w:spacing w:line="259" w:lineRule="auto"/>
            </w:pPr>
            <w:r w:rsidRPr="4DD5F447">
              <w:rPr>
                <w:lang w:val="tr-TR"/>
              </w:rPr>
              <w:t>User must be logged in to the system.</w:t>
            </w:r>
          </w:p>
        </w:tc>
      </w:tr>
      <w:tr w:rsidR="4DD5F447" w14:paraId="0A24B45E" w14:textId="77777777" w:rsidTr="4DD5F447">
        <w:tc>
          <w:tcPr>
            <w:tcW w:w="2445" w:type="dxa"/>
          </w:tcPr>
          <w:p w14:paraId="1443B3BC" w14:textId="57C1E09F" w:rsidR="4DD5F447" w:rsidRDefault="4DD5F447" w:rsidP="4DD5F447">
            <w:pPr>
              <w:spacing w:line="259" w:lineRule="auto"/>
            </w:pPr>
            <w:r w:rsidRPr="4DD5F447">
              <w:rPr>
                <w:lang w:val="tr-TR"/>
              </w:rPr>
              <w:t>Basic Course of Events</w:t>
            </w:r>
          </w:p>
        </w:tc>
        <w:tc>
          <w:tcPr>
            <w:tcW w:w="6195" w:type="dxa"/>
          </w:tcPr>
          <w:p w14:paraId="528D2B67" w14:textId="29F1F4C3" w:rsidR="4DD5F447" w:rsidRDefault="4DD5F447" w:rsidP="4DD5F447">
            <w:pPr>
              <w:pStyle w:val="ListParagraph"/>
              <w:numPr>
                <w:ilvl w:val="0"/>
                <w:numId w:val="11"/>
              </w:numPr>
              <w:spacing w:after="160" w:line="259" w:lineRule="auto"/>
            </w:pPr>
            <w:r w:rsidRPr="4DD5F447">
              <w:rPr>
                <w:lang w:val="tr-TR"/>
              </w:rPr>
              <w:t xml:space="preserve">The user presses the “Edit Profile” button on </w:t>
            </w:r>
            <w:proofErr w:type="gramStart"/>
            <w:r w:rsidRPr="4DD5F447">
              <w:rPr>
                <w:lang w:val="tr-TR"/>
              </w:rPr>
              <w:t xml:space="preserve">the </w:t>
            </w:r>
            <w:r w:rsidR="5F8A0157" w:rsidRPr="4DD5F447">
              <w:rPr>
                <w:lang w:val="tr-TR"/>
              </w:rPr>
              <w:t xml:space="preserve"> </w:t>
            </w:r>
            <w:r w:rsidRPr="4DD5F447">
              <w:rPr>
                <w:lang w:val="tr-TR"/>
              </w:rPr>
              <w:t>profile</w:t>
            </w:r>
            <w:proofErr w:type="gramEnd"/>
            <w:r w:rsidRPr="4DD5F447">
              <w:rPr>
                <w:lang w:val="tr-TR"/>
              </w:rPr>
              <w:t xml:space="preserve"> page and opens the edit profile fragment.</w:t>
            </w:r>
          </w:p>
          <w:p w14:paraId="75B9BCEE" w14:textId="02A45AB8" w:rsidR="4DD5F447" w:rsidRDefault="4DD5F447" w:rsidP="4DD5F447">
            <w:pPr>
              <w:pStyle w:val="ListParagraph"/>
              <w:numPr>
                <w:ilvl w:val="0"/>
                <w:numId w:val="11"/>
              </w:numPr>
              <w:spacing w:after="160" w:line="259" w:lineRule="auto"/>
            </w:pPr>
            <w:r w:rsidRPr="4DD5F447">
              <w:rPr>
                <w:lang w:val="tr-TR"/>
              </w:rPr>
              <w:t xml:space="preserve">The user enters new Username, Fullname, </w:t>
            </w:r>
            <w:proofErr w:type="gramStart"/>
            <w:r w:rsidRPr="4DD5F447">
              <w:rPr>
                <w:lang w:val="tr-TR"/>
              </w:rPr>
              <w:t xml:space="preserve">Website </w:t>
            </w:r>
            <w:r w:rsidR="66CC6455" w:rsidRPr="4DD5F447">
              <w:rPr>
                <w:lang w:val="tr-TR"/>
              </w:rPr>
              <w:t xml:space="preserve"> </w:t>
            </w:r>
            <w:r w:rsidRPr="4DD5F447">
              <w:rPr>
                <w:lang w:val="tr-TR"/>
              </w:rPr>
              <w:t>link</w:t>
            </w:r>
            <w:proofErr w:type="gramEnd"/>
            <w:r w:rsidRPr="4DD5F447">
              <w:rPr>
                <w:lang w:val="tr-TR"/>
              </w:rPr>
              <w:t xml:space="preserve"> and Bio and presses the check button.</w:t>
            </w:r>
          </w:p>
          <w:p w14:paraId="49F92309" w14:textId="54650568" w:rsidR="4DD5F447" w:rsidRDefault="4DD5F447" w:rsidP="4DD5F447">
            <w:pPr>
              <w:pStyle w:val="ListParagraph"/>
              <w:numPr>
                <w:ilvl w:val="0"/>
                <w:numId w:val="11"/>
              </w:numPr>
              <w:spacing w:after="160" w:line="259" w:lineRule="auto"/>
            </w:pPr>
            <w:r w:rsidRPr="4DD5F447">
              <w:rPr>
                <w:lang w:val="tr-TR"/>
              </w:rPr>
              <w:t xml:space="preserve">The Photonest system updates the user </w:t>
            </w:r>
            <w:proofErr w:type="gramStart"/>
            <w:r w:rsidRPr="4DD5F447">
              <w:rPr>
                <w:lang w:val="tr-TR"/>
              </w:rPr>
              <w:t>information</w:t>
            </w:r>
            <w:r w:rsidR="1E00D406" w:rsidRPr="4DD5F447">
              <w:rPr>
                <w:lang w:val="tr-TR"/>
              </w:rPr>
              <w:t xml:space="preserve">  </w:t>
            </w:r>
            <w:r w:rsidRPr="4DD5F447">
              <w:rPr>
                <w:lang w:val="tr-TR"/>
              </w:rPr>
              <w:t>on</w:t>
            </w:r>
            <w:proofErr w:type="gramEnd"/>
            <w:r w:rsidRPr="4DD5F447">
              <w:rPr>
                <w:lang w:val="tr-TR"/>
              </w:rPr>
              <w:t xml:space="preserve"> the firebase.</w:t>
            </w:r>
          </w:p>
        </w:tc>
      </w:tr>
      <w:tr w:rsidR="4DD5F447" w14:paraId="62AB14B2" w14:textId="77777777" w:rsidTr="4DD5F447">
        <w:tc>
          <w:tcPr>
            <w:tcW w:w="2445" w:type="dxa"/>
          </w:tcPr>
          <w:p w14:paraId="3CA5FCDB" w14:textId="4323AA26" w:rsidR="4DD5F447" w:rsidRDefault="4DD5F447" w:rsidP="4DD5F447">
            <w:pPr>
              <w:spacing w:line="259" w:lineRule="auto"/>
            </w:pPr>
            <w:r w:rsidRPr="4DD5F447">
              <w:rPr>
                <w:lang w:val="tr-TR"/>
              </w:rPr>
              <w:t>Alternative Paths</w:t>
            </w:r>
          </w:p>
        </w:tc>
        <w:tc>
          <w:tcPr>
            <w:tcW w:w="6195" w:type="dxa"/>
          </w:tcPr>
          <w:p w14:paraId="519A3394" w14:textId="3D35E4AF" w:rsidR="4DD5F447" w:rsidRDefault="4DD5F447" w:rsidP="4DD5F447">
            <w:pPr>
              <w:pStyle w:val="ListParagraph"/>
              <w:numPr>
                <w:ilvl w:val="0"/>
                <w:numId w:val="10"/>
              </w:numPr>
              <w:spacing w:after="160" w:line="259" w:lineRule="auto"/>
            </w:pPr>
            <w:r w:rsidRPr="4DD5F447">
              <w:rPr>
                <w:lang w:val="tr-TR"/>
              </w:rPr>
              <w:t xml:space="preserve">In step 2 the user presses the cancel button </w:t>
            </w:r>
            <w:proofErr w:type="gramStart"/>
            <w:r w:rsidRPr="4DD5F447">
              <w:rPr>
                <w:lang w:val="tr-TR"/>
              </w:rPr>
              <w:t xml:space="preserve">and </w:t>
            </w:r>
            <w:r w:rsidR="34396FB8" w:rsidRPr="4DD5F447">
              <w:rPr>
                <w:lang w:val="tr-TR"/>
              </w:rPr>
              <w:t xml:space="preserve"> </w:t>
            </w:r>
            <w:r w:rsidRPr="4DD5F447">
              <w:rPr>
                <w:lang w:val="tr-TR"/>
              </w:rPr>
              <w:t>the</w:t>
            </w:r>
            <w:proofErr w:type="gramEnd"/>
            <w:r w:rsidRPr="4DD5F447">
              <w:rPr>
                <w:lang w:val="tr-TR"/>
              </w:rPr>
              <w:t xml:space="preserve"> system closes the edit profile fragment.</w:t>
            </w:r>
          </w:p>
        </w:tc>
      </w:tr>
      <w:tr w:rsidR="4DD5F447" w14:paraId="49502544" w14:textId="77777777" w:rsidTr="4DD5F447">
        <w:tc>
          <w:tcPr>
            <w:tcW w:w="2445" w:type="dxa"/>
          </w:tcPr>
          <w:p w14:paraId="7AF8C63F" w14:textId="08E48883" w:rsidR="4DD5F447" w:rsidRDefault="4DD5F447" w:rsidP="4DD5F447">
            <w:pPr>
              <w:spacing w:line="259" w:lineRule="auto"/>
            </w:pPr>
            <w:r w:rsidRPr="4DD5F447">
              <w:rPr>
                <w:lang w:val="tr-TR"/>
              </w:rPr>
              <w:t>Input</w:t>
            </w:r>
          </w:p>
        </w:tc>
        <w:tc>
          <w:tcPr>
            <w:tcW w:w="6195" w:type="dxa"/>
          </w:tcPr>
          <w:p w14:paraId="1F4E572F" w14:textId="3B0A13EB" w:rsidR="4DD5F447" w:rsidRDefault="4DD5F447" w:rsidP="4DD5F447">
            <w:pPr>
              <w:pStyle w:val="ListParagraph"/>
              <w:numPr>
                <w:ilvl w:val="0"/>
                <w:numId w:val="9"/>
              </w:numPr>
              <w:spacing w:after="160" w:line="259" w:lineRule="auto"/>
            </w:pPr>
            <w:r w:rsidRPr="4DD5F447">
              <w:rPr>
                <w:lang w:val="tr-TR"/>
              </w:rPr>
              <w:t>New username</w:t>
            </w:r>
          </w:p>
          <w:p w14:paraId="27FE27CE" w14:textId="4A31A3A2" w:rsidR="4DD5F447" w:rsidRDefault="4DD5F447" w:rsidP="4DD5F447">
            <w:pPr>
              <w:pStyle w:val="ListParagraph"/>
              <w:numPr>
                <w:ilvl w:val="0"/>
                <w:numId w:val="9"/>
              </w:numPr>
              <w:spacing w:after="160" w:line="259" w:lineRule="auto"/>
            </w:pPr>
            <w:r w:rsidRPr="4DD5F447">
              <w:rPr>
                <w:lang w:val="tr-TR"/>
              </w:rPr>
              <w:t>New fullname</w:t>
            </w:r>
          </w:p>
          <w:p w14:paraId="26C07D33" w14:textId="572849EF" w:rsidR="4DD5F447" w:rsidRDefault="4DD5F447" w:rsidP="4DD5F447">
            <w:pPr>
              <w:pStyle w:val="ListParagraph"/>
              <w:numPr>
                <w:ilvl w:val="0"/>
                <w:numId w:val="9"/>
              </w:numPr>
              <w:spacing w:after="160" w:line="259" w:lineRule="auto"/>
            </w:pPr>
            <w:r w:rsidRPr="4DD5F447">
              <w:rPr>
                <w:lang w:val="tr-TR"/>
              </w:rPr>
              <w:t>New bio</w:t>
            </w:r>
          </w:p>
          <w:p w14:paraId="110B7D5B" w14:textId="7036FA4C" w:rsidR="4DD5F447" w:rsidRDefault="4DD5F447" w:rsidP="4DD5F447">
            <w:pPr>
              <w:pStyle w:val="ListParagraph"/>
              <w:numPr>
                <w:ilvl w:val="0"/>
                <w:numId w:val="9"/>
              </w:numPr>
              <w:spacing w:after="160" w:line="259" w:lineRule="auto"/>
            </w:pPr>
            <w:r w:rsidRPr="4DD5F447">
              <w:rPr>
                <w:lang w:val="tr-TR"/>
              </w:rPr>
              <w:t>New website link.</w:t>
            </w:r>
          </w:p>
        </w:tc>
      </w:tr>
      <w:tr w:rsidR="4DD5F447" w14:paraId="162F777C" w14:textId="77777777" w:rsidTr="4DD5F447">
        <w:tc>
          <w:tcPr>
            <w:tcW w:w="2445" w:type="dxa"/>
          </w:tcPr>
          <w:p w14:paraId="37575930" w14:textId="202FB79B" w:rsidR="4DD5F447" w:rsidRDefault="4DD5F447" w:rsidP="4DD5F447">
            <w:pPr>
              <w:spacing w:line="259" w:lineRule="auto"/>
            </w:pPr>
            <w:r w:rsidRPr="4DD5F447">
              <w:rPr>
                <w:lang w:val="tr-TR"/>
              </w:rPr>
              <w:t>Expected Output</w:t>
            </w:r>
          </w:p>
        </w:tc>
        <w:tc>
          <w:tcPr>
            <w:tcW w:w="6195" w:type="dxa"/>
          </w:tcPr>
          <w:p w14:paraId="26710F72" w14:textId="14758CC1" w:rsidR="4DD5F447" w:rsidRDefault="4DD5F447" w:rsidP="4DD5F447">
            <w:pPr>
              <w:spacing w:line="259" w:lineRule="auto"/>
            </w:pPr>
            <w:r w:rsidRPr="4DD5F447">
              <w:rPr>
                <w:lang w:val="tr-TR"/>
              </w:rPr>
              <w:t>User’s account information in firebase has been changed.</w:t>
            </w:r>
          </w:p>
        </w:tc>
      </w:tr>
    </w:tbl>
    <w:p w14:paraId="75CCD690" w14:textId="696E87DC" w:rsidR="4DD5F447" w:rsidRDefault="4DD5F447" w:rsidP="4DD5F447">
      <w:pPr>
        <w:spacing w:after="160" w:line="259" w:lineRule="auto"/>
        <w:jc w:val="both"/>
      </w:pPr>
    </w:p>
    <w:p w14:paraId="505EE47A" w14:textId="63700930" w:rsidR="001406D6" w:rsidRDefault="001406D6" w:rsidP="4DD5F447">
      <w:pPr>
        <w:spacing w:after="160" w:line="259" w:lineRule="auto"/>
        <w:jc w:val="both"/>
      </w:pPr>
    </w:p>
    <w:p w14:paraId="5C1D73B7" w14:textId="1FFC750C" w:rsidR="001406D6" w:rsidRDefault="001406D6" w:rsidP="4DD5F447">
      <w:pPr>
        <w:spacing w:after="160" w:line="259" w:lineRule="auto"/>
        <w:jc w:val="both"/>
      </w:pPr>
    </w:p>
    <w:p w14:paraId="332316F1" w14:textId="33D5DB99" w:rsidR="001406D6" w:rsidRDefault="001406D6" w:rsidP="4DD5F447">
      <w:pPr>
        <w:spacing w:after="160" w:line="259" w:lineRule="auto"/>
        <w:jc w:val="both"/>
      </w:pPr>
    </w:p>
    <w:p w14:paraId="2E564544" w14:textId="09218D48" w:rsidR="001406D6" w:rsidRDefault="001406D6" w:rsidP="4DD5F447">
      <w:pPr>
        <w:spacing w:after="160" w:line="259" w:lineRule="auto"/>
        <w:jc w:val="both"/>
      </w:pPr>
    </w:p>
    <w:p w14:paraId="6735A95E" w14:textId="28AAE8E0" w:rsidR="001406D6" w:rsidRDefault="001406D6" w:rsidP="4DD5F447">
      <w:pPr>
        <w:spacing w:after="160" w:line="259" w:lineRule="auto"/>
        <w:jc w:val="both"/>
      </w:pPr>
    </w:p>
    <w:p w14:paraId="3FB4AEA5" w14:textId="41DD974E" w:rsidR="001406D6" w:rsidRDefault="001406D6" w:rsidP="4DD5F447">
      <w:pPr>
        <w:spacing w:after="160" w:line="259" w:lineRule="auto"/>
        <w:jc w:val="both"/>
      </w:pPr>
    </w:p>
    <w:p w14:paraId="6D026E17" w14:textId="5ED7857A" w:rsidR="001406D6" w:rsidRDefault="001406D6" w:rsidP="4DD5F447">
      <w:pPr>
        <w:spacing w:after="160" w:line="259" w:lineRule="auto"/>
        <w:jc w:val="both"/>
      </w:pPr>
    </w:p>
    <w:p w14:paraId="0D288A3E" w14:textId="008B01DB" w:rsidR="001406D6" w:rsidRDefault="001406D6" w:rsidP="4DD5F447">
      <w:pPr>
        <w:spacing w:after="160" w:line="259" w:lineRule="auto"/>
        <w:jc w:val="both"/>
      </w:pPr>
    </w:p>
    <w:p w14:paraId="6FD2EFD2" w14:textId="5FE1FF2B" w:rsidR="001406D6" w:rsidRDefault="001406D6" w:rsidP="4DD5F447">
      <w:pPr>
        <w:spacing w:after="160" w:line="259" w:lineRule="auto"/>
        <w:jc w:val="both"/>
      </w:pPr>
    </w:p>
    <w:p w14:paraId="7C06F619" w14:textId="10460897" w:rsidR="001406D6" w:rsidRDefault="001406D6" w:rsidP="4DD5F447">
      <w:pPr>
        <w:spacing w:after="160" w:line="259" w:lineRule="auto"/>
        <w:jc w:val="both"/>
      </w:pPr>
    </w:p>
    <w:p w14:paraId="69C446D2" w14:textId="39EFADA6" w:rsidR="001406D6" w:rsidRDefault="001406D6" w:rsidP="4DD5F447">
      <w:pPr>
        <w:spacing w:after="160" w:line="259" w:lineRule="auto"/>
        <w:jc w:val="both"/>
      </w:pPr>
    </w:p>
    <w:p w14:paraId="3AE58AC1" w14:textId="77777777" w:rsidR="001406D6" w:rsidRDefault="001406D6" w:rsidP="4DD5F447">
      <w:pPr>
        <w:spacing w:after="160" w:line="259" w:lineRule="auto"/>
        <w:jc w:val="both"/>
      </w:pPr>
    </w:p>
    <w:p w14:paraId="23AFDA21" w14:textId="4527FC98" w:rsidR="71FE6DB5" w:rsidRDefault="71FE6DB5" w:rsidP="4DD5F447">
      <w:pPr>
        <w:pStyle w:val="Heading3"/>
      </w:pPr>
      <w:bookmarkStart w:id="21" w:name="_Toc40476072"/>
      <w:r>
        <w:t>[TC00</w:t>
      </w:r>
      <w:r w:rsidR="00226BF4">
        <w:t>7</w:t>
      </w:r>
      <w:r>
        <w:t>] User create new post</w:t>
      </w:r>
      <w:bookmarkEnd w:id="21"/>
    </w:p>
    <w:p w14:paraId="52EFB24F" w14:textId="3634AD4C"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595"/>
        <w:gridCol w:w="6045"/>
      </w:tblGrid>
      <w:tr w:rsidR="4DD5F447" w14:paraId="5B5BC786" w14:textId="77777777" w:rsidTr="4DD5F447">
        <w:tc>
          <w:tcPr>
            <w:tcW w:w="2595" w:type="dxa"/>
          </w:tcPr>
          <w:p w14:paraId="1EA97A6E" w14:textId="6E3B0D7F" w:rsidR="4DD5F447" w:rsidRDefault="4DD5F447" w:rsidP="4DD5F447">
            <w:pPr>
              <w:spacing w:line="259" w:lineRule="auto"/>
            </w:pPr>
            <w:r w:rsidRPr="4DD5F447">
              <w:rPr>
                <w:lang w:val="tr-TR"/>
              </w:rPr>
              <w:t>[ID]  Name</w:t>
            </w:r>
          </w:p>
        </w:tc>
        <w:tc>
          <w:tcPr>
            <w:tcW w:w="6045" w:type="dxa"/>
          </w:tcPr>
          <w:p w14:paraId="49A436C3" w14:textId="59663AF2" w:rsidR="4DD5F447" w:rsidRDefault="4DD5F447" w:rsidP="4DD5F447">
            <w:pPr>
              <w:spacing w:line="259" w:lineRule="auto"/>
            </w:pPr>
            <w:r w:rsidRPr="4DD5F447">
              <w:rPr>
                <w:lang w:val="tr-TR"/>
              </w:rPr>
              <w:t>[TC007</w:t>
            </w:r>
            <w:proofErr w:type="gramStart"/>
            <w:r w:rsidRPr="4DD5F447">
              <w:rPr>
                <w:lang w:val="tr-TR"/>
              </w:rPr>
              <w:t>]  CreatePostTest</w:t>
            </w:r>
            <w:proofErr w:type="gramEnd"/>
          </w:p>
        </w:tc>
      </w:tr>
      <w:tr w:rsidR="4DD5F447" w14:paraId="2E98C350" w14:textId="77777777" w:rsidTr="4DD5F447">
        <w:tc>
          <w:tcPr>
            <w:tcW w:w="2595" w:type="dxa"/>
          </w:tcPr>
          <w:p w14:paraId="3E2EC076" w14:textId="75F166A5" w:rsidR="4DD5F447" w:rsidRDefault="4DD5F447" w:rsidP="4DD5F447">
            <w:pPr>
              <w:spacing w:line="259" w:lineRule="auto"/>
            </w:pPr>
            <w:r w:rsidRPr="4DD5F447">
              <w:rPr>
                <w:lang w:val="tr-TR"/>
              </w:rPr>
              <w:t>Summary</w:t>
            </w:r>
          </w:p>
        </w:tc>
        <w:tc>
          <w:tcPr>
            <w:tcW w:w="6045" w:type="dxa"/>
          </w:tcPr>
          <w:p w14:paraId="3026C23F" w14:textId="799A0524" w:rsidR="4DD5F447" w:rsidRDefault="4DD5F447" w:rsidP="4DD5F447">
            <w:pPr>
              <w:spacing w:line="259" w:lineRule="auto"/>
            </w:pPr>
            <w:r w:rsidRPr="4DD5F447">
              <w:rPr>
                <w:lang w:val="tr-TR"/>
              </w:rPr>
              <w:t>User chooses a photo from his/her android device and upload it on Photonest</w:t>
            </w:r>
          </w:p>
        </w:tc>
      </w:tr>
      <w:tr w:rsidR="4DD5F447" w14:paraId="25CEE9A0" w14:textId="77777777" w:rsidTr="4DD5F447">
        <w:tc>
          <w:tcPr>
            <w:tcW w:w="2595" w:type="dxa"/>
          </w:tcPr>
          <w:p w14:paraId="70C26655" w14:textId="02D00F57" w:rsidR="4DD5F447" w:rsidRDefault="4DD5F447" w:rsidP="4DD5F447">
            <w:pPr>
              <w:spacing w:line="259" w:lineRule="auto"/>
            </w:pPr>
            <w:r w:rsidRPr="4DD5F447">
              <w:rPr>
                <w:lang w:val="tr-TR"/>
              </w:rPr>
              <w:t>Items to be tested</w:t>
            </w:r>
          </w:p>
        </w:tc>
        <w:tc>
          <w:tcPr>
            <w:tcW w:w="6045" w:type="dxa"/>
          </w:tcPr>
          <w:p w14:paraId="0A8C9310" w14:textId="5EC91BE5" w:rsidR="4DD5F447" w:rsidRDefault="4DD5F447" w:rsidP="4DD5F447">
            <w:pPr>
              <w:spacing w:line="259" w:lineRule="auto"/>
            </w:pPr>
            <w:r w:rsidRPr="4DD5F447">
              <w:rPr>
                <w:lang w:val="tr-TR"/>
              </w:rPr>
              <w:t>Module Post: CreatePost</w:t>
            </w:r>
            <w:r w:rsidR="007808FA">
              <w:rPr>
                <w:lang w:val="tr-TR"/>
              </w:rPr>
              <w:t xml:space="preserve"> </w:t>
            </w:r>
            <w:r w:rsidRPr="4DD5F447">
              <w:rPr>
                <w:lang w:val="tr-TR"/>
              </w:rPr>
              <w:t>(PostActivity, GalleryFragment, UploadPostActivity.)</w:t>
            </w:r>
          </w:p>
        </w:tc>
      </w:tr>
      <w:tr w:rsidR="4DD5F447" w14:paraId="31974876" w14:textId="77777777" w:rsidTr="4DD5F447">
        <w:tc>
          <w:tcPr>
            <w:tcW w:w="2595" w:type="dxa"/>
          </w:tcPr>
          <w:p w14:paraId="5FA9D17D" w14:textId="4DFE522E" w:rsidR="4DD5F447" w:rsidRDefault="4DD5F447" w:rsidP="4DD5F447">
            <w:pPr>
              <w:spacing w:line="259" w:lineRule="auto"/>
            </w:pPr>
            <w:r w:rsidRPr="4DD5F447">
              <w:rPr>
                <w:lang w:val="tr-TR"/>
              </w:rPr>
              <w:t>Users</w:t>
            </w:r>
          </w:p>
        </w:tc>
        <w:tc>
          <w:tcPr>
            <w:tcW w:w="6045" w:type="dxa"/>
          </w:tcPr>
          <w:p w14:paraId="3653F35E" w14:textId="1F130839" w:rsidR="4DD5F447" w:rsidRDefault="4DD5F447" w:rsidP="4DD5F447">
            <w:pPr>
              <w:spacing w:line="259" w:lineRule="auto"/>
            </w:pPr>
            <w:r w:rsidRPr="4DD5F447">
              <w:rPr>
                <w:lang w:val="tr-TR"/>
              </w:rPr>
              <w:t>All users</w:t>
            </w:r>
          </w:p>
        </w:tc>
      </w:tr>
      <w:tr w:rsidR="4DD5F447" w14:paraId="115CAF0A" w14:textId="77777777" w:rsidTr="4DD5F447">
        <w:tc>
          <w:tcPr>
            <w:tcW w:w="2595" w:type="dxa"/>
          </w:tcPr>
          <w:p w14:paraId="2B257F3F" w14:textId="295F52FB" w:rsidR="4DD5F447" w:rsidRDefault="4DD5F447" w:rsidP="4DD5F447">
            <w:pPr>
              <w:spacing w:line="259" w:lineRule="auto"/>
            </w:pPr>
            <w:r w:rsidRPr="4DD5F447">
              <w:rPr>
                <w:lang w:val="tr-TR"/>
              </w:rPr>
              <w:t>Pre-Conditions</w:t>
            </w:r>
          </w:p>
        </w:tc>
        <w:tc>
          <w:tcPr>
            <w:tcW w:w="6045" w:type="dxa"/>
          </w:tcPr>
          <w:p w14:paraId="4108E2A0" w14:textId="60886477" w:rsidR="4DD5F447" w:rsidRDefault="4DD5F447" w:rsidP="4DD5F447">
            <w:pPr>
              <w:spacing w:line="259" w:lineRule="auto"/>
            </w:pPr>
            <w:r w:rsidRPr="4DD5F447">
              <w:rPr>
                <w:lang w:val="tr-TR"/>
              </w:rPr>
              <w:t>User must be logged in to the system.</w:t>
            </w:r>
          </w:p>
        </w:tc>
      </w:tr>
      <w:tr w:rsidR="4DD5F447" w14:paraId="7834E6B2" w14:textId="77777777" w:rsidTr="4DD5F447">
        <w:tc>
          <w:tcPr>
            <w:tcW w:w="2595" w:type="dxa"/>
          </w:tcPr>
          <w:p w14:paraId="2DE380F8" w14:textId="54667C1B" w:rsidR="4DD5F447" w:rsidRDefault="4DD5F447" w:rsidP="4DD5F447">
            <w:pPr>
              <w:spacing w:line="259" w:lineRule="auto"/>
            </w:pPr>
            <w:r w:rsidRPr="4DD5F447">
              <w:rPr>
                <w:lang w:val="tr-TR"/>
              </w:rPr>
              <w:t>Basic Course of Events</w:t>
            </w:r>
          </w:p>
        </w:tc>
        <w:tc>
          <w:tcPr>
            <w:tcW w:w="6045" w:type="dxa"/>
          </w:tcPr>
          <w:p w14:paraId="16028174" w14:textId="7D6DD667" w:rsidR="4DD5F447" w:rsidRDefault="4DD5F447" w:rsidP="4DD5F447">
            <w:pPr>
              <w:pStyle w:val="ListParagraph"/>
              <w:numPr>
                <w:ilvl w:val="0"/>
                <w:numId w:val="8"/>
              </w:numPr>
              <w:spacing w:after="160" w:line="259" w:lineRule="auto"/>
            </w:pPr>
            <w:r w:rsidRPr="4DD5F447">
              <w:rPr>
                <w:lang w:val="tr-TR"/>
              </w:rPr>
              <w:t xml:space="preserve">The user opens the PostActivity tab and </w:t>
            </w:r>
            <w:proofErr w:type="gramStart"/>
            <w:r w:rsidRPr="4DD5F447">
              <w:rPr>
                <w:lang w:val="tr-TR"/>
              </w:rPr>
              <w:t>chooses</w:t>
            </w:r>
            <w:r w:rsidR="53F3B877" w:rsidRPr="4DD5F447">
              <w:rPr>
                <w:lang w:val="tr-TR"/>
              </w:rPr>
              <w:t xml:space="preserve">  </w:t>
            </w:r>
            <w:r w:rsidRPr="4DD5F447">
              <w:rPr>
                <w:lang w:val="tr-TR"/>
              </w:rPr>
              <w:t>the</w:t>
            </w:r>
            <w:proofErr w:type="gramEnd"/>
            <w:r w:rsidRPr="4DD5F447">
              <w:rPr>
                <w:lang w:val="tr-TR"/>
              </w:rPr>
              <w:t xml:space="preserve"> “Gallery” tab from the bottom menu.</w:t>
            </w:r>
          </w:p>
          <w:p w14:paraId="5451ABA8" w14:textId="16EB34A5" w:rsidR="4DD5F447" w:rsidRDefault="4DD5F447" w:rsidP="4DD5F447">
            <w:pPr>
              <w:pStyle w:val="ListParagraph"/>
              <w:numPr>
                <w:ilvl w:val="0"/>
                <w:numId w:val="8"/>
              </w:numPr>
              <w:spacing w:after="160" w:line="259" w:lineRule="auto"/>
            </w:pPr>
            <w:r w:rsidRPr="4DD5F447">
              <w:rPr>
                <w:lang w:val="tr-TR"/>
              </w:rPr>
              <w:t xml:space="preserve">The user chooses one of the directories using </w:t>
            </w:r>
            <w:proofErr w:type="gramStart"/>
            <w:r w:rsidRPr="4DD5F447">
              <w:rPr>
                <w:lang w:val="tr-TR"/>
              </w:rPr>
              <w:t>the</w:t>
            </w:r>
            <w:r w:rsidR="22F74DB3" w:rsidRPr="4DD5F447">
              <w:rPr>
                <w:lang w:val="tr-TR"/>
              </w:rPr>
              <w:t xml:space="preserve">  </w:t>
            </w:r>
            <w:r w:rsidRPr="4DD5F447">
              <w:rPr>
                <w:lang w:val="tr-TR"/>
              </w:rPr>
              <w:t>spinner</w:t>
            </w:r>
            <w:proofErr w:type="gramEnd"/>
            <w:r w:rsidRPr="4DD5F447">
              <w:rPr>
                <w:lang w:val="tr-TR"/>
              </w:rPr>
              <w:t xml:space="preserve"> on the page.</w:t>
            </w:r>
          </w:p>
          <w:p w14:paraId="0126CA8B" w14:textId="1B9FF421" w:rsidR="4DD5F447" w:rsidRDefault="4DD5F447" w:rsidP="4DD5F447">
            <w:pPr>
              <w:pStyle w:val="ListParagraph"/>
              <w:numPr>
                <w:ilvl w:val="0"/>
                <w:numId w:val="8"/>
              </w:numPr>
              <w:spacing w:after="160" w:line="259" w:lineRule="auto"/>
            </w:pPr>
            <w:r w:rsidRPr="4DD5F447">
              <w:rPr>
                <w:lang w:val="tr-TR"/>
              </w:rPr>
              <w:t>The user chooses a photo from gridview and press on “Next” button.</w:t>
            </w:r>
          </w:p>
          <w:p w14:paraId="012795BE" w14:textId="5B712F39" w:rsidR="4DD5F447" w:rsidRDefault="4DD5F447" w:rsidP="4DD5F447">
            <w:pPr>
              <w:pStyle w:val="ListParagraph"/>
              <w:numPr>
                <w:ilvl w:val="0"/>
                <w:numId w:val="8"/>
              </w:numPr>
              <w:spacing w:after="160" w:line="259" w:lineRule="auto"/>
            </w:pPr>
            <w:r w:rsidRPr="4DD5F447">
              <w:rPr>
                <w:lang w:val="tr-TR"/>
              </w:rPr>
              <w:t xml:space="preserve">The user enters a caption and adds location </w:t>
            </w:r>
            <w:proofErr w:type="gramStart"/>
            <w:r w:rsidRPr="4DD5F447">
              <w:rPr>
                <w:lang w:val="tr-TR"/>
              </w:rPr>
              <w:t>and</w:t>
            </w:r>
            <w:r w:rsidR="2304B49A" w:rsidRPr="4DD5F447">
              <w:rPr>
                <w:lang w:val="tr-TR"/>
              </w:rPr>
              <w:t xml:space="preserve">  </w:t>
            </w:r>
            <w:r w:rsidRPr="4DD5F447">
              <w:rPr>
                <w:lang w:val="tr-TR"/>
              </w:rPr>
              <w:t>presses</w:t>
            </w:r>
            <w:proofErr w:type="gramEnd"/>
            <w:r w:rsidRPr="4DD5F447">
              <w:rPr>
                <w:lang w:val="tr-TR"/>
              </w:rPr>
              <w:t xml:space="preserve"> on “Post” button.</w:t>
            </w:r>
          </w:p>
          <w:p w14:paraId="355B3589" w14:textId="6F2BD385" w:rsidR="4DD5F447" w:rsidRDefault="4DD5F447" w:rsidP="4DD5F447">
            <w:pPr>
              <w:pStyle w:val="ListParagraph"/>
              <w:numPr>
                <w:ilvl w:val="0"/>
                <w:numId w:val="8"/>
              </w:numPr>
              <w:spacing w:after="160" w:line="259" w:lineRule="auto"/>
            </w:pPr>
            <w:r w:rsidRPr="4DD5F447">
              <w:rPr>
                <w:lang w:val="tr-TR"/>
              </w:rPr>
              <w:t xml:space="preserve">The Photonest system adds the new Photo </w:t>
            </w:r>
            <w:proofErr w:type="gramStart"/>
            <w:r w:rsidRPr="4DD5F447">
              <w:rPr>
                <w:lang w:val="tr-TR"/>
              </w:rPr>
              <w:t xml:space="preserve">to </w:t>
            </w:r>
            <w:r w:rsidR="25A74D79" w:rsidRPr="4DD5F447">
              <w:rPr>
                <w:lang w:val="tr-TR"/>
              </w:rPr>
              <w:t xml:space="preserve"> </w:t>
            </w:r>
            <w:r w:rsidRPr="4DD5F447">
              <w:rPr>
                <w:lang w:val="tr-TR"/>
              </w:rPr>
              <w:t>firebase</w:t>
            </w:r>
            <w:proofErr w:type="gramEnd"/>
            <w:r w:rsidRPr="4DD5F447">
              <w:rPr>
                <w:lang w:val="tr-TR"/>
              </w:rPr>
              <w:t xml:space="preserve"> as Post.</w:t>
            </w:r>
          </w:p>
        </w:tc>
      </w:tr>
      <w:tr w:rsidR="4DD5F447" w14:paraId="1A1BB0E7" w14:textId="77777777" w:rsidTr="4DD5F447">
        <w:tc>
          <w:tcPr>
            <w:tcW w:w="2595" w:type="dxa"/>
          </w:tcPr>
          <w:p w14:paraId="2ADA060A" w14:textId="66B1C033" w:rsidR="4DD5F447" w:rsidRDefault="4DD5F447" w:rsidP="4DD5F447">
            <w:pPr>
              <w:spacing w:line="259" w:lineRule="auto"/>
            </w:pPr>
            <w:r w:rsidRPr="4DD5F447">
              <w:rPr>
                <w:lang w:val="tr-TR"/>
              </w:rPr>
              <w:t>Alternative Paths</w:t>
            </w:r>
          </w:p>
        </w:tc>
        <w:tc>
          <w:tcPr>
            <w:tcW w:w="6045" w:type="dxa"/>
          </w:tcPr>
          <w:p w14:paraId="3F2AC80C" w14:textId="34609B6F" w:rsidR="4DD5F447" w:rsidRDefault="4DD5F447" w:rsidP="4DD5F447">
            <w:pPr>
              <w:pStyle w:val="ListParagraph"/>
              <w:numPr>
                <w:ilvl w:val="0"/>
                <w:numId w:val="7"/>
              </w:numPr>
              <w:spacing w:after="160" w:line="259" w:lineRule="auto"/>
            </w:pPr>
            <w:r w:rsidRPr="4DD5F447">
              <w:rPr>
                <w:lang w:val="tr-TR"/>
              </w:rPr>
              <w:t xml:space="preserve">In step 2, 3 or 4 user press the cancel button </w:t>
            </w:r>
            <w:proofErr w:type="gramStart"/>
            <w:r w:rsidRPr="4DD5F447">
              <w:rPr>
                <w:lang w:val="tr-TR"/>
              </w:rPr>
              <w:t xml:space="preserve">on </w:t>
            </w:r>
            <w:r w:rsidR="7C2CEB0B" w:rsidRPr="4DD5F447">
              <w:rPr>
                <w:lang w:val="tr-TR"/>
              </w:rPr>
              <w:t xml:space="preserve"> </w:t>
            </w:r>
            <w:r w:rsidRPr="4DD5F447">
              <w:rPr>
                <w:lang w:val="tr-TR"/>
              </w:rPr>
              <w:t>the</w:t>
            </w:r>
            <w:proofErr w:type="gramEnd"/>
            <w:r w:rsidRPr="4DD5F447">
              <w:rPr>
                <w:lang w:val="tr-TR"/>
              </w:rPr>
              <w:t xml:space="preserve"> page. The system closes the activity.</w:t>
            </w:r>
          </w:p>
        </w:tc>
      </w:tr>
      <w:tr w:rsidR="4DD5F447" w14:paraId="26B4BC89" w14:textId="77777777" w:rsidTr="4DD5F447">
        <w:tc>
          <w:tcPr>
            <w:tcW w:w="2595" w:type="dxa"/>
          </w:tcPr>
          <w:p w14:paraId="1A98C217" w14:textId="6847E818" w:rsidR="4DD5F447" w:rsidRDefault="4DD5F447" w:rsidP="4DD5F447">
            <w:pPr>
              <w:spacing w:line="259" w:lineRule="auto"/>
            </w:pPr>
            <w:r w:rsidRPr="4DD5F447">
              <w:rPr>
                <w:lang w:val="tr-TR"/>
              </w:rPr>
              <w:t>Input</w:t>
            </w:r>
          </w:p>
        </w:tc>
        <w:tc>
          <w:tcPr>
            <w:tcW w:w="6045" w:type="dxa"/>
          </w:tcPr>
          <w:p w14:paraId="63FB1A07" w14:textId="6F3A419E" w:rsidR="4DD5F447" w:rsidRDefault="4DD5F447" w:rsidP="4DD5F447">
            <w:pPr>
              <w:pStyle w:val="ListParagraph"/>
              <w:numPr>
                <w:ilvl w:val="0"/>
                <w:numId w:val="6"/>
              </w:numPr>
              <w:spacing w:after="160" w:line="259" w:lineRule="auto"/>
            </w:pPr>
            <w:r w:rsidRPr="4DD5F447">
              <w:rPr>
                <w:lang w:val="tr-TR"/>
              </w:rPr>
              <w:t>Photo directory name.</w:t>
            </w:r>
          </w:p>
          <w:p w14:paraId="4E40466F" w14:textId="2D9E491B" w:rsidR="4DD5F447" w:rsidRDefault="4DD5F447" w:rsidP="4DD5F447">
            <w:pPr>
              <w:pStyle w:val="ListParagraph"/>
              <w:numPr>
                <w:ilvl w:val="0"/>
                <w:numId w:val="6"/>
              </w:numPr>
              <w:spacing w:after="160" w:line="259" w:lineRule="auto"/>
            </w:pPr>
            <w:r w:rsidRPr="4DD5F447">
              <w:rPr>
                <w:lang w:val="tr-TR"/>
              </w:rPr>
              <w:t>Photo to be uploaded.</w:t>
            </w:r>
          </w:p>
          <w:p w14:paraId="4051578F" w14:textId="1F18A3C4" w:rsidR="4DD5F447" w:rsidRDefault="4DD5F447" w:rsidP="4DD5F447">
            <w:pPr>
              <w:pStyle w:val="ListParagraph"/>
              <w:numPr>
                <w:ilvl w:val="0"/>
                <w:numId w:val="6"/>
              </w:numPr>
              <w:spacing w:after="160" w:line="259" w:lineRule="auto"/>
            </w:pPr>
            <w:r w:rsidRPr="4DD5F447">
              <w:rPr>
                <w:lang w:val="tr-TR"/>
              </w:rPr>
              <w:t>Caption.</w:t>
            </w:r>
          </w:p>
          <w:p w14:paraId="52861F7E" w14:textId="2E5B366C" w:rsidR="4DD5F447" w:rsidRDefault="4DD5F447" w:rsidP="4DD5F447">
            <w:pPr>
              <w:pStyle w:val="ListParagraph"/>
              <w:numPr>
                <w:ilvl w:val="0"/>
                <w:numId w:val="6"/>
              </w:numPr>
              <w:spacing w:after="160" w:line="259" w:lineRule="auto"/>
            </w:pPr>
            <w:r w:rsidRPr="4DD5F447">
              <w:rPr>
                <w:lang w:val="tr-TR"/>
              </w:rPr>
              <w:t>Location.</w:t>
            </w:r>
          </w:p>
        </w:tc>
      </w:tr>
      <w:tr w:rsidR="4DD5F447" w14:paraId="4E58BFE6" w14:textId="77777777" w:rsidTr="4DD5F447">
        <w:tc>
          <w:tcPr>
            <w:tcW w:w="2595" w:type="dxa"/>
          </w:tcPr>
          <w:p w14:paraId="772BBCC0" w14:textId="71ADE853" w:rsidR="4DD5F447" w:rsidRDefault="4DD5F447" w:rsidP="4DD5F447">
            <w:pPr>
              <w:spacing w:line="259" w:lineRule="auto"/>
            </w:pPr>
            <w:r w:rsidRPr="4DD5F447">
              <w:rPr>
                <w:lang w:val="tr-TR"/>
              </w:rPr>
              <w:t>Expected Output</w:t>
            </w:r>
          </w:p>
        </w:tc>
        <w:tc>
          <w:tcPr>
            <w:tcW w:w="6045" w:type="dxa"/>
          </w:tcPr>
          <w:p w14:paraId="512F92A4" w14:textId="471A497A" w:rsidR="4DD5F447" w:rsidRDefault="4DD5F447" w:rsidP="4DD5F447">
            <w:pPr>
              <w:spacing w:line="259" w:lineRule="auto"/>
            </w:pPr>
            <w:r w:rsidRPr="4DD5F447">
              <w:rPr>
                <w:lang w:val="tr-TR"/>
              </w:rPr>
              <w:t>The new post is uploaded to the user’s photo list in firebase.</w:t>
            </w:r>
          </w:p>
        </w:tc>
      </w:tr>
    </w:tbl>
    <w:p w14:paraId="7071A293" w14:textId="69B9EC9C" w:rsidR="4DD5F447" w:rsidRDefault="4DD5F447" w:rsidP="4DD5F447">
      <w:pPr>
        <w:pStyle w:val="Heading3"/>
        <w:numPr>
          <w:ilvl w:val="2"/>
          <w:numId w:val="0"/>
        </w:numPr>
      </w:pPr>
    </w:p>
    <w:p w14:paraId="08F16590" w14:textId="2FD2030E" w:rsidR="001406D6" w:rsidRDefault="001406D6" w:rsidP="001406D6"/>
    <w:p w14:paraId="26CBFD57" w14:textId="7AC2B07E" w:rsidR="001406D6" w:rsidRDefault="001406D6" w:rsidP="001406D6"/>
    <w:p w14:paraId="19F9D354" w14:textId="202CF33E" w:rsidR="001406D6" w:rsidRDefault="001406D6" w:rsidP="001406D6"/>
    <w:p w14:paraId="777C4E10" w14:textId="76CBB305" w:rsidR="001406D6" w:rsidRDefault="001406D6" w:rsidP="001406D6"/>
    <w:p w14:paraId="7F9FC6B7" w14:textId="2F975D15" w:rsidR="001406D6" w:rsidRDefault="001406D6" w:rsidP="001406D6"/>
    <w:p w14:paraId="5CDAB92E" w14:textId="4DFF0FA6" w:rsidR="001406D6" w:rsidRDefault="001406D6" w:rsidP="001406D6"/>
    <w:p w14:paraId="4D082966" w14:textId="4D28FC94" w:rsidR="001406D6" w:rsidRDefault="001406D6" w:rsidP="001406D6"/>
    <w:p w14:paraId="386EA164" w14:textId="07325B30" w:rsidR="001406D6" w:rsidRDefault="001406D6" w:rsidP="001406D6"/>
    <w:p w14:paraId="31E0FC75" w14:textId="1F41DAF0" w:rsidR="001406D6" w:rsidRDefault="001406D6" w:rsidP="001406D6"/>
    <w:p w14:paraId="3C78F923" w14:textId="07FA864A" w:rsidR="001406D6" w:rsidRDefault="001406D6" w:rsidP="001406D6"/>
    <w:p w14:paraId="30FE7ECE" w14:textId="2E5367F9" w:rsidR="001406D6" w:rsidRDefault="001406D6" w:rsidP="001406D6"/>
    <w:p w14:paraId="50C88BB4" w14:textId="38A466D6" w:rsidR="001406D6" w:rsidRDefault="001406D6" w:rsidP="001406D6"/>
    <w:p w14:paraId="1609EF8B" w14:textId="77777777" w:rsidR="001406D6" w:rsidRPr="001406D6" w:rsidRDefault="001406D6" w:rsidP="001406D6"/>
    <w:p w14:paraId="43E54C01" w14:textId="4139D45B" w:rsidR="4DD5F447" w:rsidRDefault="4DD5F447" w:rsidP="4DD5F447"/>
    <w:p w14:paraId="663AE9E6" w14:textId="7130CE3E" w:rsidR="12A82637" w:rsidRDefault="12A82637" w:rsidP="4DD5F447">
      <w:pPr>
        <w:pStyle w:val="Heading3"/>
      </w:pPr>
      <w:bookmarkStart w:id="22" w:name="_Toc40476073"/>
      <w:r>
        <w:t>[TC00</w:t>
      </w:r>
      <w:r w:rsidR="00226BF4">
        <w:t>8</w:t>
      </w:r>
      <w:r>
        <w:t>] User create new post</w:t>
      </w:r>
      <w:bookmarkEnd w:id="22"/>
    </w:p>
    <w:p w14:paraId="35CB1B49" w14:textId="1C228495" w:rsidR="4DD5F447" w:rsidRDefault="4DD5F447" w:rsidP="4DD5F447">
      <w:pPr>
        <w:spacing w:after="160" w:line="259" w:lineRule="auto"/>
        <w:jc w:val="both"/>
      </w:pPr>
    </w:p>
    <w:tbl>
      <w:tblPr>
        <w:tblStyle w:val="TableGrid"/>
        <w:tblW w:w="0" w:type="auto"/>
        <w:tblLayout w:type="fixed"/>
        <w:tblLook w:val="06A0" w:firstRow="1" w:lastRow="0" w:firstColumn="1" w:lastColumn="0" w:noHBand="1" w:noVBand="1"/>
      </w:tblPr>
      <w:tblGrid>
        <w:gridCol w:w="2160"/>
        <w:gridCol w:w="6480"/>
      </w:tblGrid>
      <w:tr w:rsidR="4DD5F447" w14:paraId="28AF550C" w14:textId="77777777" w:rsidTr="4DD5F447">
        <w:tc>
          <w:tcPr>
            <w:tcW w:w="2160" w:type="dxa"/>
          </w:tcPr>
          <w:p w14:paraId="3ABA39F8" w14:textId="71EC6BDA" w:rsidR="4DD5F447" w:rsidRDefault="4DD5F447" w:rsidP="4DD5F447">
            <w:pPr>
              <w:spacing w:line="259" w:lineRule="auto"/>
            </w:pPr>
            <w:r w:rsidRPr="4DD5F447">
              <w:rPr>
                <w:lang w:val="tr-TR"/>
              </w:rPr>
              <w:t>[ID]  Name</w:t>
            </w:r>
          </w:p>
        </w:tc>
        <w:tc>
          <w:tcPr>
            <w:tcW w:w="6480" w:type="dxa"/>
          </w:tcPr>
          <w:p w14:paraId="46149F2D" w14:textId="69D6F0AA" w:rsidR="4DD5F447" w:rsidRDefault="4DD5F447" w:rsidP="4DD5F447">
            <w:pPr>
              <w:spacing w:line="259" w:lineRule="auto"/>
            </w:pPr>
            <w:r w:rsidRPr="4DD5F447">
              <w:rPr>
                <w:lang w:val="tr-TR"/>
              </w:rPr>
              <w:t>[TC008</w:t>
            </w:r>
            <w:proofErr w:type="gramStart"/>
            <w:r w:rsidRPr="4DD5F447">
              <w:rPr>
                <w:lang w:val="tr-TR"/>
              </w:rPr>
              <w:t>]  CreatePostTest</w:t>
            </w:r>
            <w:proofErr w:type="gramEnd"/>
          </w:p>
        </w:tc>
      </w:tr>
      <w:tr w:rsidR="4DD5F447" w14:paraId="088F1181" w14:textId="77777777" w:rsidTr="4DD5F447">
        <w:tc>
          <w:tcPr>
            <w:tcW w:w="2160" w:type="dxa"/>
          </w:tcPr>
          <w:p w14:paraId="0157DB0D" w14:textId="11B65EF6" w:rsidR="4DD5F447" w:rsidRDefault="4DD5F447" w:rsidP="4DD5F447">
            <w:pPr>
              <w:spacing w:line="259" w:lineRule="auto"/>
            </w:pPr>
            <w:r w:rsidRPr="4DD5F447">
              <w:rPr>
                <w:lang w:val="tr-TR"/>
              </w:rPr>
              <w:t>Summary</w:t>
            </w:r>
          </w:p>
        </w:tc>
        <w:tc>
          <w:tcPr>
            <w:tcW w:w="6480" w:type="dxa"/>
          </w:tcPr>
          <w:p w14:paraId="5E78182C" w14:textId="66CB6E76" w:rsidR="4DD5F447" w:rsidRDefault="4DD5F447" w:rsidP="4DD5F447">
            <w:pPr>
              <w:spacing w:line="259" w:lineRule="auto"/>
            </w:pPr>
            <w:r w:rsidRPr="4DD5F447">
              <w:rPr>
                <w:lang w:val="tr-TR"/>
              </w:rPr>
              <w:t>User adds a post after taking a photo</w:t>
            </w:r>
          </w:p>
        </w:tc>
      </w:tr>
      <w:tr w:rsidR="4DD5F447" w14:paraId="4C2239D8" w14:textId="77777777" w:rsidTr="4DD5F447">
        <w:tc>
          <w:tcPr>
            <w:tcW w:w="2160" w:type="dxa"/>
          </w:tcPr>
          <w:p w14:paraId="2F1414BB" w14:textId="1568381C" w:rsidR="4DD5F447" w:rsidRDefault="4DD5F447" w:rsidP="4DD5F447">
            <w:pPr>
              <w:spacing w:line="259" w:lineRule="auto"/>
            </w:pPr>
            <w:r w:rsidRPr="4DD5F447">
              <w:rPr>
                <w:lang w:val="tr-TR"/>
              </w:rPr>
              <w:t>Items to be tested</w:t>
            </w:r>
          </w:p>
        </w:tc>
        <w:tc>
          <w:tcPr>
            <w:tcW w:w="6480" w:type="dxa"/>
          </w:tcPr>
          <w:p w14:paraId="19CD44F2" w14:textId="056069D7" w:rsidR="4DD5F447" w:rsidRDefault="4DD5F447" w:rsidP="4DD5F447">
            <w:pPr>
              <w:spacing w:line="259" w:lineRule="auto"/>
            </w:pPr>
            <w:r w:rsidRPr="4DD5F447">
              <w:rPr>
                <w:lang w:val="tr-TR"/>
              </w:rPr>
              <w:t xml:space="preserve">Module Post: </w:t>
            </w:r>
            <w:r w:rsidR="007808FA" w:rsidRPr="4DD5F447">
              <w:rPr>
                <w:lang w:val="tr-TR"/>
              </w:rPr>
              <w:t>CreatePost (</w:t>
            </w:r>
            <w:r w:rsidRPr="4DD5F447">
              <w:rPr>
                <w:lang w:val="tr-TR"/>
              </w:rPr>
              <w:t xml:space="preserve">PostActivity, </w:t>
            </w:r>
            <w:r w:rsidR="005A37CE">
              <w:rPr>
                <w:lang w:val="tr-TR"/>
              </w:rPr>
              <w:t>Camera</w:t>
            </w:r>
            <w:r w:rsidRPr="4DD5F447">
              <w:rPr>
                <w:lang w:val="tr-TR"/>
              </w:rPr>
              <w:t>Fragment, UploadPostActivity)</w:t>
            </w:r>
          </w:p>
        </w:tc>
      </w:tr>
      <w:tr w:rsidR="4DD5F447" w14:paraId="30F17EE9" w14:textId="77777777" w:rsidTr="4DD5F447">
        <w:tc>
          <w:tcPr>
            <w:tcW w:w="2160" w:type="dxa"/>
          </w:tcPr>
          <w:p w14:paraId="6CE4068A" w14:textId="3B6C2BA8" w:rsidR="4DD5F447" w:rsidRDefault="4DD5F447" w:rsidP="4DD5F447">
            <w:pPr>
              <w:spacing w:line="259" w:lineRule="auto"/>
            </w:pPr>
            <w:r w:rsidRPr="4DD5F447">
              <w:rPr>
                <w:lang w:val="tr-TR"/>
              </w:rPr>
              <w:t>Users</w:t>
            </w:r>
          </w:p>
        </w:tc>
        <w:tc>
          <w:tcPr>
            <w:tcW w:w="6480" w:type="dxa"/>
          </w:tcPr>
          <w:p w14:paraId="52DD122A" w14:textId="0E50593A" w:rsidR="4DD5F447" w:rsidRDefault="4DD5F447" w:rsidP="4DD5F447">
            <w:pPr>
              <w:spacing w:line="259" w:lineRule="auto"/>
            </w:pPr>
            <w:r w:rsidRPr="4DD5F447">
              <w:rPr>
                <w:lang w:val="tr-TR"/>
              </w:rPr>
              <w:t>All users</w:t>
            </w:r>
          </w:p>
        </w:tc>
      </w:tr>
      <w:tr w:rsidR="4DD5F447" w14:paraId="457EFA73" w14:textId="77777777" w:rsidTr="4DD5F447">
        <w:tc>
          <w:tcPr>
            <w:tcW w:w="2160" w:type="dxa"/>
          </w:tcPr>
          <w:p w14:paraId="3157457E" w14:textId="441786E5" w:rsidR="4DD5F447" w:rsidRDefault="4DD5F447" w:rsidP="4DD5F447">
            <w:pPr>
              <w:spacing w:line="259" w:lineRule="auto"/>
            </w:pPr>
            <w:r w:rsidRPr="4DD5F447">
              <w:rPr>
                <w:lang w:val="tr-TR"/>
              </w:rPr>
              <w:t>Pre-Conditions</w:t>
            </w:r>
          </w:p>
        </w:tc>
        <w:tc>
          <w:tcPr>
            <w:tcW w:w="6480" w:type="dxa"/>
          </w:tcPr>
          <w:p w14:paraId="70EAB951" w14:textId="703325C7" w:rsidR="4DD5F447" w:rsidRDefault="4DD5F447" w:rsidP="4DD5F447">
            <w:pPr>
              <w:spacing w:line="259" w:lineRule="auto"/>
            </w:pPr>
            <w:r w:rsidRPr="4DD5F447">
              <w:rPr>
                <w:lang w:val="tr-TR"/>
              </w:rPr>
              <w:t>User must be logged in to the system.</w:t>
            </w:r>
          </w:p>
        </w:tc>
      </w:tr>
      <w:tr w:rsidR="4DD5F447" w14:paraId="31EB8589" w14:textId="77777777" w:rsidTr="4DD5F447">
        <w:tc>
          <w:tcPr>
            <w:tcW w:w="2160" w:type="dxa"/>
          </w:tcPr>
          <w:p w14:paraId="64D57390" w14:textId="062E44C6" w:rsidR="4DD5F447" w:rsidRDefault="4DD5F447" w:rsidP="4DD5F447">
            <w:pPr>
              <w:spacing w:line="259" w:lineRule="auto"/>
            </w:pPr>
            <w:r w:rsidRPr="4DD5F447">
              <w:rPr>
                <w:lang w:val="tr-TR"/>
              </w:rPr>
              <w:t>Basic Course of Events</w:t>
            </w:r>
          </w:p>
        </w:tc>
        <w:tc>
          <w:tcPr>
            <w:tcW w:w="6480" w:type="dxa"/>
          </w:tcPr>
          <w:p w14:paraId="3B337B8A" w14:textId="056AF032" w:rsidR="4DD5F447" w:rsidRDefault="4DD5F447" w:rsidP="4DD5F447">
            <w:pPr>
              <w:pStyle w:val="ListParagraph"/>
              <w:numPr>
                <w:ilvl w:val="0"/>
                <w:numId w:val="5"/>
              </w:numPr>
              <w:spacing w:after="160" w:line="259" w:lineRule="auto"/>
            </w:pPr>
            <w:r w:rsidRPr="4DD5F447">
              <w:rPr>
                <w:lang w:val="tr-TR"/>
              </w:rPr>
              <w:t xml:space="preserve">The user opens the PostActivity tab and </w:t>
            </w:r>
            <w:proofErr w:type="gramStart"/>
            <w:r w:rsidRPr="4DD5F447">
              <w:rPr>
                <w:lang w:val="tr-TR"/>
              </w:rPr>
              <w:t xml:space="preserve">chooses </w:t>
            </w:r>
            <w:r w:rsidR="2EF96DDF" w:rsidRPr="4DD5F447">
              <w:rPr>
                <w:lang w:val="tr-TR"/>
              </w:rPr>
              <w:t xml:space="preserve"> </w:t>
            </w:r>
            <w:r w:rsidRPr="4DD5F447">
              <w:rPr>
                <w:lang w:val="tr-TR"/>
              </w:rPr>
              <w:t>the</w:t>
            </w:r>
            <w:proofErr w:type="gramEnd"/>
            <w:r w:rsidRPr="4DD5F447">
              <w:rPr>
                <w:lang w:val="tr-TR"/>
              </w:rPr>
              <w:t xml:space="preserve"> “Camera” tab from the bottom menu.</w:t>
            </w:r>
          </w:p>
          <w:p w14:paraId="3216531C" w14:textId="5F613C34" w:rsidR="4DD5F447" w:rsidRDefault="4DD5F447" w:rsidP="4DD5F447">
            <w:pPr>
              <w:pStyle w:val="ListParagraph"/>
              <w:numPr>
                <w:ilvl w:val="0"/>
                <w:numId w:val="5"/>
              </w:numPr>
              <w:spacing w:after="160" w:line="259" w:lineRule="auto"/>
            </w:pPr>
            <w:r w:rsidRPr="4DD5F447">
              <w:rPr>
                <w:lang w:val="tr-TR"/>
              </w:rPr>
              <w:t>The user presses the camera icon on the page.</w:t>
            </w:r>
          </w:p>
          <w:p w14:paraId="1930336C" w14:textId="6BCFD9A9" w:rsidR="4DD5F447" w:rsidRDefault="4DD5F447" w:rsidP="4DD5F447">
            <w:pPr>
              <w:pStyle w:val="ListParagraph"/>
              <w:numPr>
                <w:ilvl w:val="0"/>
                <w:numId w:val="5"/>
              </w:numPr>
              <w:spacing w:after="160" w:line="259" w:lineRule="auto"/>
            </w:pPr>
            <w:r w:rsidRPr="4DD5F447">
              <w:rPr>
                <w:lang w:val="tr-TR"/>
              </w:rPr>
              <w:t>The camera application of the phone is opened.</w:t>
            </w:r>
          </w:p>
          <w:p w14:paraId="67339B05" w14:textId="655372B6" w:rsidR="4DD5F447" w:rsidRDefault="4DD5F447" w:rsidP="4DD5F447">
            <w:pPr>
              <w:pStyle w:val="ListParagraph"/>
              <w:numPr>
                <w:ilvl w:val="0"/>
                <w:numId w:val="5"/>
              </w:numPr>
              <w:spacing w:after="160" w:line="259" w:lineRule="auto"/>
            </w:pPr>
            <w:r w:rsidRPr="4DD5F447">
              <w:rPr>
                <w:lang w:val="tr-TR"/>
              </w:rPr>
              <w:t>The user takes a photo and confirms it.</w:t>
            </w:r>
          </w:p>
          <w:p w14:paraId="74D4AEEA" w14:textId="579F5D16" w:rsidR="4DD5F447" w:rsidRDefault="4DD5F447" w:rsidP="4DD5F447">
            <w:pPr>
              <w:pStyle w:val="ListParagraph"/>
              <w:numPr>
                <w:ilvl w:val="0"/>
                <w:numId w:val="5"/>
              </w:numPr>
              <w:spacing w:after="160" w:line="259" w:lineRule="auto"/>
            </w:pPr>
            <w:r w:rsidRPr="4DD5F447">
              <w:rPr>
                <w:lang w:val="tr-TR"/>
              </w:rPr>
              <w:t xml:space="preserve">The user enters a caption and adds location and </w:t>
            </w:r>
            <w:r w:rsidR="710E02B3" w:rsidRPr="4DD5F447">
              <w:rPr>
                <w:lang w:val="tr-TR"/>
              </w:rPr>
              <w:t xml:space="preserve">  </w:t>
            </w:r>
            <w:r w:rsidRPr="4DD5F447">
              <w:rPr>
                <w:lang w:val="tr-TR"/>
              </w:rPr>
              <w:t>presses on “Post” button.</w:t>
            </w:r>
          </w:p>
          <w:p w14:paraId="1343A25A" w14:textId="58B1B3B3" w:rsidR="4DD5F447" w:rsidRDefault="4DD5F447" w:rsidP="4DD5F447">
            <w:pPr>
              <w:pStyle w:val="ListParagraph"/>
              <w:numPr>
                <w:ilvl w:val="0"/>
                <w:numId w:val="5"/>
              </w:numPr>
              <w:spacing w:after="160" w:line="259" w:lineRule="auto"/>
            </w:pPr>
            <w:r w:rsidRPr="4DD5F447">
              <w:rPr>
                <w:lang w:val="tr-TR"/>
              </w:rPr>
              <w:t>The Photonest system adds the new Photo to firebase as Post.</w:t>
            </w:r>
          </w:p>
        </w:tc>
      </w:tr>
      <w:tr w:rsidR="4DD5F447" w14:paraId="2A33C2BD" w14:textId="77777777" w:rsidTr="4DD5F447">
        <w:tc>
          <w:tcPr>
            <w:tcW w:w="2160" w:type="dxa"/>
          </w:tcPr>
          <w:p w14:paraId="0916C35C" w14:textId="2E3F6BFE" w:rsidR="4DD5F447" w:rsidRDefault="4DD5F447" w:rsidP="4DD5F447">
            <w:pPr>
              <w:spacing w:line="259" w:lineRule="auto"/>
            </w:pPr>
            <w:r w:rsidRPr="4DD5F447">
              <w:rPr>
                <w:lang w:val="tr-TR"/>
              </w:rPr>
              <w:t>Alternative Paths</w:t>
            </w:r>
          </w:p>
        </w:tc>
        <w:tc>
          <w:tcPr>
            <w:tcW w:w="6480" w:type="dxa"/>
          </w:tcPr>
          <w:p w14:paraId="2CB9E4C6" w14:textId="3CBDAE4E" w:rsidR="4DD5F447" w:rsidRDefault="4DD5F447" w:rsidP="4DD5F447">
            <w:pPr>
              <w:spacing w:line="259" w:lineRule="auto"/>
            </w:pPr>
          </w:p>
        </w:tc>
      </w:tr>
      <w:tr w:rsidR="4DD5F447" w14:paraId="5ED05A8A" w14:textId="77777777" w:rsidTr="4DD5F447">
        <w:tc>
          <w:tcPr>
            <w:tcW w:w="2160" w:type="dxa"/>
          </w:tcPr>
          <w:p w14:paraId="439CA63B" w14:textId="49F5E0DC" w:rsidR="4DD5F447" w:rsidRDefault="4DD5F447" w:rsidP="4DD5F447">
            <w:pPr>
              <w:spacing w:line="259" w:lineRule="auto"/>
            </w:pPr>
            <w:r w:rsidRPr="4DD5F447">
              <w:rPr>
                <w:lang w:val="tr-TR"/>
              </w:rPr>
              <w:t>Input</w:t>
            </w:r>
          </w:p>
        </w:tc>
        <w:tc>
          <w:tcPr>
            <w:tcW w:w="6480" w:type="dxa"/>
          </w:tcPr>
          <w:p w14:paraId="352C395D" w14:textId="4DF8FC47" w:rsidR="4DD5F447" w:rsidRDefault="4DD5F447" w:rsidP="4DD5F447">
            <w:pPr>
              <w:pStyle w:val="ListParagraph"/>
              <w:numPr>
                <w:ilvl w:val="0"/>
                <w:numId w:val="4"/>
              </w:numPr>
              <w:spacing w:after="160" w:line="259" w:lineRule="auto"/>
            </w:pPr>
            <w:r w:rsidRPr="4DD5F447">
              <w:rPr>
                <w:lang w:val="tr-TR"/>
              </w:rPr>
              <w:t>Photo to be uploaded.</w:t>
            </w:r>
          </w:p>
          <w:p w14:paraId="7D279E46" w14:textId="3A2C5495" w:rsidR="4DD5F447" w:rsidRDefault="4DD5F447" w:rsidP="4DD5F447">
            <w:pPr>
              <w:pStyle w:val="ListParagraph"/>
              <w:numPr>
                <w:ilvl w:val="0"/>
                <w:numId w:val="4"/>
              </w:numPr>
              <w:spacing w:after="160" w:line="259" w:lineRule="auto"/>
            </w:pPr>
            <w:r w:rsidRPr="4DD5F447">
              <w:rPr>
                <w:lang w:val="tr-TR"/>
              </w:rPr>
              <w:t>Caption.</w:t>
            </w:r>
          </w:p>
          <w:p w14:paraId="14323C12" w14:textId="3BF7DF9B" w:rsidR="4DD5F447" w:rsidRDefault="4DD5F447" w:rsidP="4DD5F447">
            <w:pPr>
              <w:pStyle w:val="ListParagraph"/>
              <w:numPr>
                <w:ilvl w:val="0"/>
                <w:numId w:val="4"/>
              </w:numPr>
              <w:spacing w:after="160" w:line="259" w:lineRule="auto"/>
            </w:pPr>
            <w:r w:rsidRPr="4DD5F447">
              <w:rPr>
                <w:lang w:val="tr-TR"/>
              </w:rPr>
              <w:t>Location.</w:t>
            </w:r>
          </w:p>
        </w:tc>
      </w:tr>
      <w:tr w:rsidR="4DD5F447" w14:paraId="7F41EA17" w14:textId="77777777" w:rsidTr="4DD5F447">
        <w:tc>
          <w:tcPr>
            <w:tcW w:w="2160" w:type="dxa"/>
          </w:tcPr>
          <w:p w14:paraId="0AD139F4" w14:textId="1EBBBD11" w:rsidR="4DD5F447" w:rsidRDefault="4DD5F447" w:rsidP="4DD5F447">
            <w:pPr>
              <w:spacing w:line="259" w:lineRule="auto"/>
            </w:pPr>
            <w:r w:rsidRPr="4DD5F447">
              <w:rPr>
                <w:lang w:val="tr-TR"/>
              </w:rPr>
              <w:t>Expected Output</w:t>
            </w:r>
          </w:p>
        </w:tc>
        <w:tc>
          <w:tcPr>
            <w:tcW w:w="6480" w:type="dxa"/>
          </w:tcPr>
          <w:p w14:paraId="7AFBD108" w14:textId="145E883E" w:rsidR="0152BB69" w:rsidRDefault="0152BB69" w:rsidP="4DD5F447">
            <w:pPr>
              <w:spacing w:line="259" w:lineRule="auto"/>
            </w:pPr>
            <w:r w:rsidRPr="4DD5F447">
              <w:rPr>
                <w:lang w:val="tr-TR"/>
              </w:rPr>
              <w:t>The new post is uploaded to the user’s photo list in firebase.</w:t>
            </w:r>
          </w:p>
        </w:tc>
      </w:tr>
    </w:tbl>
    <w:p w14:paraId="44132A39" w14:textId="18789460" w:rsidR="001406D6" w:rsidRDefault="001406D6" w:rsidP="12F8FFB7">
      <w:pPr>
        <w:spacing w:after="160" w:line="259" w:lineRule="auto"/>
        <w:jc w:val="both"/>
      </w:pPr>
    </w:p>
    <w:p w14:paraId="64E0E1FE" w14:textId="224AB32E" w:rsidR="001406D6" w:rsidRDefault="001406D6" w:rsidP="12F8FFB7">
      <w:pPr>
        <w:spacing w:after="160" w:line="259" w:lineRule="auto"/>
        <w:jc w:val="both"/>
      </w:pPr>
    </w:p>
    <w:p w14:paraId="26C8A063" w14:textId="7DCADADA" w:rsidR="001406D6" w:rsidRDefault="001406D6" w:rsidP="12F8FFB7">
      <w:pPr>
        <w:spacing w:after="160" w:line="259" w:lineRule="auto"/>
        <w:jc w:val="both"/>
      </w:pPr>
    </w:p>
    <w:p w14:paraId="6A3AEAA9" w14:textId="33BCCE84" w:rsidR="001406D6" w:rsidRDefault="001406D6" w:rsidP="12F8FFB7">
      <w:pPr>
        <w:spacing w:after="160" w:line="259" w:lineRule="auto"/>
        <w:jc w:val="both"/>
      </w:pPr>
    </w:p>
    <w:p w14:paraId="6D4B6655" w14:textId="2E1C0B32" w:rsidR="001406D6" w:rsidRDefault="001406D6" w:rsidP="12F8FFB7">
      <w:pPr>
        <w:spacing w:after="160" w:line="259" w:lineRule="auto"/>
        <w:jc w:val="both"/>
      </w:pPr>
    </w:p>
    <w:p w14:paraId="04E638D0" w14:textId="735674E7" w:rsidR="001406D6" w:rsidRDefault="001406D6" w:rsidP="12F8FFB7">
      <w:pPr>
        <w:spacing w:after="160" w:line="259" w:lineRule="auto"/>
        <w:jc w:val="both"/>
      </w:pPr>
    </w:p>
    <w:p w14:paraId="56CFB3CF" w14:textId="558167A0" w:rsidR="001406D6" w:rsidRDefault="001406D6" w:rsidP="12F8FFB7">
      <w:pPr>
        <w:spacing w:after="160" w:line="259" w:lineRule="auto"/>
        <w:jc w:val="both"/>
      </w:pPr>
    </w:p>
    <w:p w14:paraId="60715345" w14:textId="28F25560" w:rsidR="001406D6" w:rsidRDefault="001406D6" w:rsidP="12F8FFB7">
      <w:pPr>
        <w:spacing w:after="160" w:line="259" w:lineRule="auto"/>
        <w:jc w:val="both"/>
      </w:pPr>
    </w:p>
    <w:p w14:paraId="73C21458" w14:textId="35C37EC6" w:rsidR="001406D6" w:rsidRDefault="001406D6" w:rsidP="12F8FFB7">
      <w:pPr>
        <w:spacing w:after="160" w:line="259" w:lineRule="auto"/>
        <w:jc w:val="both"/>
      </w:pPr>
    </w:p>
    <w:p w14:paraId="27E352D0" w14:textId="16341183" w:rsidR="001406D6" w:rsidRDefault="001406D6" w:rsidP="12F8FFB7">
      <w:pPr>
        <w:spacing w:after="160" w:line="259" w:lineRule="auto"/>
        <w:jc w:val="both"/>
      </w:pPr>
    </w:p>
    <w:p w14:paraId="66908237" w14:textId="4338AE56" w:rsidR="001406D6" w:rsidRDefault="001406D6" w:rsidP="12F8FFB7">
      <w:pPr>
        <w:spacing w:after="160" w:line="259" w:lineRule="auto"/>
        <w:jc w:val="both"/>
      </w:pPr>
    </w:p>
    <w:p w14:paraId="544DB4B6" w14:textId="77777777" w:rsidR="001406D6" w:rsidRDefault="001406D6" w:rsidP="12F8FFB7">
      <w:pPr>
        <w:spacing w:after="160" w:line="259" w:lineRule="auto"/>
        <w:jc w:val="both"/>
      </w:pPr>
    </w:p>
    <w:p w14:paraId="71979D7F" w14:textId="6074623A" w:rsidR="12F8FFB7" w:rsidRDefault="4CBF959C" w:rsidP="001406D6">
      <w:pPr>
        <w:pStyle w:val="Heading3"/>
      </w:pPr>
      <w:bookmarkStart w:id="23" w:name="_Toc40476074"/>
      <w:r>
        <w:t>[TC00</w:t>
      </w:r>
      <w:r w:rsidR="00226BF4">
        <w:t>9</w:t>
      </w:r>
      <w:r w:rsidR="00E04836">
        <w:t>] User</w:t>
      </w:r>
      <w:r>
        <w:t xml:space="preserve"> edit profile photo</w:t>
      </w:r>
      <w:bookmarkEnd w:id="23"/>
    </w:p>
    <w:tbl>
      <w:tblPr>
        <w:tblStyle w:val="TableGrid"/>
        <w:tblW w:w="0" w:type="auto"/>
        <w:tblLook w:val="06A0" w:firstRow="1" w:lastRow="0" w:firstColumn="1" w:lastColumn="0" w:noHBand="1" w:noVBand="1"/>
      </w:tblPr>
      <w:tblGrid>
        <w:gridCol w:w="2445"/>
        <w:gridCol w:w="6195"/>
      </w:tblGrid>
      <w:tr w:rsidR="12F8FFB7" w14:paraId="558ABDED" w14:textId="77777777" w:rsidTr="12F8FFB7">
        <w:tc>
          <w:tcPr>
            <w:tcW w:w="2445" w:type="dxa"/>
          </w:tcPr>
          <w:p w14:paraId="30646A57" w14:textId="3DD49555" w:rsidR="12F8FFB7" w:rsidRDefault="12F8FFB7" w:rsidP="12F8FFB7">
            <w:pPr>
              <w:spacing w:line="259" w:lineRule="auto"/>
            </w:pPr>
            <w:r w:rsidRPr="12F8FFB7">
              <w:rPr>
                <w:lang w:val="tr-TR"/>
              </w:rPr>
              <w:t>[ID]  Name</w:t>
            </w:r>
          </w:p>
        </w:tc>
        <w:tc>
          <w:tcPr>
            <w:tcW w:w="6195" w:type="dxa"/>
          </w:tcPr>
          <w:p w14:paraId="1D7594DD" w14:textId="06A4085B" w:rsidR="12F8FFB7" w:rsidRDefault="12F8FFB7" w:rsidP="12F8FFB7">
            <w:pPr>
              <w:spacing w:line="259" w:lineRule="auto"/>
            </w:pPr>
            <w:r w:rsidRPr="12F8FFB7">
              <w:rPr>
                <w:lang w:val="tr-TR"/>
              </w:rPr>
              <w:t>[TC00</w:t>
            </w:r>
            <w:r w:rsidR="007808FA">
              <w:rPr>
                <w:lang w:val="tr-TR"/>
              </w:rPr>
              <w:t>9</w:t>
            </w:r>
            <w:r w:rsidRPr="12F8FFB7">
              <w:rPr>
                <w:lang w:val="tr-TR"/>
              </w:rPr>
              <w:t>] User EditProfilePhoto</w:t>
            </w:r>
          </w:p>
        </w:tc>
      </w:tr>
      <w:tr w:rsidR="12F8FFB7" w14:paraId="7815D394" w14:textId="77777777" w:rsidTr="12F8FFB7">
        <w:tc>
          <w:tcPr>
            <w:tcW w:w="2445" w:type="dxa"/>
          </w:tcPr>
          <w:p w14:paraId="620F566F" w14:textId="5B1129F1" w:rsidR="12F8FFB7" w:rsidRDefault="12F8FFB7" w:rsidP="12F8FFB7">
            <w:pPr>
              <w:spacing w:line="259" w:lineRule="auto"/>
            </w:pPr>
            <w:r w:rsidRPr="12F8FFB7">
              <w:rPr>
                <w:lang w:val="tr-TR"/>
              </w:rPr>
              <w:t>Summary</w:t>
            </w:r>
          </w:p>
        </w:tc>
        <w:tc>
          <w:tcPr>
            <w:tcW w:w="6195" w:type="dxa"/>
          </w:tcPr>
          <w:p w14:paraId="272D509C" w14:textId="5F44B844" w:rsidR="12F8FFB7" w:rsidRDefault="12F8FFB7" w:rsidP="12F8FFB7">
            <w:pPr>
              <w:spacing w:line="259" w:lineRule="auto"/>
              <w:rPr>
                <w:lang w:val="tr-TR"/>
              </w:rPr>
            </w:pPr>
            <w:r w:rsidRPr="12F8FFB7">
              <w:rPr>
                <w:lang w:val="tr-TR"/>
              </w:rPr>
              <w:t xml:space="preserve">User changes </w:t>
            </w:r>
            <w:r w:rsidR="222D85A4" w:rsidRPr="12F8FFB7">
              <w:rPr>
                <w:lang w:val="tr-TR"/>
              </w:rPr>
              <w:t>profile photo</w:t>
            </w:r>
            <w:r w:rsidRPr="12F8FFB7">
              <w:rPr>
                <w:lang w:val="tr-TR"/>
              </w:rPr>
              <w:t>.</w:t>
            </w:r>
          </w:p>
        </w:tc>
      </w:tr>
      <w:tr w:rsidR="12F8FFB7" w14:paraId="2E6D734E" w14:textId="77777777" w:rsidTr="12F8FFB7">
        <w:tc>
          <w:tcPr>
            <w:tcW w:w="2445" w:type="dxa"/>
          </w:tcPr>
          <w:p w14:paraId="4E2C05D5" w14:textId="4200FD42" w:rsidR="12F8FFB7" w:rsidRDefault="12F8FFB7" w:rsidP="12F8FFB7">
            <w:pPr>
              <w:spacing w:line="259" w:lineRule="auto"/>
            </w:pPr>
            <w:r w:rsidRPr="12F8FFB7">
              <w:rPr>
                <w:lang w:val="tr-TR"/>
              </w:rPr>
              <w:t>Items to be tested</w:t>
            </w:r>
          </w:p>
        </w:tc>
        <w:tc>
          <w:tcPr>
            <w:tcW w:w="6195" w:type="dxa"/>
          </w:tcPr>
          <w:p w14:paraId="39779EE5" w14:textId="1BF73518" w:rsidR="12F8FFB7" w:rsidRDefault="12F8FFB7" w:rsidP="12F8FFB7">
            <w:pPr>
              <w:spacing w:line="259" w:lineRule="auto"/>
            </w:pPr>
            <w:r w:rsidRPr="12F8FFB7">
              <w:rPr>
                <w:lang w:val="tr-TR"/>
              </w:rPr>
              <w:t>Module Account : EditProfile (ProfileActivity,  EditProfileFragment)</w:t>
            </w:r>
          </w:p>
        </w:tc>
      </w:tr>
      <w:tr w:rsidR="12F8FFB7" w14:paraId="5163AF6E" w14:textId="77777777" w:rsidTr="12F8FFB7">
        <w:tc>
          <w:tcPr>
            <w:tcW w:w="2445" w:type="dxa"/>
          </w:tcPr>
          <w:p w14:paraId="6DC6C4F8" w14:textId="193214A6" w:rsidR="12F8FFB7" w:rsidRDefault="12F8FFB7" w:rsidP="12F8FFB7">
            <w:pPr>
              <w:spacing w:line="259" w:lineRule="auto"/>
            </w:pPr>
            <w:r w:rsidRPr="12F8FFB7">
              <w:rPr>
                <w:lang w:val="tr-TR"/>
              </w:rPr>
              <w:t>Users</w:t>
            </w:r>
          </w:p>
        </w:tc>
        <w:tc>
          <w:tcPr>
            <w:tcW w:w="6195" w:type="dxa"/>
          </w:tcPr>
          <w:p w14:paraId="05992262" w14:textId="47419237" w:rsidR="12F8FFB7" w:rsidRDefault="12F8FFB7" w:rsidP="12F8FFB7">
            <w:pPr>
              <w:spacing w:line="259" w:lineRule="auto"/>
            </w:pPr>
            <w:r w:rsidRPr="12F8FFB7">
              <w:rPr>
                <w:lang w:val="tr-TR"/>
              </w:rPr>
              <w:t>All users</w:t>
            </w:r>
          </w:p>
        </w:tc>
      </w:tr>
      <w:tr w:rsidR="12F8FFB7" w14:paraId="2B9C5F41" w14:textId="77777777" w:rsidTr="12F8FFB7">
        <w:tc>
          <w:tcPr>
            <w:tcW w:w="2445" w:type="dxa"/>
          </w:tcPr>
          <w:p w14:paraId="76E54144" w14:textId="7185CDDD" w:rsidR="12F8FFB7" w:rsidRDefault="12F8FFB7" w:rsidP="12F8FFB7">
            <w:pPr>
              <w:spacing w:line="259" w:lineRule="auto"/>
            </w:pPr>
            <w:r w:rsidRPr="12F8FFB7">
              <w:rPr>
                <w:lang w:val="tr-TR"/>
              </w:rPr>
              <w:t>Pre-Conditions</w:t>
            </w:r>
          </w:p>
        </w:tc>
        <w:tc>
          <w:tcPr>
            <w:tcW w:w="6195" w:type="dxa"/>
          </w:tcPr>
          <w:p w14:paraId="45A2ACE4" w14:textId="5A0C5494" w:rsidR="12F8FFB7" w:rsidRDefault="12F8FFB7" w:rsidP="12F8FFB7">
            <w:pPr>
              <w:spacing w:line="259" w:lineRule="auto"/>
            </w:pPr>
            <w:r w:rsidRPr="12F8FFB7">
              <w:rPr>
                <w:lang w:val="tr-TR"/>
              </w:rPr>
              <w:t>User must be logged in to the system.</w:t>
            </w:r>
          </w:p>
        </w:tc>
      </w:tr>
      <w:tr w:rsidR="12F8FFB7" w14:paraId="256B3378" w14:textId="77777777" w:rsidTr="12F8FFB7">
        <w:tc>
          <w:tcPr>
            <w:tcW w:w="2445" w:type="dxa"/>
          </w:tcPr>
          <w:p w14:paraId="3D9A6699" w14:textId="57C1E09F" w:rsidR="12F8FFB7" w:rsidRDefault="12F8FFB7" w:rsidP="12F8FFB7">
            <w:pPr>
              <w:spacing w:line="259" w:lineRule="auto"/>
            </w:pPr>
            <w:r w:rsidRPr="12F8FFB7">
              <w:rPr>
                <w:lang w:val="tr-TR"/>
              </w:rPr>
              <w:t>Basic Course of Events</w:t>
            </w:r>
          </w:p>
        </w:tc>
        <w:tc>
          <w:tcPr>
            <w:tcW w:w="6195" w:type="dxa"/>
          </w:tcPr>
          <w:p w14:paraId="53113A0D" w14:textId="1D9CE22B" w:rsidR="12F8FFB7" w:rsidRDefault="12F8FFB7" w:rsidP="12F8FFB7">
            <w:pPr>
              <w:pStyle w:val="ListParagraph"/>
              <w:numPr>
                <w:ilvl w:val="0"/>
                <w:numId w:val="3"/>
              </w:numPr>
              <w:spacing w:after="160" w:line="259" w:lineRule="auto"/>
            </w:pPr>
            <w:r w:rsidRPr="12F8FFB7">
              <w:rPr>
                <w:lang w:val="tr-TR"/>
              </w:rPr>
              <w:t xml:space="preserve">The user presses the “Edit Profile” button on </w:t>
            </w:r>
            <w:proofErr w:type="gramStart"/>
            <w:r w:rsidRPr="12F8FFB7">
              <w:rPr>
                <w:lang w:val="tr-TR"/>
              </w:rPr>
              <w:t>the  profile</w:t>
            </w:r>
            <w:proofErr w:type="gramEnd"/>
            <w:r w:rsidRPr="12F8FFB7">
              <w:rPr>
                <w:lang w:val="tr-TR"/>
              </w:rPr>
              <w:t xml:space="preserve"> page and opens the edit profile fragment.</w:t>
            </w:r>
          </w:p>
          <w:p w14:paraId="01FE86B4" w14:textId="6C8E11DB" w:rsidR="12F8FFB7" w:rsidRDefault="12F8FFB7" w:rsidP="12F8FFB7">
            <w:pPr>
              <w:pStyle w:val="ListParagraph"/>
              <w:numPr>
                <w:ilvl w:val="0"/>
                <w:numId w:val="3"/>
              </w:numPr>
              <w:spacing w:after="160" w:line="259" w:lineRule="auto"/>
              <w:rPr>
                <w:lang w:val="tr-TR"/>
              </w:rPr>
            </w:pPr>
            <w:r w:rsidRPr="12F8FFB7">
              <w:rPr>
                <w:lang w:val="tr-TR"/>
              </w:rPr>
              <w:t xml:space="preserve">The user </w:t>
            </w:r>
            <w:r w:rsidR="174FD88E" w:rsidRPr="12F8FFB7">
              <w:rPr>
                <w:lang w:val="tr-TR"/>
              </w:rPr>
              <w:t>presses the profile photo</w:t>
            </w:r>
            <w:r w:rsidRPr="12F8FFB7">
              <w:rPr>
                <w:lang w:val="tr-TR"/>
              </w:rPr>
              <w:t>.</w:t>
            </w:r>
          </w:p>
          <w:p w14:paraId="7579E810" w14:textId="4FDE237A" w:rsidR="1D37B783" w:rsidRDefault="1D37B783" w:rsidP="12F8FFB7">
            <w:pPr>
              <w:pStyle w:val="ListParagraph"/>
              <w:numPr>
                <w:ilvl w:val="0"/>
                <w:numId w:val="3"/>
              </w:numPr>
              <w:spacing w:after="160" w:line="259" w:lineRule="auto"/>
            </w:pPr>
            <w:r w:rsidRPr="12F8FFB7">
              <w:rPr>
                <w:lang w:val="tr-TR"/>
              </w:rPr>
              <w:t>The user’s photos on his/her device are displayed</w:t>
            </w:r>
            <w:r w:rsidR="12F8FFB7" w:rsidRPr="12F8FFB7">
              <w:rPr>
                <w:lang w:val="tr-TR"/>
              </w:rPr>
              <w:t>.</w:t>
            </w:r>
          </w:p>
          <w:p w14:paraId="276714BF" w14:textId="33C1BB3D" w:rsidR="6BCDA53E" w:rsidRDefault="6BCDA53E" w:rsidP="12F8FFB7">
            <w:pPr>
              <w:pStyle w:val="ListParagraph"/>
              <w:numPr>
                <w:ilvl w:val="0"/>
                <w:numId w:val="3"/>
              </w:numPr>
              <w:spacing w:after="160" w:line="259" w:lineRule="auto"/>
              <w:rPr>
                <w:lang w:val="tr-TR"/>
              </w:rPr>
            </w:pPr>
            <w:r w:rsidRPr="12F8FFB7">
              <w:rPr>
                <w:lang w:val="tr-TR"/>
              </w:rPr>
              <w:t>The user chooses one of them.</w:t>
            </w:r>
          </w:p>
          <w:p w14:paraId="6097AD13" w14:textId="2B931299" w:rsidR="6BCDA53E" w:rsidRDefault="6BCDA53E" w:rsidP="12F8FFB7">
            <w:pPr>
              <w:pStyle w:val="ListParagraph"/>
              <w:numPr>
                <w:ilvl w:val="0"/>
                <w:numId w:val="3"/>
              </w:numPr>
              <w:spacing w:after="160" w:line="259" w:lineRule="auto"/>
              <w:rPr>
                <w:lang w:val="tr-TR"/>
              </w:rPr>
            </w:pPr>
            <w:r w:rsidRPr="12F8FFB7">
              <w:rPr>
                <w:lang w:val="tr-TR"/>
              </w:rPr>
              <w:t>The Photonest changes the profile photo with new photo.</w:t>
            </w:r>
          </w:p>
        </w:tc>
      </w:tr>
      <w:tr w:rsidR="12F8FFB7" w14:paraId="25B51594" w14:textId="77777777" w:rsidTr="12F8FFB7">
        <w:tc>
          <w:tcPr>
            <w:tcW w:w="2445" w:type="dxa"/>
          </w:tcPr>
          <w:p w14:paraId="6DEBAF58" w14:textId="4323AA26" w:rsidR="12F8FFB7" w:rsidRDefault="12F8FFB7" w:rsidP="12F8FFB7">
            <w:pPr>
              <w:spacing w:line="259" w:lineRule="auto"/>
            </w:pPr>
            <w:r w:rsidRPr="12F8FFB7">
              <w:rPr>
                <w:lang w:val="tr-TR"/>
              </w:rPr>
              <w:t>Alternative Paths</w:t>
            </w:r>
          </w:p>
        </w:tc>
        <w:tc>
          <w:tcPr>
            <w:tcW w:w="6195" w:type="dxa"/>
          </w:tcPr>
          <w:p w14:paraId="24D83961" w14:textId="5994A1D4" w:rsidR="12F8FFB7" w:rsidRDefault="12F8FFB7" w:rsidP="12F8FFB7">
            <w:pPr>
              <w:pStyle w:val="ListParagraph"/>
              <w:numPr>
                <w:ilvl w:val="0"/>
                <w:numId w:val="2"/>
              </w:numPr>
              <w:spacing w:after="160" w:line="259" w:lineRule="auto"/>
            </w:pPr>
            <w:r w:rsidRPr="12F8FFB7">
              <w:rPr>
                <w:lang w:val="tr-TR"/>
              </w:rPr>
              <w:t xml:space="preserve">In step 2 the user presses the cancel button </w:t>
            </w:r>
            <w:proofErr w:type="gramStart"/>
            <w:r w:rsidRPr="12F8FFB7">
              <w:rPr>
                <w:lang w:val="tr-TR"/>
              </w:rPr>
              <w:t>and  the</w:t>
            </w:r>
            <w:proofErr w:type="gramEnd"/>
            <w:r w:rsidRPr="12F8FFB7">
              <w:rPr>
                <w:lang w:val="tr-TR"/>
              </w:rPr>
              <w:t xml:space="preserve"> system closes the edit profile fragment.</w:t>
            </w:r>
          </w:p>
        </w:tc>
      </w:tr>
      <w:tr w:rsidR="12F8FFB7" w14:paraId="7A6D1DE0" w14:textId="77777777" w:rsidTr="12F8FFB7">
        <w:tc>
          <w:tcPr>
            <w:tcW w:w="2445" w:type="dxa"/>
          </w:tcPr>
          <w:p w14:paraId="23CDCFE2" w14:textId="08E48883" w:rsidR="12F8FFB7" w:rsidRDefault="12F8FFB7" w:rsidP="12F8FFB7">
            <w:pPr>
              <w:spacing w:line="259" w:lineRule="auto"/>
            </w:pPr>
            <w:r w:rsidRPr="12F8FFB7">
              <w:rPr>
                <w:lang w:val="tr-TR"/>
              </w:rPr>
              <w:t>Input</w:t>
            </w:r>
          </w:p>
        </w:tc>
        <w:tc>
          <w:tcPr>
            <w:tcW w:w="6195" w:type="dxa"/>
          </w:tcPr>
          <w:p w14:paraId="14060DE9" w14:textId="46AB3FF2" w:rsidR="12F8FFB7" w:rsidRDefault="12F8FFB7" w:rsidP="12F8FFB7">
            <w:pPr>
              <w:pStyle w:val="ListParagraph"/>
              <w:numPr>
                <w:ilvl w:val="0"/>
                <w:numId w:val="1"/>
              </w:numPr>
              <w:spacing w:after="160" w:line="259" w:lineRule="auto"/>
              <w:rPr>
                <w:lang w:val="tr-TR"/>
              </w:rPr>
            </w:pPr>
            <w:r w:rsidRPr="12F8FFB7">
              <w:rPr>
                <w:lang w:val="tr-TR"/>
              </w:rPr>
              <w:t xml:space="preserve">New </w:t>
            </w:r>
            <w:r w:rsidR="46D3F37B" w:rsidRPr="12F8FFB7">
              <w:rPr>
                <w:lang w:val="tr-TR"/>
              </w:rPr>
              <w:t>photo</w:t>
            </w:r>
          </w:p>
        </w:tc>
      </w:tr>
      <w:tr w:rsidR="12F8FFB7" w14:paraId="3A6DE3B7" w14:textId="77777777" w:rsidTr="12F8FFB7">
        <w:tc>
          <w:tcPr>
            <w:tcW w:w="2445" w:type="dxa"/>
          </w:tcPr>
          <w:p w14:paraId="225F6560" w14:textId="202FB79B" w:rsidR="12F8FFB7" w:rsidRDefault="12F8FFB7" w:rsidP="12F8FFB7">
            <w:pPr>
              <w:spacing w:line="259" w:lineRule="auto"/>
            </w:pPr>
            <w:r w:rsidRPr="12F8FFB7">
              <w:rPr>
                <w:lang w:val="tr-TR"/>
              </w:rPr>
              <w:t>Expected Output</w:t>
            </w:r>
          </w:p>
        </w:tc>
        <w:tc>
          <w:tcPr>
            <w:tcW w:w="6195" w:type="dxa"/>
          </w:tcPr>
          <w:p w14:paraId="57178A19" w14:textId="404709F3" w:rsidR="12F8FFB7" w:rsidRDefault="12F8FFB7" w:rsidP="12F8FFB7">
            <w:pPr>
              <w:spacing w:line="259" w:lineRule="auto"/>
              <w:rPr>
                <w:lang w:val="tr-TR"/>
              </w:rPr>
            </w:pPr>
            <w:r w:rsidRPr="12F8FFB7">
              <w:rPr>
                <w:lang w:val="tr-TR"/>
              </w:rPr>
              <w:t xml:space="preserve">User’s </w:t>
            </w:r>
            <w:r w:rsidR="6C85743F" w:rsidRPr="12F8FFB7">
              <w:rPr>
                <w:lang w:val="tr-TR"/>
              </w:rPr>
              <w:t>profile photo</w:t>
            </w:r>
            <w:r w:rsidRPr="12F8FFB7">
              <w:rPr>
                <w:lang w:val="tr-TR"/>
              </w:rPr>
              <w:t xml:space="preserve"> in firebase has been cha</w:t>
            </w:r>
            <w:r w:rsidR="39965D22" w:rsidRPr="12F8FFB7">
              <w:rPr>
                <w:lang w:val="tr-TR"/>
              </w:rPr>
              <w:t>nged</w:t>
            </w:r>
            <w:r w:rsidRPr="12F8FFB7">
              <w:rPr>
                <w:lang w:val="tr-TR"/>
              </w:rPr>
              <w:t>.</w:t>
            </w:r>
          </w:p>
        </w:tc>
      </w:tr>
    </w:tbl>
    <w:p w14:paraId="6645CE30" w14:textId="015541EF" w:rsidR="12F8FFB7" w:rsidRDefault="12F8FFB7" w:rsidP="12F8FFB7">
      <w:pPr>
        <w:spacing w:after="160" w:line="259" w:lineRule="auto"/>
        <w:jc w:val="both"/>
      </w:pPr>
    </w:p>
    <w:p w14:paraId="10052827" w14:textId="63E0B8A1" w:rsidR="0022089B" w:rsidRDefault="0022089B" w:rsidP="0022089B">
      <w:pPr>
        <w:pStyle w:val="Heading3"/>
      </w:pPr>
      <w:bookmarkStart w:id="24" w:name="_Toc40476075"/>
      <w:r>
        <w:t xml:space="preserve">[TC010] </w:t>
      </w:r>
      <w:r w:rsidR="00D72C6A">
        <w:t>Add Comment</w:t>
      </w:r>
      <w:bookmarkEnd w:id="24"/>
    </w:p>
    <w:p w14:paraId="30E21AB0" w14:textId="77777777" w:rsidR="0022089B" w:rsidRDefault="0022089B" w:rsidP="0022089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1"/>
        <w:gridCol w:w="6679"/>
      </w:tblGrid>
      <w:tr w:rsidR="0045282A" w14:paraId="0CF4F8F6"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6A674" w14:textId="77777777" w:rsidR="0022089B" w:rsidRDefault="0022089B" w:rsidP="0022089B">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CAC25" w14:textId="63B6AF37" w:rsidR="0022089B" w:rsidRDefault="0022089B" w:rsidP="0022089B">
            <w:pPr>
              <w:jc w:val="both"/>
            </w:pPr>
            <w:r>
              <w:t>[TC0</w:t>
            </w:r>
            <w:r w:rsidR="00D72C6A">
              <w:t>10</w:t>
            </w:r>
            <w:r>
              <w:t xml:space="preserve">] </w:t>
            </w:r>
            <w:r w:rsidR="00D72C6A">
              <w:t>Add Comment</w:t>
            </w:r>
          </w:p>
        </w:tc>
      </w:tr>
      <w:tr w:rsidR="0045282A" w14:paraId="75C74BF8"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B00A" w14:textId="77777777" w:rsidR="0022089B" w:rsidRDefault="0022089B" w:rsidP="0022089B">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12BB9" w14:textId="47B363D9" w:rsidR="0022089B" w:rsidRDefault="0022089B" w:rsidP="0022089B">
            <w:pPr>
              <w:jc w:val="both"/>
            </w:pPr>
            <w:r>
              <w:t xml:space="preserve">The User </w:t>
            </w:r>
            <w:r w:rsidR="00D72C6A">
              <w:t>adds a comment under a post.</w:t>
            </w:r>
            <w:r>
              <w:t xml:space="preserve"> </w:t>
            </w:r>
          </w:p>
        </w:tc>
      </w:tr>
      <w:tr w:rsidR="0045282A" w14:paraId="0732FC12" w14:textId="77777777" w:rsidTr="0022089B">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A5B48" w14:textId="77777777" w:rsidR="0022089B" w:rsidRDefault="0022089B" w:rsidP="0022089B">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CD276" w14:textId="47FC1A93" w:rsidR="0022089B" w:rsidRDefault="0022089B" w:rsidP="0022089B">
            <w:pPr>
              <w:jc w:val="both"/>
            </w:pPr>
            <w:r w:rsidRPr="00DC4683">
              <w:rPr>
                <w:rFonts w:eastAsia="Arial Unicode MS" w:cs="Arial"/>
              </w:rPr>
              <w:t xml:space="preserve">Module </w:t>
            </w:r>
            <w:r w:rsidR="006E250F">
              <w:rPr>
                <w:rFonts w:eastAsia="Arial Unicode MS" w:cs="Arial"/>
              </w:rPr>
              <w:t>Comment</w:t>
            </w:r>
            <w:r w:rsidRPr="00DC4683">
              <w:rPr>
                <w:rFonts w:eastAsia="Arial Unicode MS" w:cs="Arial"/>
              </w:rPr>
              <w:t xml:space="preserve">: </w:t>
            </w:r>
            <w:r w:rsidR="006E250F">
              <w:rPr>
                <w:rFonts w:eastAsia="Arial Unicode MS" w:cs="Arial"/>
              </w:rPr>
              <w:t>Post</w:t>
            </w:r>
          </w:p>
        </w:tc>
      </w:tr>
      <w:tr w:rsidR="0045282A" w14:paraId="60CB1AF4"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CF41D" w14:textId="77777777" w:rsidR="0022089B" w:rsidRDefault="0022089B" w:rsidP="0022089B">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DD182" w14:textId="79B18B48" w:rsidR="0022089B" w:rsidRDefault="0022089B" w:rsidP="0022089B">
            <w:pPr>
              <w:jc w:val="both"/>
            </w:pPr>
            <w:r>
              <w:t>All registered users</w:t>
            </w:r>
            <w:r w:rsidR="0045282A">
              <w:t>.</w:t>
            </w:r>
          </w:p>
        </w:tc>
      </w:tr>
      <w:tr w:rsidR="0045282A" w14:paraId="0C2A442B"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DB5A" w14:textId="77777777" w:rsidR="0022089B" w:rsidRDefault="0022089B" w:rsidP="0022089B">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D0E4C" w14:textId="6597DFAF" w:rsidR="0022089B" w:rsidRDefault="00793836" w:rsidP="0022089B">
            <w:pPr>
              <w:jc w:val="both"/>
            </w:pPr>
            <w:r>
              <w:t xml:space="preserve">The MA has an existing post and </w:t>
            </w:r>
            <w:r w:rsidR="0022089B">
              <w:t xml:space="preserve">The User </w:t>
            </w:r>
            <w:r>
              <w:t xml:space="preserve">has clicked on </w:t>
            </w:r>
            <w:r w:rsidR="007B7F68">
              <w:t>a post’s comment section.</w:t>
            </w:r>
          </w:p>
        </w:tc>
      </w:tr>
      <w:tr w:rsidR="0045282A" w14:paraId="29F87EF8"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5CED5" w14:textId="77777777" w:rsidR="0022089B" w:rsidRDefault="0022089B" w:rsidP="0022089B">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C9779" w14:textId="1E022CC7" w:rsidR="0022089B" w:rsidRDefault="0022089B" w:rsidP="0022089B">
            <w:pPr>
              <w:jc w:val="both"/>
            </w:pPr>
            <w:r>
              <w:t>1.</w:t>
            </w:r>
            <w:r w:rsidR="007B7F68">
              <w:t xml:space="preserve"> </w:t>
            </w:r>
            <w:r>
              <w:t xml:space="preserve">The </w:t>
            </w:r>
            <w:r w:rsidR="007B7F68">
              <w:t>U</w:t>
            </w:r>
            <w:r>
              <w:t xml:space="preserve">ser </w:t>
            </w:r>
            <w:r w:rsidR="007B7F68">
              <w:t>writes his/her desired comment.</w:t>
            </w:r>
          </w:p>
          <w:p w14:paraId="2F2BCB7C" w14:textId="2F8FEAB1" w:rsidR="0022089B" w:rsidRDefault="0022089B" w:rsidP="0022089B">
            <w:pPr>
              <w:jc w:val="both"/>
            </w:pPr>
            <w:r>
              <w:t>2.</w:t>
            </w:r>
            <w:r w:rsidR="007B7F68">
              <w:t xml:space="preserve"> </w:t>
            </w:r>
            <w:r>
              <w:t xml:space="preserve">The </w:t>
            </w:r>
            <w:r w:rsidR="007B7F68">
              <w:t>U</w:t>
            </w:r>
            <w:r>
              <w:t xml:space="preserve">ser clicks the </w:t>
            </w:r>
            <w:r w:rsidR="007B7F68">
              <w:t>post</w:t>
            </w:r>
            <w:r>
              <w:t xml:space="preserve"> button and </w:t>
            </w:r>
            <w:r w:rsidR="007B7F68">
              <w:t>initializes the add comment function.</w:t>
            </w:r>
          </w:p>
          <w:p w14:paraId="6F80598E" w14:textId="4DE5887A" w:rsidR="0022089B" w:rsidRDefault="0022089B" w:rsidP="0045282A">
            <w:pPr>
              <w:jc w:val="both"/>
            </w:pPr>
            <w:r>
              <w:t>3.</w:t>
            </w:r>
            <w:r w:rsidR="007B7F68">
              <w:t xml:space="preserve"> </w:t>
            </w:r>
            <w:r w:rsidR="0045282A">
              <w:t>The User sees his/her comment in the comment section of the selected post.</w:t>
            </w:r>
          </w:p>
        </w:tc>
      </w:tr>
      <w:tr w:rsidR="0045282A" w14:paraId="62A5D4BC"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BB69A" w14:textId="77777777" w:rsidR="0022089B" w:rsidRDefault="0022089B" w:rsidP="0022089B">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908DD" w14:textId="3817B44A" w:rsidR="0022089B" w:rsidRDefault="0022089B" w:rsidP="0022089B">
            <w:pPr>
              <w:jc w:val="both"/>
            </w:pPr>
            <w:r>
              <w:t xml:space="preserve">The </w:t>
            </w:r>
            <w:r w:rsidR="0045282A">
              <w:t>text input that is required in the comment section.</w:t>
            </w:r>
          </w:p>
        </w:tc>
      </w:tr>
      <w:tr w:rsidR="0045282A" w14:paraId="1F93FD68" w14:textId="77777777" w:rsidTr="002208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F10F5" w14:textId="77777777" w:rsidR="0022089B" w:rsidRDefault="0022089B" w:rsidP="0022089B">
            <w:pPr>
              <w:jc w:val="both"/>
            </w:pPr>
            <w:r>
              <w:lastRenderedPageBreak/>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A469F" w14:textId="3B673A2D" w:rsidR="0022089B" w:rsidRDefault="0022089B" w:rsidP="0022089B">
            <w:pPr>
              <w:jc w:val="both"/>
            </w:pPr>
            <w:r>
              <w:t xml:space="preserve">The </w:t>
            </w:r>
            <w:r w:rsidR="0045282A">
              <w:t>comment</w:t>
            </w:r>
            <w:r>
              <w:t xml:space="preserve"> is created and </w:t>
            </w:r>
            <w:r w:rsidR="0045282A">
              <w:t>added to the selected post’s comment section</w:t>
            </w:r>
            <w:r>
              <w:t>.</w:t>
            </w:r>
          </w:p>
        </w:tc>
      </w:tr>
    </w:tbl>
    <w:p w14:paraId="0B6D48BD" w14:textId="77777777" w:rsidR="0022089B" w:rsidRDefault="0022089B" w:rsidP="0022089B">
      <w:pPr>
        <w:jc w:val="both"/>
      </w:pPr>
    </w:p>
    <w:p w14:paraId="0C0E1B12" w14:textId="16652D12" w:rsidR="0045282A" w:rsidRDefault="0045282A" w:rsidP="0045282A">
      <w:pPr>
        <w:pStyle w:val="Heading3"/>
      </w:pPr>
      <w:bookmarkStart w:id="25" w:name="_Toc40476076"/>
      <w:r>
        <w:t>[TC011] Delete Post</w:t>
      </w:r>
      <w:bookmarkEnd w:id="25"/>
    </w:p>
    <w:p w14:paraId="14314427" w14:textId="77777777" w:rsidR="0045282A" w:rsidRDefault="0045282A" w:rsidP="0045282A">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1"/>
        <w:gridCol w:w="6819"/>
      </w:tblGrid>
      <w:tr w:rsidR="009E6603" w14:paraId="2911ADA4"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5200" w14:textId="77777777" w:rsidR="0045282A" w:rsidRDefault="0045282A" w:rsidP="00ED2A1C">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6AEEE" w14:textId="26D90418" w:rsidR="0045282A" w:rsidRDefault="0045282A" w:rsidP="00ED2A1C">
            <w:pPr>
              <w:jc w:val="both"/>
            </w:pPr>
            <w:r>
              <w:t>[TC011] Delete Post</w:t>
            </w:r>
          </w:p>
        </w:tc>
      </w:tr>
      <w:tr w:rsidR="009E6603" w14:paraId="792814D5"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F2381" w14:textId="77777777" w:rsidR="0045282A" w:rsidRDefault="0045282A" w:rsidP="00ED2A1C">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1C4CF" w14:textId="45208E8C" w:rsidR="0045282A" w:rsidRDefault="0045282A" w:rsidP="00ED2A1C">
            <w:pPr>
              <w:jc w:val="both"/>
            </w:pPr>
            <w:r>
              <w:t xml:space="preserve">The User </w:t>
            </w:r>
            <w:r w:rsidR="000D01DC">
              <w:t>deletes his/her post</w:t>
            </w:r>
            <w:r>
              <w:t xml:space="preserve">. </w:t>
            </w:r>
          </w:p>
        </w:tc>
      </w:tr>
      <w:tr w:rsidR="009E6603" w14:paraId="7B40AF66" w14:textId="77777777" w:rsidTr="00ED2A1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43534" w14:textId="77777777" w:rsidR="0045282A" w:rsidRDefault="0045282A" w:rsidP="00ED2A1C">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9CF40" w14:textId="0D3021E1" w:rsidR="0045282A" w:rsidRDefault="0045282A" w:rsidP="00ED2A1C">
            <w:pPr>
              <w:jc w:val="both"/>
            </w:pPr>
            <w:r w:rsidRPr="00DC4683">
              <w:rPr>
                <w:rFonts w:eastAsia="Arial Unicode MS" w:cs="Arial"/>
              </w:rPr>
              <w:t xml:space="preserve">Module </w:t>
            </w:r>
            <w:r w:rsidR="000D01DC">
              <w:rPr>
                <w:rFonts w:eastAsia="Arial Unicode MS" w:cs="Arial"/>
              </w:rPr>
              <w:t>Post</w:t>
            </w:r>
            <w:r w:rsidRPr="00DC4683">
              <w:rPr>
                <w:rFonts w:eastAsia="Arial Unicode MS" w:cs="Arial"/>
              </w:rPr>
              <w:t xml:space="preserve">: </w:t>
            </w:r>
            <w:r>
              <w:rPr>
                <w:rFonts w:eastAsia="Arial Unicode MS" w:cs="Arial"/>
              </w:rPr>
              <w:t>Post</w:t>
            </w:r>
            <w:r w:rsidR="000D01DC">
              <w:rPr>
                <w:rFonts w:eastAsia="Arial Unicode MS" w:cs="Arial"/>
              </w:rPr>
              <w:t xml:space="preserve"> </w:t>
            </w:r>
          </w:p>
        </w:tc>
      </w:tr>
      <w:tr w:rsidR="009E6603" w14:paraId="039D969E"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5E47F" w14:textId="77777777" w:rsidR="0045282A" w:rsidRDefault="0045282A" w:rsidP="00ED2A1C">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D37F" w14:textId="77777777" w:rsidR="0045282A" w:rsidRDefault="0045282A" w:rsidP="00ED2A1C">
            <w:pPr>
              <w:jc w:val="both"/>
            </w:pPr>
            <w:r>
              <w:t>All registered users.</w:t>
            </w:r>
          </w:p>
        </w:tc>
      </w:tr>
      <w:tr w:rsidR="009E6603" w14:paraId="71933D62"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7D8F4" w14:textId="77777777" w:rsidR="0045282A" w:rsidRDefault="0045282A" w:rsidP="00ED2A1C">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AF343" w14:textId="3EDAECBF" w:rsidR="0045282A" w:rsidRDefault="0045282A" w:rsidP="00ED2A1C">
            <w:pPr>
              <w:jc w:val="both"/>
            </w:pPr>
            <w:r>
              <w:t xml:space="preserve">The </w:t>
            </w:r>
            <w:r w:rsidR="000D01DC">
              <w:t>User</w:t>
            </w:r>
            <w:r>
              <w:t xml:space="preserve"> has an existing post and The User has clicked on </w:t>
            </w:r>
            <w:r w:rsidR="000D01DC">
              <w:t>a post.</w:t>
            </w:r>
          </w:p>
        </w:tc>
      </w:tr>
      <w:tr w:rsidR="009E6603" w14:paraId="6739F789"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6D61B" w14:textId="77777777" w:rsidR="0045282A" w:rsidRDefault="0045282A" w:rsidP="00ED2A1C">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0AD3C" w14:textId="232B1D9F" w:rsidR="0045282A" w:rsidRDefault="0045282A" w:rsidP="00ED2A1C">
            <w:pPr>
              <w:jc w:val="both"/>
            </w:pPr>
            <w:r>
              <w:t xml:space="preserve">1. The User </w:t>
            </w:r>
            <w:r w:rsidR="000D01DC">
              <w:t xml:space="preserve">clicks </w:t>
            </w:r>
            <w:r w:rsidR="009E6603">
              <w:t>on the settings menu of the selected post</w:t>
            </w:r>
            <w:r w:rsidR="000D01DC">
              <w:t>.</w:t>
            </w:r>
          </w:p>
          <w:p w14:paraId="44B2D86C" w14:textId="7CEE32D9" w:rsidR="0045282A" w:rsidRDefault="0045282A" w:rsidP="00ED2A1C">
            <w:pPr>
              <w:jc w:val="both"/>
            </w:pPr>
            <w:r>
              <w:t xml:space="preserve">2. The User clicks </w:t>
            </w:r>
            <w:r w:rsidR="000D01DC">
              <w:t>on the “Delete Post” option of the post’s menu</w:t>
            </w:r>
            <w:r>
              <w:t>.</w:t>
            </w:r>
          </w:p>
          <w:p w14:paraId="79A39E60" w14:textId="77777777" w:rsidR="0045282A" w:rsidRDefault="0045282A" w:rsidP="00ED2A1C">
            <w:pPr>
              <w:jc w:val="both"/>
            </w:pPr>
            <w:r>
              <w:t xml:space="preserve">3. The User </w:t>
            </w:r>
            <w:r w:rsidR="000D01DC">
              <w:t>confirms the deletion by clicking the OK button and initializes the delete post function</w:t>
            </w:r>
            <w:r>
              <w:t>.</w:t>
            </w:r>
          </w:p>
          <w:p w14:paraId="1C258A5E" w14:textId="3762DE7A" w:rsidR="000D01DC" w:rsidRDefault="000D01DC" w:rsidP="00ED2A1C">
            <w:pPr>
              <w:jc w:val="both"/>
            </w:pPr>
            <w:r>
              <w:t xml:space="preserve">4. The User is moved back to the profile page to see that his/her post is </w:t>
            </w:r>
            <w:r w:rsidR="009E6603">
              <w:t>removed</w:t>
            </w:r>
            <w:r>
              <w:t>.</w:t>
            </w:r>
          </w:p>
        </w:tc>
      </w:tr>
      <w:tr w:rsidR="009E6603" w14:paraId="5BA9A5F7"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A363C" w14:textId="77777777" w:rsidR="0045282A" w:rsidRDefault="0045282A" w:rsidP="00ED2A1C">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F721E" w14:textId="66B429E3" w:rsidR="0045282A" w:rsidRDefault="0045282A" w:rsidP="00ED2A1C">
            <w:pPr>
              <w:jc w:val="both"/>
            </w:pPr>
          </w:p>
        </w:tc>
      </w:tr>
      <w:tr w:rsidR="009E6603" w14:paraId="2BF0636E"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0CFFF" w14:textId="77777777" w:rsidR="0045282A" w:rsidRDefault="0045282A" w:rsidP="00ED2A1C">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2641" w14:textId="4FED3426" w:rsidR="0045282A" w:rsidRDefault="0045282A" w:rsidP="00ED2A1C">
            <w:pPr>
              <w:jc w:val="both"/>
            </w:pPr>
            <w:r>
              <w:t xml:space="preserve">The </w:t>
            </w:r>
            <w:r w:rsidR="000D01DC">
              <w:t>post</w:t>
            </w:r>
            <w:r>
              <w:t xml:space="preserve"> is </w:t>
            </w:r>
            <w:r w:rsidR="000D01DC">
              <w:t>deleted</w:t>
            </w:r>
            <w:r>
              <w:t xml:space="preserve"> and </w:t>
            </w:r>
            <w:r w:rsidR="009E6603">
              <w:t>removed from the User’s account.</w:t>
            </w:r>
            <w:r>
              <w:t xml:space="preserve"> </w:t>
            </w:r>
          </w:p>
        </w:tc>
      </w:tr>
    </w:tbl>
    <w:p w14:paraId="3A2746F0" w14:textId="740515BB" w:rsidR="12F8FFB7" w:rsidRDefault="12F8FFB7" w:rsidP="12F8FFB7">
      <w:pPr>
        <w:jc w:val="both"/>
      </w:pPr>
    </w:p>
    <w:p w14:paraId="1DBE8691" w14:textId="67F1DDE2" w:rsidR="009E6603" w:rsidRDefault="009E6603" w:rsidP="009E6603">
      <w:pPr>
        <w:pStyle w:val="Heading3"/>
      </w:pPr>
      <w:bookmarkStart w:id="26" w:name="_Toc40476077"/>
      <w:r>
        <w:t>[TC012] Edit Post</w:t>
      </w:r>
      <w:bookmarkEnd w:id="26"/>
    </w:p>
    <w:p w14:paraId="313D24EB" w14:textId="77777777" w:rsidR="009E6603" w:rsidRDefault="009E6603" w:rsidP="009E6603">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7"/>
        <w:gridCol w:w="6863"/>
      </w:tblGrid>
      <w:tr w:rsidR="009E6603" w14:paraId="1462E817"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E26B6" w14:textId="77777777" w:rsidR="009E6603" w:rsidRDefault="009E6603" w:rsidP="00ED2A1C">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FD7B4" w14:textId="3F6D800A" w:rsidR="009E6603" w:rsidRDefault="009E6603" w:rsidP="00ED2A1C">
            <w:pPr>
              <w:jc w:val="both"/>
            </w:pPr>
            <w:r>
              <w:t>[TC012] Edit Post</w:t>
            </w:r>
          </w:p>
        </w:tc>
      </w:tr>
      <w:tr w:rsidR="009E6603" w14:paraId="16694A21"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E69B6" w14:textId="77777777" w:rsidR="009E6603" w:rsidRDefault="009E6603" w:rsidP="00ED2A1C">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A3D29" w14:textId="06A6BEC1" w:rsidR="009E6603" w:rsidRDefault="009E6603" w:rsidP="00ED2A1C">
            <w:pPr>
              <w:jc w:val="both"/>
            </w:pPr>
            <w:r>
              <w:t xml:space="preserve">The User edits his/her post’s caption. </w:t>
            </w:r>
          </w:p>
        </w:tc>
      </w:tr>
      <w:tr w:rsidR="009E6603" w14:paraId="439A8320" w14:textId="77777777" w:rsidTr="00ED2A1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D8DC2" w14:textId="77777777" w:rsidR="009E6603" w:rsidRDefault="009E6603" w:rsidP="00ED2A1C">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4270B" w14:textId="77777777" w:rsidR="009E6603" w:rsidRDefault="009E6603" w:rsidP="00ED2A1C">
            <w:pPr>
              <w:jc w:val="both"/>
            </w:pPr>
            <w:r w:rsidRPr="00DC4683">
              <w:rPr>
                <w:rFonts w:eastAsia="Arial Unicode MS" w:cs="Arial"/>
              </w:rPr>
              <w:t xml:space="preserve">Module </w:t>
            </w:r>
            <w:r>
              <w:rPr>
                <w:rFonts w:eastAsia="Arial Unicode MS" w:cs="Arial"/>
              </w:rPr>
              <w:t>Post</w:t>
            </w:r>
            <w:r w:rsidRPr="00DC4683">
              <w:rPr>
                <w:rFonts w:eastAsia="Arial Unicode MS" w:cs="Arial"/>
              </w:rPr>
              <w:t xml:space="preserve">: </w:t>
            </w:r>
            <w:r>
              <w:rPr>
                <w:rFonts w:eastAsia="Arial Unicode MS" w:cs="Arial"/>
              </w:rPr>
              <w:t xml:space="preserve">Post </w:t>
            </w:r>
          </w:p>
        </w:tc>
      </w:tr>
      <w:tr w:rsidR="009E6603" w14:paraId="000DB651"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529F6" w14:textId="77777777" w:rsidR="009E6603" w:rsidRDefault="009E6603" w:rsidP="00ED2A1C">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772D8" w14:textId="77777777" w:rsidR="009E6603" w:rsidRDefault="009E6603" w:rsidP="00ED2A1C">
            <w:pPr>
              <w:jc w:val="both"/>
            </w:pPr>
            <w:r>
              <w:t>All registered users.</w:t>
            </w:r>
          </w:p>
        </w:tc>
      </w:tr>
      <w:tr w:rsidR="009E6603" w14:paraId="4580A6B3"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7FFFE" w14:textId="77777777" w:rsidR="009E6603" w:rsidRDefault="009E6603" w:rsidP="00ED2A1C">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48074" w14:textId="77777777" w:rsidR="009E6603" w:rsidRDefault="009E6603" w:rsidP="00ED2A1C">
            <w:pPr>
              <w:jc w:val="both"/>
            </w:pPr>
            <w:r>
              <w:t>The User has an existing post and The User has clicked on a post.</w:t>
            </w:r>
          </w:p>
        </w:tc>
      </w:tr>
      <w:tr w:rsidR="009E6603" w14:paraId="33CF7818"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80295" w14:textId="77777777" w:rsidR="009E6603" w:rsidRDefault="009E6603" w:rsidP="00ED2A1C">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7FB00" w14:textId="7356EF37" w:rsidR="009E6603" w:rsidRDefault="009E6603" w:rsidP="00ED2A1C">
            <w:pPr>
              <w:jc w:val="both"/>
            </w:pPr>
            <w:r>
              <w:t>1. The User clicks on the settings menu of the selected post.</w:t>
            </w:r>
          </w:p>
          <w:p w14:paraId="4FC505FE" w14:textId="0B7F26D7" w:rsidR="009E6603" w:rsidRDefault="009E6603" w:rsidP="00ED2A1C">
            <w:pPr>
              <w:jc w:val="both"/>
            </w:pPr>
            <w:r>
              <w:t>2. The User clicks on the “Edit Post” option of the post’s menu.</w:t>
            </w:r>
          </w:p>
          <w:p w14:paraId="5483B6B1" w14:textId="424B37C2" w:rsidR="009E6603" w:rsidRDefault="009E6603" w:rsidP="00ED2A1C">
            <w:pPr>
              <w:jc w:val="both"/>
            </w:pPr>
            <w:r>
              <w:t>3. The User writes his/her desired caption and clicks on the Edit button to initialize the edit post function.</w:t>
            </w:r>
          </w:p>
          <w:p w14:paraId="5C0480D6" w14:textId="6698D64C" w:rsidR="009E6603" w:rsidRDefault="009E6603" w:rsidP="00ED2A1C">
            <w:pPr>
              <w:jc w:val="both"/>
            </w:pPr>
            <w:r>
              <w:t>4. The User is moved back to the post’s preview page to see that the caption is changed.</w:t>
            </w:r>
          </w:p>
        </w:tc>
      </w:tr>
      <w:tr w:rsidR="009E6603" w14:paraId="33DE0F60"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F0F34" w14:textId="77777777" w:rsidR="009E6603" w:rsidRDefault="009E6603" w:rsidP="00ED2A1C">
            <w:pPr>
              <w:jc w:val="both"/>
            </w:pPr>
            <w:r>
              <w:lastRenderedPageBreak/>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7199A" w14:textId="35F10055" w:rsidR="009E6603" w:rsidRDefault="009E6603" w:rsidP="00ED2A1C">
            <w:pPr>
              <w:jc w:val="both"/>
            </w:pPr>
            <w:r>
              <w:t>The text input that is required in the editing page.</w:t>
            </w:r>
          </w:p>
        </w:tc>
      </w:tr>
      <w:tr w:rsidR="009E6603" w14:paraId="2D6FF398" w14:textId="77777777" w:rsidTr="00ED2A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094F6" w14:textId="77777777" w:rsidR="009E6603" w:rsidRDefault="009E6603" w:rsidP="00ED2A1C">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F9F52" w14:textId="49605390" w:rsidR="009E6603" w:rsidRDefault="009E6603" w:rsidP="00ED2A1C">
            <w:pPr>
              <w:jc w:val="both"/>
            </w:pPr>
            <w:r>
              <w:t xml:space="preserve">The caption of the post is changed. </w:t>
            </w:r>
          </w:p>
        </w:tc>
      </w:tr>
    </w:tbl>
    <w:p w14:paraId="2335AB3E" w14:textId="47A1397F" w:rsidR="00EE23B7" w:rsidRDefault="0094228E" w:rsidP="00A94D25">
      <w:pPr>
        <w:pStyle w:val="Heading3"/>
      </w:pPr>
      <w:bookmarkStart w:id="27" w:name="_Toc38196926"/>
      <w:r>
        <w:t xml:space="preserve"> </w:t>
      </w:r>
      <w:bookmarkStart w:id="28" w:name="_Toc40476078"/>
      <w:r w:rsidR="00EE23B7">
        <w:t>[TC00</w:t>
      </w:r>
      <w:r w:rsidR="00226BF4">
        <w:t>13</w:t>
      </w:r>
      <w:r w:rsidR="00EE23B7">
        <w:t xml:space="preserve">] </w:t>
      </w:r>
      <w:bookmarkEnd w:id="27"/>
      <w:r w:rsidR="00ED2A1C">
        <w:t>Like Post</w:t>
      </w:r>
      <w:bookmarkEnd w:id="28"/>
    </w:p>
    <w:p w14:paraId="66204FF1" w14:textId="77777777" w:rsidR="00EE23B7" w:rsidRDefault="00EE23B7" w:rsidP="002B7AFB">
      <w:pPr>
        <w:jc w:val="both"/>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8"/>
        <w:gridCol w:w="6942"/>
      </w:tblGrid>
      <w:tr w:rsidR="00ED2A1C" w14:paraId="465494F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9642D"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08BF7" w14:textId="144531D2" w:rsidR="002B7AFB" w:rsidRDefault="00EE23B7" w:rsidP="00FA1411">
            <w:pPr>
              <w:jc w:val="both"/>
            </w:pPr>
            <w:r>
              <w:t>[T</w:t>
            </w:r>
            <w:r w:rsidR="002B7AFB">
              <w:t>C00</w:t>
            </w:r>
            <w:r w:rsidR="007808FA">
              <w:t>13</w:t>
            </w:r>
            <w:r w:rsidR="002B7AFB">
              <w:t xml:space="preserve">] </w:t>
            </w:r>
            <w:r w:rsidR="00ED2A1C">
              <w:t>Like Post</w:t>
            </w:r>
          </w:p>
        </w:tc>
      </w:tr>
      <w:tr w:rsidR="00ED2A1C" w14:paraId="58B54AB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7F71A"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7C351" w14:textId="6DA0AF58" w:rsidR="002B7AFB" w:rsidRDefault="00ED2A1C" w:rsidP="00FA1411">
            <w:pPr>
              <w:jc w:val="both"/>
            </w:pPr>
            <w:r>
              <w:t>User likes a post whose is her/him or someone else</w:t>
            </w:r>
          </w:p>
        </w:tc>
      </w:tr>
      <w:tr w:rsidR="00ED2A1C" w14:paraId="2CE3038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E8651" w14:textId="77777777" w:rsidR="00EE23B7" w:rsidRDefault="00EE23B7"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C274C" w14:textId="3FF54547" w:rsidR="00EE23B7" w:rsidRDefault="00ED2A1C" w:rsidP="009675C8">
            <w:pPr>
              <w:jc w:val="both"/>
            </w:pPr>
            <w:r>
              <w:rPr>
                <w:rFonts w:eastAsia="Arial Unicode MS" w:cs="Arial"/>
              </w:rPr>
              <w:t>Module Post</w:t>
            </w:r>
            <w:r w:rsidR="001E3EB5">
              <w:rPr>
                <w:rFonts w:eastAsia="Arial Unicode MS" w:cs="Arial"/>
              </w:rPr>
              <w:t>: Like Post</w:t>
            </w:r>
          </w:p>
        </w:tc>
      </w:tr>
      <w:tr w:rsidR="00ED2A1C" w14:paraId="3E306FBC"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5C1E4"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80778" w14:textId="1BC68442" w:rsidR="002B7AFB" w:rsidRDefault="002B7AFB" w:rsidP="00FA1411">
            <w:pPr>
              <w:jc w:val="both"/>
            </w:pPr>
            <w:r>
              <w:t>All</w:t>
            </w:r>
            <w:r w:rsidR="001D0575">
              <w:t xml:space="preserve"> </w:t>
            </w:r>
            <w:r w:rsidR="00ED2A1C">
              <w:t>registered users</w:t>
            </w:r>
          </w:p>
        </w:tc>
      </w:tr>
      <w:tr w:rsidR="00ED2A1C" w14:paraId="7128ED12"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881C8"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54A29" w14:textId="607CB4C0" w:rsidR="002B7AFB" w:rsidRDefault="002B7AFB" w:rsidP="00FA1411">
            <w:pPr>
              <w:jc w:val="both"/>
            </w:pPr>
            <w:r>
              <w:t>The user</w:t>
            </w:r>
            <w:r w:rsidR="00ED2A1C">
              <w:t xml:space="preserve"> has clicked on like post button</w:t>
            </w:r>
            <w:r w:rsidR="0095402E">
              <w:t xml:space="preserve"> on a post</w:t>
            </w:r>
            <w:r w:rsidR="00ED2A1C">
              <w:t>.</w:t>
            </w:r>
            <w:r>
              <w:t xml:space="preserve"> </w:t>
            </w:r>
          </w:p>
        </w:tc>
      </w:tr>
      <w:tr w:rsidR="00ED2A1C" w14:paraId="63C30B98" w14:textId="77777777" w:rsidTr="0095402E">
        <w:trPr>
          <w:trHeight w:val="18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A8EC2"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0B20D" w14:textId="0ABF307B" w:rsidR="002B7AFB" w:rsidRDefault="00ED2A1C" w:rsidP="008F2946">
            <w:pPr>
              <w:pStyle w:val="ListParagraph"/>
              <w:numPr>
                <w:ilvl w:val="0"/>
                <w:numId w:val="21"/>
              </w:numPr>
              <w:tabs>
                <w:tab w:val="num" w:pos="720"/>
              </w:tabs>
              <w:jc w:val="both"/>
            </w:pPr>
            <w:r>
              <w:t>The user clicks on like post button on main page, on he</w:t>
            </w:r>
            <w:r w:rsidR="0095402E">
              <w:t>r/him</w:t>
            </w:r>
            <w:r>
              <w:t xml:space="preserve"> profile page or other users’ profile page.</w:t>
            </w:r>
          </w:p>
          <w:p w14:paraId="3C6654D9" w14:textId="77777777" w:rsidR="00ED2A1C" w:rsidRDefault="00ED2A1C" w:rsidP="008F2946">
            <w:pPr>
              <w:pStyle w:val="ListParagraph"/>
              <w:numPr>
                <w:ilvl w:val="0"/>
                <w:numId w:val="21"/>
              </w:numPr>
              <w:tabs>
                <w:tab w:val="num" w:pos="720"/>
              </w:tabs>
              <w:jc w:val="both"/>
            </w:pPr>
            <w:r>
              <w:t xml:space="preserve">Post liked by the user. Number of like of that post is increased by one. </w:t>
            </w:r>
          </w:p>
          <w:p w14:paraId="536B3F7E" w14:textId="77777777" w:rsidR="00ED2A1C" w:rsidRDefault="00ED2A1C" w:rsidP="008F2946">
            <w:pPr>
              <w:pStyle w:val="ListParagraph"/>
              <w:numPr>
                <w:ilvl w:val="0"/>
                <w:numId w:val="21"/>
              </w:numPr>
              <w:tabs>
                <w:tab w:val="num" w:pos="720"/>
              </w:tabs>
              <w:jc w:val="both"/>
            </w:pPr>
            <w:r>
              <w:t>User is added into the list of users who liked that post.</w:t>
            </w:r>
          </w:p>
          <w:p w14:paraId="666BD577" w14:textId="7E795541" w:rsidR="00ED2A1C" w:rsidRDefault="00E04836" w:rsidP="008F2946">
            <w:pPr>
              <w:pStyle w:val="ListParagraph"/>
              <w:numPr>
                <w:ilvl w:val="0"/>
                <w:numId w:val="21"/>
              </w:numPr>
              <w:tabs>
                <w:tab w:val="num" w:pos="720"/>
              </w:tabs>
              <w:jc w:val="both"/>
            </w:pPr>
            <w:r>
              <w:t>The like post button’s shape changes</w:t>
            </w:r>
            <w:r w:rsidR="00A61E64">
              <w:t xml:space="preserve"> return unlike post button. </w:t>
            </w:r>
          </w:p>
        </w:tc>
      </w:tr>
      <w:tr w:rsidR="00ED2A1C" w14:paraId="3FB777F4" w14:textId="77777777" w:rsidTr="0095402E">
        <w:trPr>
          <w:trHeight w:val="2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E62EB" w14:textId="77777777" w:rsidR="00EE23B7" w:rsidRDefault="00EE23B7" w:rsidP="00FA1411">
            <w:pPr>
              <w:jc w:val="both"/>
            </w:pPr>
            <w:r>
              <w:t xml:space="preserve">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F0D7D" w14:textId="77777777" w:rsidR="00EE23B7" w:rsidRDefault="00EE23B7" w:rsidP="00FA1411">
            <w:pPr>
              <w:jc w:val="both"/>
            </w:pPr>
          </w:p>
        </w:tc>
      </w:tr>
      <w:tr w:rsidR="00ED2A1C" w14:paraId="49D9770E"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2D058" w14:textId="77777777" w:rsidR="002B7AFB" w:rsidRDefault="00EE23B7"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64FA8" w14:textId="15DEFB2A" w:rsidR="002B7AFB" w:rsidRDefault="00ED2A1C" w:rsidP="00FA1411">
            <w:pPr>
              <w:jc w:val="both"/>
            </w:pPr>
            <w:r>
              <w:t>The post liked by the user and like post button’s shape returns unlike post button.</w:t>
            </w:r>
          </w:p>
        </w:tc>
      </w:tr>
    </w:tbl>
    <w:p w14:paraId="02F2C34E" w14:textId="0F278645" w:rsidR="00EE23B7" w:rsidRDefault="00EE23B7" w:rsidP="002B7AFB">
      <w:pPr>
        <w:jc w:val="both"/>
      </w:pPr>
    </w:p>
    <w:p w14:paraId="7A56C354" w14:textId="738F4B54" w:rsidR="0094228E" w:rsidRDefault="0094228E" w:rsidP="002B7AFB">
      <w:pPr>
        <w:jc w:val="both"/>
      </w:pPr>
    </w:p>
    <w:p w14:paraId="5B49BDF7" w14:textId="5B4BABB2" w:rsidR="0094228E" w:rsidRDefault="0094228E" w:rsidP="002B7AFB">
      <w:pPr>
        <w:jc w:val="both"/>
      </w:pPr>
    </w:p>
    <w:p w14:paraId="0106C25B" w14:textId="77B2E8B8" w:rsidR="0094228E" w:rsidRDefault="0094228E" w:rsidP="002B7AFB">
      <w:pPr>
        <w:jc w:val="both"/>
      </w:pPr>
    </w:p>
    <w:p w14:paraId="2596E52A" w14:textId="21F001FE" w:rsidR="0094228E" w:rsidRDefault="0094228E" w:rsidP="002B7AFB">
      <w:pPr>
        <w:jc w:val="both"/>
      </w:pPr>
    </w:p>
    <w:p w14:paraId="0F892AB8" w14:textId="7A568A51" w:rsidR="0094228E" w:rsidRDefault="0094228E" w:rsidP="002B7AFB">
      <w:pPr>
        <w:jc w:val="both"/>
      </w:pPr>
    </w:p>
    <w:p w14:paraId="65052F86" w14:textId="106FF3EF" w:rsidR="0094228E" w:rsidRDefault="0094228E" w:rsidP="002B7AFB">
      <w:pPr>
        <w:jc w:val="both"/>
      </w:pPr>
    </w:p>
    <w:p w14:paraId="31EDC049" w14:textId="5E4B4E4C" w:rsidR="0094228E" w:rsidRDefault="0094228E" w:rsidP="002B7AFB">
      <w:pPr>
        <w:jc w:val="both"/>
      </w:pPr>
    </w:p>
    <w:p w14:paraId="0A079866" w14:textId="38FAA23B" w:rsidR="0094228E" w:rsidRDefault="0094228E" w:rsidP="002B7AFB">
      <w:pPr>
        <w:jc w:val="both"/>
      </w:pPr>
    </w:p>
    <w:p w14:paraId="022E7B18" w14:textId="08330F2D" w:rsidR="0094228E" w:rsidRDefault="0094228E" w:rsidP="002B7AFB">
      <w:pPr>
        <w:jc w:val="both"/>
      </w:pPr>
    </w:p>
    <w:p w14:paraId="29D9ED71" w14:textId="5B64930A" w:rsidR="0094228E" w:rsidRDefault="0094228E" w:rsidP="002B7AFB">
      <w:pPr>
        <w:jc w:val="both"/>
      </w:pPr>
    </w:p>
    <w:p w14:paraId="3C69C378" w14:textId="76440E12" w:rsidR="0094228E" w:rsidRDefault="0094228E" w:rsidP="002B7AFB">
      <w:pPr>
        <w:jc w:val="both"/>
      </w:pPr>
    </w:p>
    <w:p w14:paraId="2BDCC73F" w14:textId="373BBD26" w:rsidR="0094228E" w:rsidRDefault="0094228E" w:rsidP="002B7AFB">
      <w:pPr>
        <w:jc w:val="both"/>
      </w:pPr>
    </w:p>
    <w:p w14:paraId="09D420A4" w14:textId="7FDA84AE" w:rsidR="0094228E" w:rsidRDefault="0094228E" w:rsidP="002B7AFB">
      <w:pPr>
        <w:jc w:val="both"/>
      </w:pPr>
    </w:p>
    <w:p w14:paraId="7D210CE1" w14:textId="1AC0EF6C" w:rsidR="0094228E" w:rsidRDefault="0094228E" w:rsidP="002B7AFB">
      <w:pPr>
        <w:jc w:val="both"/>
      </w:pPr>
    </w:p>
    <w:p w14:paraId="76ADB5EF" w14:textId="3471C8A3" w:rsidR="0094228E" w:rsidRDefault="0094228E" w:rsidP="002B7AFB">
      <w:pPr>
        <w:jc w:val="both"/>
      </w:pPr>
    </w:p>
    <w:p w14:paraId="0C2ADDC9" w14:textId="161AA02D" w:rsidR="0094228E" w:rsidRDefault="0094228E" w:rsidP="002B7AFB">
      <w:pPr>
        <w:jc w:val="both"/>
      </w:pPr>
    </w:p>
    <w:p w14:paraId="167FA083" w14:textId="0BEE5478" w:rsidR="0094228E" w:rsidRDefault="0094228E" w:rsidP="002B7AFB">
      <w:pPr>
        <w:jc w:val="both"/>
      </w:pPr>
    </w:p>
    <w:p w14:paraId="512B2548" w14:textId="3CE7A5B8" w:rsidR="0094228E" w:rsidRDefault="0094228E" w:rsidP="002B7AFB">
      <w:pPr>
        <w:jc w:val="both"/>
      </w:pPr>
    </w:p>
    <w:p w14:paraId="1DCD525F" w14:textId="559A7966" w:rsidR="0094228E" w:rsidRDefault="0094228E" w:rsidP="002B7AFB">
      <w:pPr>
        <w:jc w:val="both"/>
      </w:pPr>
    </w:p>
    <w:p w14:paraId="22302ADA" w14:textId="43F2DE5F" w:rsidR="0094228E" w:rsidRDefault="0094228E" w:rsidP="002B7AFB">
      <w:pPr>
        <w:jc w:val="both"/>
      </w:pPr>
    </w:p>
    <w:p w14:paraId="5749CC16" w14:textId="77777777" w:rsidR="0094228E" w:rsidRDefault="0094228E" w:rsidP="002B7AFB">
      <w:pPr>
        <w:jc w:val="both"/>
      </w:pPr>
    </w:p>
    <w:p w14:paraId="680A4E5D" w14:textId="79AA95B4" w:rsidR="00EE23B7" w:rsidRDefault="00EE23B7" w:rsidP="006B2C1E">
      <w:pPr>
        <w:pStyle w:val="Heading3"/>
        <w:jc w:val="both"/>
      </w:pPr>
      <w:bookmarkStart w:id="29" w:name="_Toc38196927"/>
      <w:bookmarkStart w:id="30" w:name="_Toc40476079"/>
      <w:r>
        <w:t>[TC00</w:t>
      </w:r>
      <w:r w:rsidR="00226BF4">
        <w:t>14</w:t>
      </w:r>
      <w:r>
        <w:t xml:space="preserve">] </w:t>
      </w:r>
      <w:bookmarkEnd w:id="29"/>
      <w:r w:rsidR="00A61E64">
        <w:t>Unlike Post</w:t>
      </w:r>
      <w:bookmarkEnd w:id="30"/>
    </w:p>
    <w:p w14:paraId="0CD8B838" w14:textId="77777777" w:rsidR="00A61E64" w:rsidRPr="00A61E64" w:rsidRDefault="00A61E64" w:rsidP="00A61E64"/>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8"/>
        <w:gridCol w:w="6922"/>
      </w:tblGrid>
      <w:tr w:rsidR="002B7AFB" w14:paraId="1487188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0E997" w14:textId="77777777" w:rsidR="002B7AFB" w:rsidRDefault="002B7AFB" w:rsidP="00FA1411">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6346D" w14:textId="5E14759A" w:rsidR="002B7AFB" w:rsidRDefault="00EE23B7" w:rsidP="00FA1411">
            <w:pPr>
              <w:jc w:val="both"/>
            </w:pPr>
            <w:r>
              <w:t>[T</w:t>
            </w:r>
            <w:r w:rsidR="002B7AFB">
              <w:t>C00</w:t>
            </w:r>
            <w:r w:rsidR="007808FA">
              <w:t>14</w:t>
            </w:r>
            <w:r w:rsidR="002B7AFB">
              <w:t xml:space="preserve">] </w:t>
            </w:r>
            <w:r w:rsidR="00A61E64">
              <w:t>Unlike post</w:t>
            </w:r>
          </w:p>
        </w:tc>
      </w:tr>
      <w:tr w:rsidR="002B7AFB" w14:paraId="0613433B"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D5EA7" w14:textId="77777777" w:rsidR="002B7AFB" w:rsidRDefault="002B7AFB" w:rsidP="00FA1411">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EF0A0" w14:textId="63224ACF" w:rsidR="002B7AFB" w:rsidRDefault="00A61E64" w:rsidP="00FA1411">
            <w:pPr>
              <w:jc w:val="both"/>
            </w:pPr>
            <w:r>
              <w:t xml:space="preserve">The user clicks on unlike post button of the post which was liked by the user. </w:t>
            </w:r>
          </w:p>
        </w:tc>
      </w:tr>
      <w:tr w:rsidR="0044639E" w14:paraId="5DAD6E0A"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F91E6" w14:textId="77777777" w:rsidR="0044639E" w:rsidRDefault="0044639E" w:rsidP="009675C8">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32390" w14:textId="332902E5" w:rsidR="0044639E" w:rsidRDefault="00A61E64" w:rsidP="009675C8">
            <w:pPr>
              <w:jc w:val="both"/>
            </w:pPr>
            <w:r>
              <w:rPr>
                <w:rFonts w:eastAsia="Arial Unicode MS" w:cs="Arial"/>
              </w:rPr>
              <w:t>Module Post</w:t>
            </w:r>
            <w:r w:rsidR="001E3EB5">
              <w:rPr>
                <w:rFonts w:eastAsia="Arial Unicode MS" w:cs="Arial"/>
              </w:rPr>
              <w:t>: Unlike post</w:t>
            </w:r>
          </w:p>
        </w:tc>
      </w:tr>
      <w:tr w:rsidR="002B7AFB" w14:paraId="3FC47CF5"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10E4F" w14:textId="77777777" w:rsidR="002B7AFB" w:rsidRDefault="002B7AFB" w:rsidP="00FA1411">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A6BD5" w14:textId="21483FC6" w:rsidR="002B7AFB" w:rsidRDefault="00A61E64" w:rsidP="00FA1411">
            <w:pPr>
              <w:jc w:val="both"/>
            </w:pPr>
            <w:r>
              <w:t>All registered users</w:t>
            </w:r>
          </w:p>
        </w:tc>
      </w:tr>
      <w:tr w:rsidR="002B7AFB" w14:paraId="6052A854"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409CF" w14:textId="77777777" w:rsidR="002B7AFB" w:rsidRDefault="002B7AFB" w:rsidP="00FA1411">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BDAA8" w14:textId="6090A534" w:rsidR="002B7AFB" w:rsidRDefault="0095402E" w:rsidP="00FA1411">
            <w:pPr>
              <w:jc w:val="both"/>
            </w:pPr>
            <w:r>
              <w:t>The user has clicked on unlike post button on a post.</w:t>
            </w:r>
          </w:p>
        </w:tc>
      </w:tr>
      <w:tr w:rsidR="002B7AFB" w14:paraId="50E85D41"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F78C0" w14:textId="77777777" w:rsidR="002B7AFB" w:rsidRDefault="002B7AFB" w:rsidP="00FA1411">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51DB5" w14:textId="6CEDDA73" w:rsidR="0095402E" w:rsidRDefault="0095402E" w:rsidP="008F2946">
            <w:pPr>
              <w:pStyle w:val="ListParagraph"/>
              <w:numPr>
                <w:ilvl w:val="0"/>
                <w:numId w:val="18"/>
              </w:numPr>
              <w:jc w:val="both"/>
            </w:pPr>
            <w:r>
              <w:t>The user clicks on unlike post button on main page, on her/him profile page or other users’ profile page.</w:t>
            </w:r>
          </w:p>
          <w:p w14:paraId="2D71830B" w14:textId="01807476" w:rsidR="0095402E" w:rsidRDefault="0095402E" w:rsidP="008F2946">
            <w:pPr>
              <w:pStyle w:val="ListParagraph"/>
              <w:numPr>
                <w:ilvl w:val="0"/>
                <w:numId w:val="18"/>
              </w:numPr>
              <w:jc w:val="both"/>
            </w:pPr>
            <w:r>
              <w:t>Post</w:t>
            </w:r>
            <w:r w:rsidR="009964D6">
              <w:t xml:space="preserve"> un</w:t>
            </w:r>
            <w:r>
              <w:t xml:space="preserve">liked by the user. Number of like of that post is decreased by one. </w:t>
            </w:r>
          </w:p>
          <w:p w14:paraId="76BD121D" w14:textId="21AEFAA7" w:rsidR="0095402E" w:rsidRDefault="0095402E" w:rsidP="008F2946">
            <w:pPr>
              <w:pStyle w:val="ListParagraph"/>
              <w:numPr>
                <w:ilvl w:val="0"/>
                <w:numId w:val="18"/>
              </w:numPr>
              <w:jc w:val="both"/>
            </w:pPr>
            <w:r>
              <w:t>User is removed from the list of users who liked that post.</w:t>
            </w:r>
          </w:p>
          <w:p w14:paraId="487BF423" w14:textId="12C17B25" w:rsidR="002B7AFB" w:rsidRDefault="0095402E" w:rsidP="008F2946">
            <w:pPr>
              <w:numPr>
                <w:ilvl w:val="0"/>
                <w:numId w:val="18"/>
              </w:numPr>
              <w:tabs>
                <w:tab w:val="num" w:pos="720"/>
              </w:tabs>
              <w:jc w:val="both"/>
            </w:pPr>
            <w:r>
              <w:t>The unlike post button’s shape changes, return like post button.</w:t>
            </w:r>
          </w:p>
        </w:tc>
      </w:tr>
      <w:tr w:rsidR="0044639E" w14:paraId="09BF04D9"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2E1E9" w14:textId="77777777" w:rsidR="0044639E" w:rsidRDefault="0044639E" w:rsidP="00FA1411">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19836" w14:textId="77777777" w:rsidR="0044639E" w:rsidRDefault="0044639E" w:rsidP="00FA1411">
            <w:pPr>
              <w:jc w:val="both"/>
            </w:pPr>
          </w:p>
        </w:tc>
      </w:tr>
      <w:tr w:rsidR="002B7AFB" w14:paraId="678F6417" w14:textId="77777777" w:rsidTr="00FA14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A4869" w14:textId="77777777" w:rsidR="002B7AFB" w:rsidRDefault="0044639E" w:rsidP="00FA1411">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B92E9" w14:textId="737B7C2B" w:rsidR="002B7AFB" w:rsidRDefault="0095402E" w:rsidP="00FA1411">
            <w:pPr>
              <w:jc w:val="both"/>
            </w:pPr>
            <w:r>
              <w:t>The post unliked by the user and unlike post button’s shape returns like post button.</w:t>
            </w:r>
          </w:p>
        </w:tc>
      </w:tr>
    </w:tbl>
    <w:p w14:paraId="49E398E2" w14:textId="508C03F0" w:rsidR="002B7AFB" w:rsidRDefault="002B7AFB" w:rsidP="002E3F25">
      <w:pPr>
        <w:rPr>
          <w:b/>
          <w:bCs/>
          <w:u w:val="single"/>
        </w:rPr>
      </w:pPr>
    </w:p>
    <w:p w14:paraId="267FF5AA" w14:textId="16004EAE" w:rsidR="0094228E" w:rsidRDefault="0094228E" w:rsidP="002E3F25">
      <w:pPr>
        <w:rPr>
          <w:b/>
          <w:bCs/>
          <w:u w:val="single"/>
        </w:rPr>
      </w:pPr>
    </w:p>
    <w:p w14:paraId="24D72D79" w14:textId="64A07888" w:rsidR="0094228E" w:rsidRDefault="0094228E" w:rsidP="002E3F25">
      <w:pPr>
        <w:rPr>
          <w:b/>
          <w:bCs/>
          <w:u w:val="single"/>
        </w:rPr>
      </w:pPr>
    </w:p>
    <w:p w14:paraId="7B3CDCE8" w14:textId="7DCADDDB" w:rsidR="0094228E" w:rsidRDefault="0094228E" w:rsidP="002E3F25">
      <w:pPr>
        <w:rPr>
          <w:b/>
          <w:bCs/>
          <w:u w:val="single"/>
        </w:rPr>
      </w:pPr>
    </w:p>
    <w:p w14:paraId="6AAE0E9F" w14:textId="7B30C273" w:rsidR="0094228E" w:rsidRDefault="0094228E" w:rsidP="002E3F25">
      <w:pPr>
        <w:rPr>
          <w:b/>
          <w:bCs/>
          <w:u w:val="single"/>
        </w:rPr>
      </w:pPr>
    </w:p>
    <w:p w14:paraId="18A0A353" w14:textId="48B0B2CB" w:rsidR="0094228E" w:rsidRDefault="0094228E" w:rsidP="002E3F25">
      <w:pPr>
        <w:rPr>
          <w:b/>
          <w:bCs/>
          <w:u w:val="single"/>
        </w:rPr>
      </w:pPr>
    </w:p>
    <w:p w14:paraId="3DC80324" w14:textId="1BB1DE74" w:rsidR="0094228E" w:rsidRDefault="0094228E" w:rsidP="002E3F25">
      <w:pPr>
        <w:rPr>
          <w:b/>
          <w:bCs/>
          <w:u w:val="single"/>
        </w:rPr>
      </w:pPr>
    </w:p>
    <w:p w14:paraId="11AFD578" w14:textId="5F01FCE7" w:rsidR="0094228E" w:rsidRDefault="0094228E" w:rsidP="002E3F25">
      <w:pPr>
        <w:rPr>
          <w:b/>
          <w:bCs/>
          <w:u w:val="single"/>
        </w:rPr>
      </w:pPr>
    </w:p>
    <w:p w14:paraId="6A501EE1" w14:textId="1EBD8C56" w:rsidR="009964D6" w:rsidRDefault="009964D6" w:rsidP="002E3F25">
      <w:pPr>
        <w:rPr>
          <w:b/>
          <w:bCs/>
          <w:u w:val="single"/>
        </w:rPr>
      </w:pPr>
    </w:p>
    <w:p w14:paraId="68BD769D" w14:textId="477C47CA" w:rsidR="009964D6" w:rsidRDefault="009964D6" w:rsidP="002E3F25">
      <w:pPr>
        <w:rPr>
          <w:b/>
          <w:bCs/>
          <w:u w:val="single"/>
        </w:rPr>
      </w:pPr>
    </w:p>
    <w:p w14:paraId="05DAF9A9" w14:textId="3CA883BD" w:rsidR="009964D6" w:rsidRDefault="009964D6" w:rsidP="002E3F25">
      <w:pPr>
        <w:rPr>
          <w:b/>
          <w:bCs/>
          <w:u w:val="single"/>
        </w:rPr>
      </w:pPr>
    </w:p>
    <w:p w14:paraId="27D2BE1B" w14:textId="5AD3E07B" w:rsidR="009964D6" w:rsidRDefault="009964D6" w:rsidP="002E3F25">
      <w:pPr>
        <w:rPr>
          <w:b/>
          <w:bCs/>
          <w:u w:val="single"/>
        </w:rPr>
      </w:pPr>
    </w:p>
    <w:p w14:paraId="0D57C440" w14:textId="7B107E7F" w:rsidR="009964D6" w:rsidRDefault="009964D6" w:rsidP="002E3F25">
      <w:pPr>
        <w:rPr>
          <w:b/>
          <w:bCs/>
          <w:u w:val="single"/>
        </w:rPr>
      </w:pPr>
    </w:p>
    <w:p w14:paraId="42D1D7A1" w14:textId="074A2152" w:rsidR="009964D6" w:rsidRDefault="009964D6" w:rsidP="002E3F25">
      <w:pPr>
        <w:rPr>
          <w:b/>
          <w:bCs/>
          <w:u w:val="single"/>
        </w:rPr>
      </w:pPr>
    </w:p>
    <w:p w14:paraId="41ECF47F" w14:textId="3A6C7E55" w:rsidR="009964D6" w:rsidRDefault="009964D6" w:rsidP="002E3F25">
      <w:pPr>
        <w:rPr>
          <w:b/>
          <w:bCs/>
          <w:u w:val="single"/>
        </w:rPr>
      </w:pPr>
    </w:p>
    <w:p w14:paraId="6F3766AE" w14:textId="3B6B1F51" w:rsidR="009964D6" w:rsidRDefault="009964D6" w:rsidP="002E3F25">
      <w:pPr>
        <w:rPr>
          <w:b/>
          <w:bCs/>
          <w:u w:val="single"/>
        </w:rPr>
      </w:pPr>
    </w:p>
    <w:p w14:paraId="179D34E1" w14:textId="05025609" w:rsidR="009964D6" w:rsidRDefault="009964D6" w:rsidP="002E3F25">
      <w:pPr>
        <w:rPr>
          <w:b/>
          <w:bCs/>
          <w:u w:val="single"/>
        </w:rPr>
      </w:pPr>
    </w:p>
    <w:p w14:paraId="45AB56E2" w14:textId="5930FE1B" w:rsidR="009964D6" w:rsidRDefault="009964D6" w:rsidP="002E3F25">
      <w:pPr>
        <w:rPr>
          <w:b/>
          <w:bCs/>
          <w:u w:val="single"/>
        </w:rPr>
      </w:pPr>
    </w:p>
    <w:p w14:paraId="47914220" w14:textId="2AA2AA2E" w:rsidR="009964D6" w:rsidRDefault="009964D6" w:rsidP="002E3F25">
      <w:pPr>
        <w:rPr>
          <w:b/>
          <w:bCs/>
          <w:u w:val="single"/>
        </w:rPr>
      </w:pPr>
    </w:p>
    <w:p w14:paraId="3D677769" w14:textId="455CC2AC" w:rsidR="009964D6" w:rsidRDefault="009964D6" w:rsidP="002E3F25">
      <w:pPr>
        <w:rPr>
          <w:b/>
          <w:bCs/>
          <w:u w:val="single"/>
        </w:rPr>
      </w:pPr>
    </w:p>
    <w:p w14:paraId="12A51DEC" w14:textId="6379AD9D" w:rsidR="009964D6" w:rsidRDefault="009964D6" w:rsidP="002E3F25">
      <w:pPr>
        <w:rPr>
          <w:b/>
          <w:bCs/>
          <w:u w:val="single"/>
        </w:rPr>
      </w:pPr>
    </w:p>
    <w:p w14:paraId="4E0659CB" w14:textId="64AFA0F4" w:rsidR="009964D6" w:rsidRDefault="009964D6" w:rsidP="002E3F25">
      <w:pPr>
        <w:rPr>
          <w:b/>
          <w:bCs/>
          <w:u w:val="single"/>
        </w:rPr>
      </w:pPr>
    </w:p>
    <w:p w14:paraId="6A20D35A" w14:textId="1E790BB5" w:rsidR="009964D6" w:rsidRDefault="009964D6" w:rsidP="009964D6">
      <w:pPr>
        <w:pStyle w:val="Heading3"/>
        <w:jc w:val="both"/>
      </w:pPr>
      <w:r>
        <w:t>[TC001</w:t>
      </w:r>
      <w:r w:rsidR="006B2C1E">
        <w:t>5</w:t>
      </w:r>
      <w:r>
        <w:t xml:space="preserve">] Like Comment </w:t>
      </w:r>
    </w:p>
    <w:p w14:paraId="085911C5" w14:textId="77777777" w:rsidR="009964D6" w:rsidRPr="00A61E64" w:rsidRDefault="009964D6" w:rsidP="009964D6"/>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7034"/>
      </w:tblGrid>
      <w:tr w:rsidR="009964D6" w14:paraId="6464CE05"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B5F86" w14:textId="77777777" w:rsidR="009964D6" w:rsidRDefault="009964D6" w:rsidP="006B2C1E">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C70EB" w14:textId="3779AC65" w:rsidR="009964D6" w:rsidRDefault="009964D6" w:rsidP="006B2C1E">
            <w:pPr>
              <w:jc w:val="both"/>
            </w:pPr>
            <w:r>
              <w:t>[TC001</w:t>
            </w:r>
            <w:r w:rsidR="006B2C1E">
              <w:t>5</w:t>
            </w:r>
            <w:r>
              <w:t>] Like comment</w:t>
            </w:r>
          </w:p>
        </w:tc>
      </w:tr>
      <w:tr w:rsidR="009964D6" w14:paraId="7E92C453"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0902E" w14:textId="77777777" w:rsidR="009964D6" w:rsidRDefault="009964D6" w:rsidP="006B2C1E">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7D993" w14:textId="68DD30CE" w:rsidR="009964D6" w:rsidRDefault="009964D6" w:rsidP="006B2C1E">
            <w:pPr>
              <w:jc w:val="both"/>
            </w:pPr>
            <w:r>
              <w:t xml:space="preserve">The user clicks on unlike comment button of the comment which was liked by the user. </w:t>
            </w:r>
          </w:p>
        </w:tc>
      </w:tr>
      <w:tr w:rsidR="009964D6" w14:paraId="7695E0AB"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2A1E1" w14:textId="77777777" w:rsidR="009964D6" w:rsidRDefault="009964D6" w:rsidP="006B2C1E">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92D26" w14:textId="1ADD5F69" w:rsidR="009964D6" w:rsidRDefault="009964D6" w:rsidP="006B2C1E">
            <w:pPr>
              <w:jc w:val="both"/>
            </w:pPr>
            <w:r>
              <w:rPr>
                <w:rFonts w:eastAsia="Arial Unicode MS" w:cs="Arial"/>
              </w:rPr>
              <w:t xml:space="preserve">Module </w:t>
            </w:r>
            <w:r w:rsidR="00270BD7">
              <w:rPr>
                <w:rFonts w:eastAsia="Arial Unicode MS" w:cs="Arial"/>
              </w:rPr>
              <w:t>Comment</w:t>
            </w:r>
            <w:r>
              <w:rPr>
                <w:rFonts w:eastAsia="Arial Unicode MS" w:cs="Arial"/>
              </w:rPr>
              <w:t>: Like comment</w:t>
            </w:r>
          </w:p>
        </w:tc>
      </w:tr>
      <w:tr w:rsidR="009964D6" w14:paraId="42F0E006"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90677" w14:textId="77777777" w:rsidR="009964D6" w:rsidRDefault="009964D6" w:rsidP="006B2C1E">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9F74C" w14:textId="77777777" w:rsidR="009964D6" w:rsidRDefault="009964D6" w:rsidP="006B2C1E">
            <w:pPr>
              <w:jc w:val="both"/>
            </w:pPr>
            <w:r>
              <w:t>All registered users</w:t>
            </w:r>
          </w:p>
        </w:tc>
      </w:tr>
      <w:tr w:rsidR="009964D6" w14:paraId="5E96CBBE"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F0F9C" w14:textId="77777777" w:rsidR="009964D6" w:rsidRDefault="009964D6" w:rsidP="006B2C1E">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6ADCF" w14:textId="2D3C5E96" w:rsidR="009964D6" w:rsidRDefault="009964D6" w:rsidP="006B2C1E">
            <w:pPr>
              <w:jc w:val="both"/>
            </w:pPr>
            <w:r>
              <w:t>The user has clicked on unlike comment button on a comment.</w:t>
            </w:r>
          </w:p>
        </w:tc>
      </w:tr>
      <w:tr w:rsidR="009964D6" w14:paraId="76630FA7"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32771" w14:textId="77777777" w:rsidR="009964D6" w:rsidRDefault="009964D6" w:rsidP="006B2C1E">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CF7B6" w14:textId="36CCCC0B" w:rsidR="009964D6" w:rsidRDefault="006B2C1E" w:rsidP="006B2C1E">
            <w:pPr>
              <w:ind w:left="360"/>
              <w:jc w:val="both"/>
            </w:pPr>
            <w:r>
              <w:t>1.</w:t>
            </w:r>
            <w:r w:rsidR="009964D6">
              <w:t>The user clicks on unlike comment button on main page, on her/him profile page or other users’ profile page post’s comment</w:t>
            </w:r>
          </w:p>
          <w:p w14:paraId="49827750" w14:textId="4FE521B3" w:rsidR="009964D6" w:rsidRDefault="006B2C1E" w:rsidP="006B2C1E">
            <w:pPr>
              <w:ind w:left="360"/>
              <w:jc w:val="both"/>
            </w:pPr>
            <w:r>
              <w:t>2</w:t>
            </w:r>
            <w:r w:rsidR="009964D6">
              <w:t xml:space="preserve">Comment liked by the user. Number of like of that comment is decreased by one. </w:t>
            </w:r>
          </w:p>
          <w:p w14:paraId="2D281965" w14:textId="62B20532" w:rsidR="009964D6" w:rsidRDefault="006B2C1E" w:rsidP="006B2C1E">
            <w:pPr>
              <w:tabs>
                <w:tab w:val="num" w:pos="720"/>
              </w:tabs>
              <w:ind w:left="360"/>
              <w:jc w:val="both"/>
            </w:pPr>
            <w:r>
              <w:t>3.</w:t>
            </w:r>
            <w:r w:rsidR="009964D6">
              <w:t>The unlike comment button’s shape changes, return like comment button.</w:t>
            </w:r>
          </w:p>
        </w:tc>
      </w:tr>
      <w:tr w:rsidR="009964D6" w14:paraId="0C75DE10"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C834F" w14:textId="77777777" w:rsidR="009964D6" w:rsidRDefault="009964D6" w:rsidP="006B2C1E">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66176" w14:textId="77777777" w:rsidR="009964D6" w:rsidRDefault="009964D6" w:rsidP="006B2C1E">
            <w:pPr>
              <w:jc w:val="both"/>
            </w:pPr>
          </w:p>
        </w:tc>
      </w:tr>
      <w:tr w:rsidR="009964D6" w14:paraId="37005209"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4B866" w14:textId="77777777" w:rsidR="009964D6" w:rsidRDefault="009964D6" w:rsidP="006B2C1E">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2D775" w14:textId="0785328D" w:rsidR="009964D6" w:rsidRDefault="009964D6" w:rsidP="006B2C1E">
            <w:pPr>
              <w:jc w:val="both"/>
            </w:pPr>
            <w:r>
              <w:t>The comment liked by the user and like post button’s shape returns unlike post button.</w:t>
            </w:r>
          </w:p>
        </w:tc>
      </w:tr>
    </w:tbl>
    <w:p w14:paraId="40BE932C" w14:textId="553BB60D" w:rsidR="009964D6" w:rsidRDefault="009964D6" w:rsidP="002E3F25">
      <w:pPr>
        <w:rPr>
          <w:b/>
          <w:bCs/>
          <w:u w:val="single"/>
        </w:rPr>
      </w:pPr>
    </w:p>
    <w:p w14:paraId="6EC3E22B" w14:textId="6BC87677" w:rsidR="006B2C1E" w:rsidRDefault="006B2C1E" w:rsidP="002E3F25">
      <w:pPr>
        <w:rPr>
          <w:b/>
          <w:bCs/>
          <w:u w:val="single"/>
        </w:rPr>
      </w:pPr>
    </w:p>
    <w:p w14:paraId="0475B456" w14:textId="4A88206C" w:rsidR="006B2C1E" w:rsidRDefault="006B2C1E" w:rsidP="002E3F25">
      <w:pPr>
        <w:rPr>
          <w:b/>
          <w:bCs/>
          <w:u w:val="single"/>
        </w:rPr>
      </w:pPr>
    </w:p>
    <w:p w14:paraId="6350AB78" w14:textId="28CF0B70" w:rsidR="006B2C1E" w:rsidRDefault="006B2C1E" w:rsidP="002E3F25">
      <w:pPr>
        <w:rPr>
          <w:b/>
          <w:bCs/>
          <w:u w:val="single"/>
        </w:rPr>
      </w:pPr>
    </w:p>
    <w:p w14:paraId="29F6904B" w14:textId="730A6775" w:rsidR="006B2C1E" w:rsidRDefault="006B2C1E" w:rsidP="002E3F25">
      <w:pPr>
        <w:rPr>
          <w:b/>
          <w:bCs/>
          <w:u w:val="single"/>
        </w:rPr>
      </w:pPr>
    </w:p>
    <w:p w14:paraId="712FE804" w14:textId="55E4CCAD" w:rsidR="006B2C1E" w:rsidRDefault="006B2C1E" w:rsidP="002E3F25">
      <w:pPr>
        <w:rPr>
          <w:b/>
          <w:bCs/>
          <w:u w:val="single"/>
        </w:rPr>
      </w:pPr>
    </w:p>
    <w:p w14:paraId="458CDFFD" w14:textId="4879D044" w:rsidR="006B2C1E" w:rsidRDefault="006B2C1E" w:rsidP="002E3F25">
      <w:pPr>
        <w:rPr>
          <w:b/>
          <w:bCs/>
          <w:u w:val="single"/>
        </w:rPr>
      </w:pPr>
    </w:p>
    <w:p w14:paraId="04379500" w14:textId="635BE1BC" w:rsidR="006B2C1E" w:rsidRDefault="006B2C1E" w:rsidP="002E3F25">
      <w:pPr>
        <w:rPr>
          <w:b/>
          <w:bCs/>
          <w:u w:val="single"/>
        </w:rPr>
      </w:pPr>
    </w:p>
    <w:p w14:paraId="56EFE71A" w14:textId="4C81A94F" w:rsidR="006B2C1E" w:rsidRDefault="006B2C1E" w:rsidP="002E3F25">
      <w:pPr>
        <w:rPr>
          <w:b/>
          <w:bCs/>
          <w:u w:val="single"/>
        </w:rPr>
      </w:pPr>
    </w:p>
    <w:p w14:paraId="254925E0" w14:textId="023EC49E" w:rsidR="006B2C1E" w:rsidRDefault="006B2C1E" w:rsidP="002E3F25">
      <w:pPr>
        <w:rPr>
          <w:b/>
          <w:bCs/>
          <w:u w:val="single"/>
        </w:rPr>
      </w:pPr>
    </w:p>
    <w:p w14:paraId="3D098464" w14:textId="3128C381" w:rsidR="006B2C1E" w:rsidRDefault="006B2C1E" w:rsidP="002E3F25">
      <w:pPr>
        <w:rPr>
          <w:b/>
          <w:bCs/>
          <w:u w:val="single"/>
        </w:rPr>
      </w:pPr>
    </w:p>
    <w:p w14:paraId="03E0E7CF" w14:textId="6629AFA9" w:rsidR="006B2C1E" w:rsidRDefault="006B2C1E" w:rsidP="002E3F25">
      <w:pPr>
        <w:rPr>
          <w:b/>
          <w:bCs/>
          <w:u w:val="single"/>
        </w:rPr>
      </w:pPr>
    </w:p>
    <w:p w14:paraId="6844E0D3" w14:textId="3571F737" w:rsidR="006B2C1E" w:rsidRDefault="006B2C1E" w:rsidP="002E3F25">
      <w:pPr>
        <w:rPr>
          <w:b/>
          <w:bCs/>
          <w:u w:val="single"/>
        </w:rPr>
      </w:pPr>
    </w:p>
    <w:p w14:paraId="7025B66B" w14:textId="71D424F9" w:rsidR="006B2C1E" w:rsidRDefault="006B2C1E" w:rsidP="002E3F25">
      <w:pPr>
        <w:rPr>
          <w:b/>
          <w:bCs/>
          <w:u w:val="single"/>
        </w:rPr>
      </w:pPr>
    </w:p>
    <w:p w14:paraId="729B5944" w14:textId="4CBC8CCC" w:rsidR="006B2C1E" w:rsidRDefault="006B2C1E" w:rsidP="002E3F25">
      <w:pPr>
        <w:rPr>
          <w:b/>
          <w:bCs/>
          <w:u w:val="single"/>
        </w:rPr>
      </w:pPr>
    </w:p>
    <w:p w14:paraId="78725B20" w14:textId="561EE5D7" w:rsidR="006B2C1E" w:rsidRDefault="006B2C1E" w:rsidP="002E3F25">
      <w:pPr>
        <w:rPr>
          <w:b/>
          <w:bCs/>
          <w:u w:val="single"/>
        </w:rPr>
      </w:pPr>
    </w:p>
    <w:p w14:paraId="7A6455D3" w14:textId="763D6EFE" w:rsidR="006B2C1E" w:rsidRDefault="006B2C1E" w:rsidP="002E3F25">
      <w:pPr>
        <w:rPr>
          <w:b/>
          <w:bCs/>
          <w:u w:val="single"/>
        </w:rPr>
      </w:pPr>
    </w:p>
    <w:p w14:paraId="2DD8037B" w14:textId="530A4D3D" w:rsidR="006B2C1E" w:rsidRDefault="006B2C1E" w:rsidP="002E3F25">
      <w:pPr>
        <w:rPr>
          <w:b/>
          <w:bCs/>
          <w:u w:val="single"/>
        </w:rPr>
      </w:pPr>
    </w:p>
    <w:p w14:paraId="4D4208E8" w14:textId="795C8DC3" w:rsidR="006B2C1E" w:rsidRDefault="006B2C1E" w:rsidP="002E3F25">
      <w:pPr>
        <w:rPr>
          <w:b/>
          <w:bCs/>
          <w:u w:val="single"/>
        </w:rPr>
      </w:pPr>
    </w:p>
    <w:p w14:paraId="6EB757BD" w14:textId="0AADEF11" w:rsidR="006B2C1E" w:rsidRDefault="006B2C1E" w:rsidP="002E3F25">
      <w:pPr>
        <w:rPr>
          <w:b/>
          <w:bCs/>
          <w:u w:val="single"/>
        </w:rPr>
      </w:pPr>
    </w:p>
    <w:p w14:paraId="4DB906F6" w14:textId="77777777" w:rsidR="006B2C1E" w:rsidRDefault="006B2C1E" w:rsidP="002E3F25">
      <w:pPr>
        <w:rPr>
          <w:b/>
          <w:bCs/>
          <w:u w:val="single"/>
        </w:rPr>
      </w:pPr>
    </w:p>
    <w:p w14:paraId="0EFFA118" w14:textId="6471CBCA" w:rsidR="006B2C1E" w:rsidRDefault="006B2C1E" w:rsidP="006B2C1E">
      <w:pPr>
        <w:pStyle w:val="Heading3"/>
        <w:jc w:val="both"/>
      </w:pPr>
      <w:r>
        <w:t>[TC0016] Delete Comment</w:t>
      </w:r>
    </w:p>
    <w:p w14:paraId="7FD3DE05" w14:textId="77777777" w:rsidR="006B2C1E" w:rsidRPr="00A61E64" w:rsidRDefault="006B2C1E" w:rsidP="006B2C1E"/>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2"/>
        <w:gridCol w:w="7018"/>
      </w:tblGrid>
      <w:tr w:rsidR="006B2C1E" w14:paraId="0B945206"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970E1" w14:textId="77777777" w:rsidR="006B2C1E" w:rsidRDefault="006B2C1E" w:rsidP="006B2C1E">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C6CBC" w14:textId="50A55D2F" w:rsidR="006B2C1E" w:rsidRDefault="006B2C1E" w:rsidP="006B2C1E">
            <w:pPr>
              <w:jc w:val="both"/>
            </w:pPr>
            <w:r>
              <w:t>[TC0016] Delete comment</w:t>
            </w:r>
          </w:p>
        </w:tc>
      </w:tr>
      <w:tr w:rsidR="006B2C1E" w14:paraId="45C94945"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B6EF8" w14:textId="77777777" w:rsidR="006B2C1E" w:rsidRDefault="006B2C1E" w:rsidP="006B2C1E">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022D" w14:textId="08486909" w:rsidR="006B2C1E" w:rsidRDefault="006B2C1E" w:rsidP="006B2C1E">
            <w:pPr>
              <w:jc w:val="both"/>
            </w:pPr>
            <w:r>
              <w:t xml:space="preserve">The user clicks long time on a comment in comment list and delete comment menu displayed and click delete comment button. </w:t>
            </w:r>
          </w:p>
        </w:tc>
      </w:tr>
      <w:tr w:rsidR="006B2C1E" w14:paraId="70680E68"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CBC80" w14:textId="77777777" w:rsidR="006B2C1E" w:rsidRDefault="006B2C1E" w:rsidP="006B2C1E">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84B93" w14:textId="7E6243E7" w:rsidR="006B2C1E" w:rsidRDefault="006B2C1E" w:rsidP="006B2C1E">
            <w:pPr>
              <w:jc w:val="both"/>
            </w:pPr>
            <w:r>
              <w:rPr>
                <w:rFonts w:eastAsia="Arial Unicode MS" w:cs="Arial"/>
              </w:rPr>
              <w:t xml:space="preserve">Module </w:t>
            </w:r>
            <w:r w:rsidR="00270BD7">
              <w:rPr>
                <w:rFonts w:eastAsia="Arial Unicode MS" w:cs="Arial"/>
              </w:rPr>
              <w:t>Comment</w:t>
            </w:r>
            <w:r>
              <w:rPr>
                <w:rFonts w:eastAsia="Arial Unicode MS" w:cs="Arial"/>
              </w:rPr>
              <w:t>: Delete Comment</w:t>
            </w:r>
          </w:p>
        </w:tc>
      </w:tr>
      <w:tr w:rsidR="006B2C1E" w14:paraId="4B8DBC8D"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D9AF9" w14:textId="77777777" w:rsidR="006B2C1E" w:rsidRDefault="006B2C1E" w:rsidP="006B2C1E">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F3194" w14:textId="77777777" w:rsidR="006B2C1E" w:rsidRDefault="006B2C1E" w:rsidP="006B2C1E">
            <w:pPr>
              <w:jc w:val="both"/>
            </w:pPr>
            <w:r>
              <w:t>All registered users</w:t>
            </w:r>
          </w:p>
        </w:tc>
      </w:tr>
      <w:tr w:rsidR="006B2C1E" w14:paraId="7B1BE989"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7597F" w14:textId="77777777" w:rsidR="006B2C1E" w:rsidRDefault="006B2C1E" w:rsidP="006B2C1E">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122AC" w14:textId="14C02936" w:rsidR="006B2C1E" w:rsidRDefault="006B2C1E" w:rsidP="006B2C1E">
            <w:pPr>
              <w:jc w:val="both"/>
            </w:pPr>
            <w:r>
              <w:t>The user clicks on a long time on a comment in comment list.</w:t>
            </w:r>
          </w:p>
        </w:tc>
      </w:tr>
      <w:tr w:rsidR="006B2C1E" w14:paraId="7C7C866E"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B30CA" w14:textId="77777777" w:rsidR="006B2C1E" w:rsidRDefault="006B2C1E" w:rsidP="006B2C1E">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BB7B0" w14:textId="34640DFF" w:rsidR="006B2C1E" w:rsidRDefault="006B2C1E" w:rsidP="006B2C1E">
            <w:pPr>
              <w:jc w:val="both"/>
            </w:pPr>
          </w:p>
          <w:p w14:paraId="4F47DD7D" w14:textId="508CEEE5" w:rsidR="006B2C1E" w:rsidRDefault="006B2C1E" w:rsidP="008F2946">
            <w:pPr>
              <w:pStyle w:val="ListParagraph"/>
              <w:numPr>
                <w:ilvl w:val="0"/>
                <w:numId w:val="22"/>
              </w:numPr>
              <w:jc w:val="both"/>
            </w:pPr>
            <w:r>
              <w:t>The user clicks long time on a comment in comment list of a post and delete comment menu displayed.</w:t>
            </w:r>
          </w:p>
          <w:p w14:paraId="1479DD29" w14:textId="4EFDA4B7" w:rsidR="006B2C1E" w:rsidRDefault="00270BD7" w:rsidP="008F2946">
            <w:pPr>
              <w:pStyle w:val="ListParagraph"/>
              <w:numPr>
                <w:ilvl w:val="0"/>
                <w:numId w:val="22"/>
              </w:numPr>
              <w:jc w:val="both"/>
            </w:pPr>
            <w:r>
              <w:t xml:space="preserve">The user clicks delete comment button and comment is deleted. </w:t>
            </w:r>
          </w:p>
          <w:p w14:paraId="34E62740" w14:textId="4DEA4FFD" w:rsidR="006B2C1E" w:rsidRDefault="006B2C1E" w:rsidP="00270BD7">
            <w:pPr>
              <w:jc w:val="both"/>
            </w:pPr>
          </w:p>
        </w:tc>
      </w:tr>
      <w:tr w:rsidR="006B2C1E" w14:paraId="205F9553"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E3567" w14:textId="77777777" w:rsidR="006B2C1E" w:rsidRDefault="006B2C1E" w:rsidP="006B2C1E">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38B9A" w14:textId="77777777" w:rsidR="006B2C1E" w:rsidRDefault="006B2C1E" w:rsidP="006B2C1E">
            <w:pPr>
              <w:jc w:val="both"/>
            </w:pPr>
          </w:p>
        </w:tc>
      </w:tr>
      <w:tr w:rsidR="006B2C1E" w14:paraId="12F7E13A" w14:textId="77777777" w:rsidTr="006B2C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046BB" w14:textId="77777777" w:rsidR="006B2C1E" w:rsidRDefault="006B2C1E" w:rsidP="006B2C1E">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6228A" w14:textId="3CD90D41" w:rsidR="006B2C1E" w:rsidRDefault="00270BD7" w:rsidP="006B2C1E">
            <w:pPr>
              <w:jc w:val="both"/>
            </w:pPr>
            <w:r>
              <w:t xml:space="preserve">Comment is deleted and removed from comment list. </w:t>
            </w:r>
          </w:p>
        </w:tc>
      </w:tr>
    </w:tbl>
    <w:p w14:paraId="71D83895" w14:textId="77777777" w:rsidR="006B2C1E" w:rsidRDefault="006B2C1E" w:rsidP="002E3F25">
      <w:pPr>
        <w:rPr>
          <w:b/>
          <w:bCs/>
          <w:u w:val="single"/>
        </w:rPr>
      </w:pPr>
    </w:p>
    <w:p w14:paraId="46CB4AFE" w14:textId="4D605DD7" w:rsidR="0094228E" w:rsidRDefault="0094228E" w:rsidP="002E3F25">
      <w:pPr>
        <w:rPr>
          <w:b/>
          <w:bCs/>
          <w:u w:val="single"/>
        </w:rPr>
      </w:pPr>
    </w:p>
    <w:p w14:paraId="04FCD0C2" w14:textId="0715F6D4" w:rsidR="0094228E" w:rsidRDefault="0094228E" w:rsidP="002E3F25">
      <w:pPr>
        <w:rPr>
          <w:b/>
          <w:bCs/>
          <w:u w:val="single"/>
        </w:rPr>
      </w:pPr>
    </w:p>
    <w:p w14:paraId="70AAE207" w14:textId="2ED81B4A" w:rsidR="0094228E" w:rsidRDefault="0094228E" w:rsidP="002E3F25">
      <w:pPr>
        <w:rPr>
          <w:b/>
          <w:bCs/>
          <w:u w:val="single"/>
        </w:rPr>
      </w:pPr>
    </w:p>
    <w:p w14:paraId="339BAC64" w14:textId="6492ADF9" w:rsidR="0094228E" w:rsidRDefault="0094228E" w:rsidP="002E3F25">
      <w:pPr>
        <w:rPr>
          <w:b/>
          <w:bCs/>
          <w:u w:val="single"/>
        </w:rPr>
      </w:pPr>
    </w:p>
    <w:p w14:paraId="6A291667" w14:textId="04358FCB" w:rsidR="0094228E" w:rsidRDefault="0094228E" w:rsidP="002E3F25">
      <w:pPr>
        <w:rPr>
          <w:b/>
          <w:bCs/>
          <w:u w:val="single"/>
        </w:rPr>
      </w:pPr>
    </w:p>
    <w:p w14:paraId="15DA1AD7" w14:textId="4DEF2608" w:rsidR="0094228E" w:rsidRDefault="0094228E" w:rsidP="002E3F25">
      <w:pPr>
        <w:rPr>
          <w:b/>
          <w:bCs/>
          <w:u w:val="single"/>
        </w:rPr>
      </w:pPr>
    </w:p>
    <w:p w14:paraId="6A92DDAA" w14:textId="65FDF13D" w:rsidR="0094228E" w:rsidRDefault="0094228E" w:rsidP="002E3F25">
      <w:pPr>
        <w:rPr>
          <w:b/>
          <w:bCs/>
          <w:u w:val="single"/>
        </w:rPr>
      </w:pPr>
    </w:p>
    <w:p w14:paraId="5A1C8D05" w14:textId="4F606813" w:rsidR="0094228E" w:rsidRDefault="0094228E" w:rsidP="002E3F25">
      <w:pPr>
        <w:rPr>
          <w:b/>
          <w:bCs/>
          <w:u w:val="single"/>
        </w:rPr>
      </w:pPr>
    </w:p>
    <w:p w14:paraId="408580BC" w14:textId="7B202187" w:rsidR="0094228E" w:rsidRDefault="0094228E" w:rsidP="002E3F25">
      <w:pPr>
        <w:rPr>
          <w:b/>
          <w:bCs/>
          <w:u w:val="single"/>
        </w:rPr>
      </w:pPr>
    </w:p>
    <w:p w14:paraId="1AB34356" w14:textId="6DDE407D" w:rsidR="0094228E" w:rsidRDefault="0094228E" w:rsidP="002E3F25">
      <w:pPr>
        <w:rPr>
          <w:b/>
          <w:bCs/>
          <w:u w:val="single"/>
        </w:rPr>
      </w:pPr>
    </w:p>
    <w:p w14:paraId="025CFF5D" w14:textId="44BD4151" w:rsidR="00270BD7" w:rsidRDefault="00270BD7" w:rsidP="002E3F25">
      <w:pPr>
        <w:rPr>
          <w:b/>
          <w:bCs/>
          <w:u w:val="single"/>
        </w:rPr>
      </w:pPr>
    </w:p>
    <w:p w14:paraId="2B7F928D" w14:textId="5825F8B3" w:rsidR="00270BD7" w:rsidRDefault="00270BD7" w:rsidP="002E3F25">
      <w:pPr>
        <w:rPr>
          <w:b/>
          <w:bCs/>
          <w:u w:val="single"/>
        </w:rPr>
      </w:pPr>
    </w:p>
    <w:p w14:paraId="43C2BDD3" w14:textId="20F9167B" w:rsidR="00270BD7" w:rsidRDefault="00270BD7" w:rsidP="002E3F25">
      <w:pPr>
        <w:rPr>
          <w:b/>
          <w:bCs/>
          <w:u w:val="single"/>
        </w:rPr>
      </w:pPr>
    </w:p>
    <w:p w14:paraId="0EE02376" w14:textId="47BD10E0" w:rsidR="00270BD7" w:rsidRDefault="00270BD7" w:rsidP="002E3F25">
      <w:pPr>
        <w:rPr>
          <w:b/>
          <w:bCs/>
          <w:u w:val="single"/>
        </w:rPr>
      </w:pPr>
    </w:p>
    <w:p w14:paraId="3B3D4541" w14:textId="3896AD53" w:rsidR="00270BD7" w:rsidRDefault="00270BD7" w:rsidP="002E3F25">
      <w:pPr>
        <w:rPr>
          <w:b/>
          <w:bCs/>
          <w:u w:val="single"/>
        </w:rPr>
      </w:pPr>
    </w:p>
    <w:p w14:paraId="07841369" w14:textId="70E956D8" w:rsidR="00270BD7" w:rsidRDefault="00270BD7" w:rsidP="002E3F25">
      <w:pPr>
        <w:rPr>
          <w:b/>
          <w:bCs/>
          <w:u w:val="single"/>
        </w:rPr>
      </w:pPr>
    </w:p>
    <w:p w14:paraId="42B5830C" w14:textId="48713076" w:rsidR="00270BD7" w:rsidRDefault="00270BD7" w:rsidP="002E3F25">
      <w:pPr>
        <w:rPr>
          <w:b/>
          <w:bCs/>
          <w:u w:val="single"/>
        </w:rPr>
      </w:pPr>
    </w:p>
    <w:p w14:paraId="395CF52F" w14:textId="3E36EF81" w:rsidR="00270BD7" w:rsidRDefault="00270BD7" w:rsidP="002E3F25">
      <w:pPr>
        <w:rPr>
          <w:b/>
          <w:bCs/>
          <w:u w:val="single"/>
        </w:rPr>
      </w:pPr>
    </w:p>
    <w:p w14:paraId="5C8F0320" w14:textId="7577C59A" w:rsidR="00270BD7" w:rsidRDefault="00270BD7" w:rsidP="002E3F25">
      <w:pPr>
        <w:rPr>
          <w:b/>
          <w:bCs/>
          <w:u w:val="single"/>
        </w:rPr>
      </w:pPr>
    </w:p>
    <w:p w14:paraId="0EE4A321" w14:textId="7452D7F7" w:rsidR="00270BD7" w:rsidRDefault="00270BD7" w:rsidP="002E3F25">
      <w:pPr>
        <w:rPr>
          <w:b/>
          <w:bCs/>
          <w:u w:val="single"/>
        </w:rPr>
      </w:pPr>
    </w:p>
    <w:p w14:paraId="29341AAA" w14:textId="77777777" w:rsidR="00270BD7" w:rsidRDefault="00270BD7" w:rsidP="002E3F25">
      <w:pPr>
        <w:rPr>
          <w:b/>
          <w:bCs/>
          <w:u w:val="single"/>
        </w:rPr>
      </w:pPr>
    </w:p>
    <w:p w14:paraId="6FEF65F1" w14:textId="2087E662" w:rsidR="0094228E" w:rsidRDefault="0094228E" w:rsidP="002E3F25">
      <w:pPr>
        <w:rPr>
          <w:b/>
          <w:bCs/>
          <w:u w:val="single"/>
        </w:rPr>
      </w:pPr>
    </w:p>
    <w:p w14:paraId="0033270D" w14:textId="59B8A0EF" w:rsidR="00270BD7" w:rsidRDefault="00270BD7" w:rsidP="00270BD7">
      <w:pPr>
        <w:pStyle w:val="Heading3"/>
        <w:jc w:val="both"/>
      </w:pPr>
      <w:r>
        <w:t>[TC001</w:t>
      </w:r>
      <w:r>
        <w:t>7</w:t>
      </w:r>
      <w:r>
        <w:t xml:space="preserve">] </w:t>
      </w:r>
      <w:r>
        <w:t>Notification Item Click</w:t>
      </w:r>
    </w:p>
    <w:p w14:paraId="456DD039" w14:textId="77777777" w:rsidR="00270BD7" w:rsidRPr="00A61E64" w:rsidRDefault="00270BD7" w:rsidP="00270BD7"/>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3"/>
        <w:gridCol w:w="6967"/>
      </w:tblGrid>
      <w:tr w:rsidR="00270BD7" w14:paraId="2512FE22"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A04E2" w14:textId="77777777" w:rsidR="00270BD7" w:rsidRDefault="00270BD7" w:rsidP="00B12B37">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A22B9" w14:textId="3B34E57A" w:rsidR="00270BD7" w:rsidRDefault="00270BD7" w:rsidP="00B12B37">
            <w:pPr>
              <w:jc w:val="both"/>
            </w:pPr>
            <w:r>
              <w:t>[TC001</w:t>
            </w:r>
            <w:r>
              <w:t>7</w:t>
            </w:r>
            <w:r>
              <w:t>] Notification Item Click</w:t>
            </w:r>
          </w:p>
        </w:tc>
      </w:tr>
      <w:tr w:rsidR="00270BD7" w14:paraId="3998AB11"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C198B" w14:textId="77777777" w:rsidR="00270BD7" w:rsidRDefault="00270BD7" w:rsidP="00B12B37">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CD65E" w14:textId="2896EB01" w:rsidR="00270BD7" w:rsidRDefault="00270BD7" w:rsidP="00B12B37">
            <w:pPr>
              <w:jc w:val="both"/>
            </w:pPr>
            <w:r>
              <w:t xml:space="preserve">The </w:t>
            </w:r>
            <w:r>
              <w:t xml:space="preserve">user opens notification page and notifications lists. Then user click on an item in list. </w:t>
            </w:r>
          </w:p>
        </w:tc>
      </w:tr>
      <w:tr w:rsidR="00270BD7" w14:paraId="00FD11A3"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779A0" w14:textId="77777777" w:rsidR="00270BD7" w:rsidRDefault="00270BD7" w:rsidP="00B12B37">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1CFC8" w14:textId="37439184" w:rsidR="00270BD7" w:rsidRDefault="00270BD7" w:rsidP="00B12B37">
            <w:pPr>
              <w:jc w:val="both"/>
            </w:pPr>
            <w:r>
              <w:rPr>
                <w:rFonts w:eastAsia="Arial Unicode MS" w:cs="Arial"/>
              </w:rPr>
              <w:t xml:space="preserve">Module </w:t>
            </w:r>
            <w:r>
              <w:rPr>
                <w:rFonts w:eastAsia="Arial Unicode MS" w:cs="Arial"/>
              </w:rPr>
              <w:t>Notification</w:t>
            </w:r>
            <w:r>
              <w:rPr>
                <w:rFonts w:eastAsia="Arial Unicode MS" w:cs="Arial"/>
              </w:rPr>
              <w:t xml:space="preserve">: </w:t>
            </w:r>
            <w:r>
              <w:t>Notification Item Click</w:t>
            </w:r>
          </w:p>
        </w:tc>
      </w:tr>
      <w:tr w:rsidR="00270BD7" w14:paraId="19615B6F"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A55DD" w14:textId="77777777" w:rsidR="00270BD7" w:rsidRDefault="00270BD7" w:rsidP="00B12B37">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CA2E1" w14:textId="77777777" w:rsidR="00270BD7" w:rsidRDefault="00270BD7" w:rsidP="00B12B37">
            <w:pPr>
              <w:jc w:val="both"/>
            </w:pPr>
            <w:r>
              <w:t>All registered users</w:t>
            </w:r>
          </w:p>
        </w:tc>
      </w:tr>
      <w:tr w:rsidR="00270BD7" w14:paraId="4E3B3CD9"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D6A45" w14:textId="77777777" w:rsidR="00270BD7" w:rsidRDefault="00270BD7" w:rsidP="00B12B37">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2B4B5" w14:textId="2DEF5491" w:rsidR="00270BD7" w:rsidRDefault="00270BD7" w:rsidP="00B12B37">
            <w:pPr>
              <w:jc w:val="both"/>
            </w:pPr>
            <w:r>
              <w:t xml:space="preserve">The user opens notification page. </w:t>
            </w:r>
          </w:p>
        </w:tc>
      </w:tr>
      <w:tr w:rsidR="00270BD7" w14:paraId="2418EEE0"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A3A68" w14:textId="77777777" w:rsidR="00270BD7" w:rsidRDefault="00270BD7" w:rsidP="00B12B37">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F9601" w14:textId="77777777" w:rsidR="00270BD7" w:rsidRDefault="00270BD7" w:rsidP="00B12B37">
            <w:pPr>
              <w:jc w:val="both"/>
            </w:pPr>
          </w:p>
          <w:p w14:paraId="122F01DD" w14:textId="77777777" w:rsidR="00270BD7" w:rsidRDefault="00270BD7" w:rsidP="008F2946">
            <w:pPr>
              <w:pStyle w:val="ListParagraph"/>
              <w:numPr>
                <w:ilvl w:val="0"/>
                <w:numId w:val="23"/>
              </w:numPr>
              <w:jc w:val="both"/>
            </w:pPr>
            <w:r>
              <w:t>The user opens notification page.</w:t>
            </w:r>
          </w:p>
          <w:p w14:paraId="765132DB" w14:textId="47B291F9" w:rsidR="00270BD7" w:rsidRDefault="00270BD7" w:rsidP="008F2946">
            <w:pPr>
              <w:pStyle w:val="ListParagraph"/>
              <w:numPr>
                <w:ilvl w:val="0"/>
                <w:numId w:val="23"/>
              </w:numPr>
              <w:jc w:val="both"/>
            </w:pPr>
            <w:r>
              <w:t xml:space="preserve">Then user clicks on an item in notifications list and related activity displayed. </w:t>
            </w:r>
          </w:p>
        </w:tc>
      </w:tr>
      <w:tr w:rsidR="00270BD7" w14:paraId="6C140592"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0CFD4" w14:textId="77777777" w:rsidR="00270BD7" w:rsidRDefault="00270BD7" w:rsidP="00B12B37">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1EAA8" w14:textId="77777777" w:rsidR="00270BD7" w:rsidRDefault="00270BD7" w:rsidP="00B12B37">
            <w:pPr>
              <w:jc w:val="both"/>
            </w:pPr>
          </w:p>
        </w:tc>
      </w:tr>
      <w:tr w:rsidR="00270BD7" w14:paraId="4C3496C6"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6AA5F" w14:textId="77777777" w:rsidR="00270BD7" w:rsidRDefault="00270BD7" w:rsidP="00B12B37">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2F3EE" w14:textId="1436470D" w:rsidR="00270BD7" w:rsidRDefault="00E04836" w:rsidP="00B12B37">
            <w:pPr>
              <w:jc w:val="both"/>
            </w:pPr>
            <w:r>
              <w:t xml:space="preserve">Related notification page activity displayed. </w:t>
            </w:r>
            <w:r w:rsidR="00270BD7">
              <w:t xml:space="preserve"> </w:t>
            </w:r>
          </w:p>
        </w:tc>
      </w:tr>
    </w:tbl>
    <w:p w14:paraId="189DFE58" w14:textId="1889154E" w:rsidR="00270BD7" w:rsidRDefault="00270BD7" w:rsidP="002E3F25">
      <w:pPr>
        <w:rPr>
          <w:b/>
          <w:bCs/>
          <w:u w:val="single"/>
        </w:rPr>
      </w:pPr>
    </w:p>
    <w:p w14:paraId="5E031B70" w14:textId="237570E6" w:rsidR="00270BD7" w:rsidRDefault="00270BD7" w:rsidP="002E3F25">
      <w:pPr>
        <w:rPr>
          <w:b/>
          <w:bCs/>
          <w:u w:val="single"/>
        </w:rPr>
      </w:pPr>
    </w:p>
    <w:p w14:paraId="6B78FDF2" w14:textId="4329C13F" w:rsidR="00270BD7" w:rsidRDefault="00270BD7" w:rsidP="002E3F25">
      <w:pPr>
        <w:rPr>
          <w:b/>
          <w:bCs/>
          <w:u w:val="single"/>
        </w:rPr>
      </w:pPr>
    </w:p>
    <w:p w14:paraId="33E7622F" w14:textId="64FA633A" w:rsidR="00270BD7" w:rsidRDefault="00270BD7" w:rsidP="002E3F25">
      <w:pPr>
        <w:rPr>
          <w:b/>
          <w:bCs/>
          <w:u w:val="single"/>
        </w:rPr>
      </w:pPr>
    </w:p>
    <w:p w14:paraId="74BD923E" w14:textId="4EE5B0F9" w:rsidR="00270BD7" w:rsidRDefault="00270BD7" w:rsidP="002E3F25">
      <w:pPr>
        <w:rPr>
          <w:b/>
          <w:bCs/>
          <w:u w:val="single"/>
        </w:rPr>
      </w:pPr>
    </w:p>
    <w:p w14:paraId="5CC324A2" w14:textId="4561556F" w:rsidR="00E04836" w:rsidRDefault="00E04836" w:rsidP="002E3F25">
      <w:pPr>
        <w:rPr>
          <w:b/>
          <w:bCs/>
          <w:u w:val="single"/>
        </w:rPr>
      </w:pPr>
    </w:p>
    <w:p w14:paraId="42176375" w14:textId="164F5B12" w:rsidR="00E04836" w:rsidRDefault="00E04836" w:rsidP="002E3F25">
      <w:pPr>
        <w:rPr>
          <w:b/>
          <w:bCs/>
          <w:u w:val="single"/>
        </w:rPr>
      </w:pPr>
    </w:p>
    <w:p w14:paraId="7D6573AA" w14:textId="38132E74" w:rsidR="00E04836" w:rsidRDefault="00E04836" w:rsidP="002E3F25">
      <w:pPr>
        <w:rPr>
          <w:b/>
          <w:bCs/>
          <w:u w:val="single"/>
        </w:rPr>
      </w:pPr>
    </w:p>
    <w:p w14:paraId="52E9EEFB" w14:textId="73820107" w:rsidR="00E04836" w:rsidRDefault="00E04836" w:rsidP="002E3F25">
      <w:pPr>
        <w:rPr>
          <w:b/>
          <w:bCs/>
          <w:u w:val="single"/>
        </w:rPr>
      </w:pPr>
    </w:p>
    <w:p w14:paraId="5D6E4E52" w14:textId="6BBF8577" w:rsidR="00E04836" w:rsidRDefault="00E04836" w:rsidP="002E3F25">
      <w:pPr>
        <w:rPr>
          <w:b/>
          <w:bCs/>
          <w:u w:val="single"/>
        </w:rPr>
      </w:pPr>
    </w:p>
    <w:p w14:paraId="2D7012BA" w14:textId="3F8B4402" w:rsidR="00E04836" w:rsidRDefault="00E04836" w:rsidP="002E3F25">
      <w:pPr>
        <w:rPr>
          <w:b/>
          <w:bCs/>
          <w:u w:val="single"/>
        </w:rPr>
      </w:pPr>
    </w:p>
    <w:p w14:paraId="5CBCE3C8" w14:textId="557B4E71" w:rsidR="00E04836" w:rsidRDefault="00E04836" w:rsidP="002E3F25">
      <w:pPr>
        <w:rPr>
          <w:b/>
          <w:bCs/>
          <w:u w:val="single"/>
        </w:rPr>
      </w:pPr>
    </w:p>
    <w:p w14:paraId="767D1645" w14:textId="37CC5160" w:rsidR="00E04836" w:rsidRDefault="00E04836" w:rsidP="002E3F25">
      <w:pPr>
        <w:rPr>
          <w:b/>
          <w:bCs/>
          <w:u w:val="single"/>
        </w:rPr>
      </w:pPr>
    </w:p>
    <w:p w14:paraId="345A908A" w14:textId="1167CE9C" w:rsidR="00E04836" w:rsidRDefault="00E04836" w:rsidP="002E3F25">
      <w:pPr>
        <w:rPr>
          <w:b/>
          <w:bCs/>
          <w:u w:val="single"/>
        </w:rPr>
      </w:pPr>
    </w:p>
    <w:p w14:paraId="566DED4B" w14:textId="5235400B" w:rsidR="00E04836" w:rsidRDefault="00E04836" w:rsidP="002E3F25">
      <w:pPr>
        <w:rPr>
          <w:b/>
          <w:bCs/>
          <w:u w:val="single"/>
        </w:rPr>
      </w:pPr>
    </w:p>
    <w:p w14:paraId="5FE6D21E" w14:textId="3517A6DC" w:rsidR="00E04836" w:rsidRDefault="00E04836" w:rsidP="002E3F25">
      <w:pPr>
        <w:rPr>
          <w:b/>
          <w:bCs/>
          <w:u w:val="single"/>
        </w:rPr>
      </w:pPr>
    </w:p>
    <w:p w14:paraId="67691738" w14:textId="45AC9C41" w:rsidR="00E04836" w:rsidRDefault="00E04836" w:rsidP="002E3F25">
      <w:pPr>
        <w:rPr>
          <w:b/>
          <w:bCs/>
          <w:u w:val="single"/>
        </w:rPr>
      </w:pPr>
    </w:p>
    <w:p w14:paraId="09F34C73" w14:textId="55C87B4B" w:rsidR="00E04836" w:rsidRDefault="00E04836" w:rsidP="002E3F25">
      <w:pPr>
        <w:rPr>
          <w:b/>
          <w:bCs/>
          <w:u w:val="single"/>
        </w:rPr>
      </w:pPr>
    </w:p>
    <w:p w14:paraId="072EC9D6" w14:textId="2901C533" w:rsidR="00E04836" w:rsidRDefault="00E04836" w:rsidP="002E3F25">
      <w:pPr>
        <w:rPr>
          <w:b/>
          <w:bCs/>
          <w:u w:val="single"/>
        </w:rPr>
      </w:pPr>
    </w:p>
    <w:p w14:paraId="43F700AE" w14:textId="75E1F42A" w:rsidR="00E04836" w:rsidRDefault="00E04836" w:rsidP="002E3F25">
      <w:pPr>
        <w:rPr>
          <w:b/>
          <w:bCs/>
          <w:u w:val="single"/>
        </w:rPr>
      </w:pPr>
    </w:p>
    <w:p w14:paraId="7860F11B" w14:textId="3A0E90C5" w:rsidR="00E04836" w:rsidRDefault="00E04836" w:rsidP="002E3F25">
      <w:pPr>
        <w:rPr>
          <w:b/>
          <w:bCs/>
          <w:u w:val="single"/>
        </w:rPr>
      </w:pPr>
    </w:p>
    <w:p w14:paraId="5BD4A810" w14:textId="08404721" w:rsidR="00E04836" w:rsidRDefault="00E04836" w:rsidP="002E3F25">
      <w:pPr>
        <w:rPr>
          <w:b/>
          <w:bCs/>
          <w:u w:val="single"/>
        </w:rPr>
      </w:pPr>
    </w:p>
    <w:p w14:paraId="24F5843F" w14:textId="79DF34C2" w:rsidR="00E04836" w:rsidRDefault="00E04836" w:rsidP="002E3F25">
      <w:pPr>
        <w:rPr>
          <w:b/>
          <w:bCs/>
          <w:u w:val="single"/>
        </w:rPr>
      </w:pPr>
    </w:p>
    <w:p w14:paraId="02F7E872" w14:textId="77777777" w:rsidR="00E04836" w:rsidRDefault="00E04836" w:rsidP="002E3F25">
      <w:pPr>
        <w:rPr>
          <w:b/>
          <w:bCs/>
          <w:u w:val="single"/>
        </w:rPr>
      </w:pPr>
    </w:p>
    <w:p w14:paraId="648FD5B3" w14:textId="5E7A0EAF" w:rsidR="00E04836" w:rsidRDefault="00E04836" w:rsidP="00E04836">
      <w:pPr>
        <w:pStyle w:val="Heading3"/>
        <w:jc w:val="both"/>
      </w:pPr>
      <w:r>
        <w:t>[TC001</w:t>
      </w:r>
      <w:r>
        <w:t>8</w:t>
      </w:r>
      <w:r>
        <w:t xml:space="preserve">] </w:t>
      </w:r>
      <w:r>
        <w:t>Rate a Post</w:t>
      </w:r>
    </w:p>
    <w:p w14:paraId="7D061249" w14:textId="77777777" w:rsidR="00E04836" w:rsidRPr="00A61E64" w:rsidRDefault="00E04836" w:rsidP="00E04836"/>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7097"/>
      </w:tblGrid>
      <w:tr w:rsidR="00E04836" w14:paraId="1AB44CD9"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867B0" w14:textId="77777777" w:rsidR="00E04836" w:rsidRDefault="00E04836" w:rsidP="00B12B37">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EBDCE" w14:textId="6AF0CD8E" w:rsidR="00E04836" w:rsidRDefault="00E04836" w:rsidP="00B12B37">
            <w:pPr>
              <w:jc w:val="both"/>
            </w:pPr>
            <w:r>
              <w:t>[TC001</w:t>
            </w:r>
            <w:r>
              <w:t>8</w:t>
            </w:r>
            <w:r>
              <w:t>]</w:t>
            </w:r>
            <w:r>
              <w:t xml:space="preserve"> </w:t>
            </w:r>
            <w:r>
              <w:t>Rate a Post</w:t>
            </w:r>
          </w:p>
        </w:tc>
      </w:tr>
      <w:tr w:rsidR="00E04836" w14:paraId="50BA339C"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4DF7A" w14:textId="77777777" w:rsidR="00E04836" w:rsidRDefault="00E04836" w:rsidP="00B12B37">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DF919" w14:textId="58717D5F" w:rsidR="00E04836" w:rsidRDefault="00E04836" w:rsidP="00B12B37">
            <w:pPr>
              <w:jc w:val="both"/>
            </w:pPr>
            <w:r>
              <w:t xml:space="preserve">The user </w:t>
            </w:r>
            <w:r>
              <w:t xml:space="preserve">clicks long time on unliked post button or liked post button and post rating bar opened, user clicks on a rate and clicks done button. </w:t>
            </w:r>
          </w:p>
        </w:tc>
      </w:tr>
      <w:tr w:rsidR="00E04836" w14:paraId="25B24AFC"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AC782" w14:textId="77777777" w:rsidR="00E04836" w:rsidRDefault="00E04836" w:rsidP="00B12B37">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485EA" w14:textId="7AC67D98" w:rsidR="00E04836" w:rsidRDefault="00E04836" w:rsidP="00B12B37">
            <w:pPr>
              <w:jc w:val="both"/>
            </w:pPr>
            <w:r>
              <w:rPr>
                <w:rFonts w:eastAsia="Arial Unicode MS" w:cs="Arial"/>
              </w:rPr>
              <w:t xml:space="preserve">Module </w:t>
            </w:r>
            <w:r>
              <w:rPr>
                <w:rFonts w:eastAsia="Arial Unicode MS" w:cs="Arial"/>
              </w:rPr>
              <w:t>Post</w:t>
            </w:r>
            <w:r>
              <w:rPr>
                <w:rFonts w:eastAsia="Arial Unicode MS" w:cs="Arial"/>
              </w:rPr>
              <w:t xml:space="preserve">: </w:t>
            </w:r>
            <w:r>
              <w:t>Rate a Post</w:t>
            </w:r>
          </w:p>
        </w:tc>
      </w:tr>
      <w:tr w:rsidR="00E04836" w14:paraId="6B7C37CC"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36B61" w14:textId="77777777" w:rsidR="00E04836" w:rsidRDefault="00E04836" w:rsidP="00B12B37">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4D2A" w14:textId="77777777" w:rsidR="00E04836" w:rsidRDefault="00E04836" w:rsidP="00B12B37">
            <w:pPr>
              <w:jc w:val="both"/>
            </w:pPr>
            <w:r>
              <w:t>All registered users</w:t>
            </w:r>
          </w:p>
        </w:tc>
      </w:tr>
      <w:tr w:rsidR="00E04836" w14:paraId="2987834A"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56A8C" w14:textId="77777777" w:rsidR="00E04836" w:rsidRDefault="00E04836" w:rsidP="00B12B37">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543D2" w14:textId="5897B41D" w:rsidR="00E04836" w:rsidRDefault="00E04836" w:rsidP="00B12B37">
            <w:pPr>
              <w:jc w:val="both"/>
            </w:pPr>
            <w:r>
              <w:t xml:space="preserve">The user </w:t>
            </w:r>
            <w:r>
              <w:t xml:space="preserve">clicks long time on unliked or liked post button. </w:t>
            </w:r>
            <w:r>
              <w:t xml:space="preserve"> </w:t>
            </w:r>
          </w:p>
        </w:tc>
      </w:tr>
      <w:tr w:rsidR="00E04836" w14:paraId="73DBC8CD"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489F8" w14:textId="77777777" w:rsidR="00E04836" w:rsidRDefault="00E04836" w:rsidP="00B12B37">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DD1FF" w14:textId="77777777" w:rsidR="00E04836" w:rsidRDefault="00E04836" w:rsidP="00B12B37">
            <w:pPr>
              <w:jc w:val="both"/>
            </w:pPr>
          </w:p>
          <w:p w14:paraId="05BCB211" w14:textId="77777777" w:rsidR="007B5EFE" w:rsidRDefault="007B5EFE" w:rsidP="008F2946">
            <w:pPr>
              <w:pStyle w:val="ListParagraph"/>
              <w:numPr>
                <w:ilvl w:val="0"/>
                <w:numId w:val="26"/>
              </w:numPr>
              <w:jc w:val="both"/>
            </w:pPr>
            <w:r>
              <w:t>The user clicks long time on unliked or liked post button on a post view.</w:t>
            </w:r>
          </w:p>
          <w:p w14:paraId="3307F4F8" w14:textId="77777777" w:rsidR="007B5EFE" w:rsidRDefault="007B5EFE" w:rsidP="008F2946">
            <w:pPr>
              <w:pStyle w:val="ListParagraph"/>
              <w:numPr>
                <w:ilvl w:val="0"/>
                <w:numId w:val="26"/>
              </w:numPr>
              <w:jc w:val="both"/>
            </w:pPr>
            <w:r>
              <w:t>A rating bar opened, and user clicks on a rate.</w:t>
            </w:r>
          </w:p>
          <w:p w14:paraId="5678D04C" w14:textId="534D89D0" w:rsidR="00E04836" w:rsidRDefault="007B5EFE" w:rsidP="008F2946">
            <w:pPr>
              <w:pStyle w:val="ListParagraph"/>
              <w:numPr>
                <w:ilvl w:val="0"/>
                <w:numId w:val="26"/>
              </w:numPr>
              <w:jc w:val="both"/>
            </w:pPr>
            <w:r>
              <w:t xml:space="preserve">Clicks done button and post is rated.  </w:t>
            </w:r>
          </w:p>
        </w:tc>
      </w:tr>
      <w:tr w:rsidR="00E04836" w14:paraId="3F47AA46"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34E77" w14:textId="77777777" w:rsidR="00E04836" w:rsidRDefault="00E04836" w:rsidP="00B12B37">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61DF2" w14:textId="77777777" w:rsidR="00E04836" w:rsidRDefault="00E04836" w:rsidP="00B12B37">
            <w:pPr>
              <w:jc w:val="both"/>
            </w:pPr>
          </w:p>
        </w:tc>
      </w:tr>
      <w:tr w:rsidR="00E04836" w14:paraId="24EFFEE7"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C25B5" w14:textId="77777777" w:rsidR="00E04836" w:rsidRDefault="00E04836" w:rsidP="00B12B37">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F6845" w14:textId="4C6968F7" w:rsidR="00E04836" w:rsidRDefault="002850D5" w:rsidP="00B12B37">
            <w:pPr>
              <w:jc w:val="both"/>
            </w:pPr>
            <w:r>
              <w:t xml:space="preserve">Post is rated by the user. </w:t>
            </w:r>
          </w:p>
        </w:tc>
      </w:tr>
    </w:tbl>
    <w:p w14:paraId="5CE7835C" w14:textId="07B267A6" w:rsidR="00270BD7" w:rsidRDefault="00270BD7" w:rsidP="002E3F25">
      <w:pPr>
        <w:rPr>
          <w:b/>
          <w:bCs/>
          <w:u w:val="single"/>
        </w:rPr>
      </w:pPr>
    </w:p>
    <w:p w14:paraId="623F1016" w14:textId="5128D458" w:rsidR="00270BD7" w:rsidRDefault="00270BD7" w:rsidP="002E3F25">
      <w:pPr>
        <w:rPr>
          <w:b/>
          <w:bCs/>
          <w:u w:val="single"/>
        </w:rPr>
      </w:pPr>
    </w:p>
    <w:p w14:paraId="26671E4B" w14:textId="042C2541" w:rsidR="00270BD7" w:rsidRDefault="00270BD7" w:rsidP="002E3F25">
      <w:pPr>
        <w:rPr>
          <w:b/>
          <w:bCs/>
          <w:u w:val="single"/>
        </w:rPr>
      </w:pPr>
    </w:p>
    <w:p w14:paraId="2C9DF2E0" w14:textId="5D9FCB78" w:rsidR="00270BD7" w:rsidRDefault="00270BD7" w:rsidP="002E3F25">
      <w:pPr>
        <w:rPr>
          <w:b/>
          <w:bCs/>
          <w:u w:val="single"/>
        </w:rPr>
      </w:pPr>
    </w:p>
    <w:p w14:paraId="564D9721" w14:textId="23E02125" w:rsidR="00270BD7" w:rsidRDefault="00270BD7" w:rsidP="002E3F25">
      <w:pPr>
        <w:rPr>
          <w:b/>
          <w:bCs/>
          <w:u w:val="single"/>
        </w:rPr>
      </w:pPr>
    </w:p>
    <w:p w14:paraId="68644F79" w14:textId="7270C442" w:rsidR="00270BD7" w:rsidRDefault="00270BD7" w:rsidP="002E3F25">
      <w:pPr>
        <w:rPr>
          <w:b/>
          <w:bCs/>
          <w:u w:val="single"/>
        </w:rPr>
      </w:pPr>
    </w:p>
    <w:p w14:paraId="6B26199A" w14:textId="61F34C00" w:rsidR="00270BD7" w:rsidRDefault="00270BD7" w:rsidP="002E3F25">
      <w:pPr>
        <w:rPr>
          <w:b/>
          <w:bCs/>
          <w:u w:val="single"/>
        </w:rPr>
      </w:pPr>
    </w:p>
    <w:p w14:paraId="4DB7948F" w14:textId="2B3FF3EF" w:rsidR="00270BD7" w:rsidRDefault="00270BD7" w:rsidP="002E3F25">
      <w:pPr>
        <w:rPr>
          <w:b/>
          <w:bCs/>
          <w:u w:val="single"/>
        </w:rPr>
      </w:pPr>
    </w:p>
    <w:p w14:paraId="4F7DF183" w14:textId="68F52383" w:rsidR="00270BD7" w:rsidRDefault="00270BD7" w:rsidP="002E3F25">
      <w:pPr>
        <w:rPr>
          <w:b/>
          <w:bCs/>
          <w:u w:val="single"/>
        </w:rPr>
      </w:pPr>
    </w:p>
    <w:p w14:paraId="1F6051E7" w14:textId="3C51BCE9" w:rsidR="00270BD7" w:rsidRDefault="00270BD7" w:rsidP="002E3F25">
      <w:pPr>
        <w:rPr>
          <w:b/>
          <w:bCs/>
          <w:u w:val="single"/>
        </w:rPr>
      </w:pPr>
    </w:p>
    <w:p w14:paraId="26C9137C" w14:textId="171BF623" w:rsidR="00270BD7" w:rsidRDefault="00270BD7" w:rsidP="002E3F25">
      <w:pPr>
        <w:rPr>
          <w:b/>
          <w:bCs/>
          <w:u w:val="single"/>
        </w:rPr>
      </w:pPr>
    </w:p>
    <w:p w14:paraId="26BE4EB2" w14:textId="68F7D093" w:rsidR="00270BD7" w:rsidRDefault="00270BD7" w:rsidP="002E3F25">
      <w:pPr>
        <w:rPr>
          <w:b/>
          <w:bCs/>
          <w:u w:val="single"/>
        </w:rPr>
      </w:pPr>
    </w:p>
    <w:p w14:paraId="06098A45" w14:textId="607F8589" w:rsidR="00270BD7" w:rsidRDefault="00270BD7" w:rsidP="002E3F25">
      <w:pPr>
        <w:rPr>
          <w:b/>
          <w:bCs/>
          <w:u w:val="single"/>
        </w:rPr>
      </w:pPr>
    </w:p>
    <w:p w14:paraId="1732B190" w14:textId="013D6B49" w:rsidR="00270BD7" w:rsidRDefault="00270BD7" w:rsidP="002E3F25">
      <w:pPr>
        <w:rPr>
          <w:b/>
          <w:bCs/>
          <w:u w:val="single"/>
        </w:rPr>
      </w:pPr>
    </w:p>
    <w:p w14:paraId="2C497476" w14:textId="19059B67" w:rsidR="002850D5" w:rsidRDefault="002850D5" w:rsidP="002E3F25">
      <w:pPr>
        <w:rPr>
          <w:b/>
          <w:bCs/>
          <w:u w:val="single"/>
        </w:rPr>
      </w:pPr>
    </w:p>
    <w:p w14:paraId="072776CE" w14:textId="10057765" w:rsidR="002850D5" w:rsidRDefault="002850D5" w:rsidP="002E3F25">
      <w:pPr>
        <w:rPr>
          <w:b/>
          <w:bCs/>
          <w:u w:val="single"/>
        </w:rPr>
      </w:pPr>
    </w:p>
    <w:p w14:paraId="3CC22283" w14:textId="7EB2E25A" w:rsidR="002850D5" w:rsidRDefault="002850D5" w:rsidP="002E3F25">
      <w:pPr>
        <w:rPr>
          <w:b/>
          <w:bCs/>
          <w:u w:val="single"/>
        </w:rPr>
      </w:pPr>
    </w:p>
    <w:p w14:paraId="2FA2884A" w14:textId="09534073" w:rsidR="002850D5" w:rsidRDefault="002850D5" w:rsidP="002E3F25">
      <w:pPr>
        <w:rPr>
          <w:b/>
          <w:bCs/>
          <w:u w:val="single"/>
        </w:rPr>
      </w:pPr>
    </w:p>
    <w:p w14:paraId="59DC2CC7" w14:textId="6EAEC68D" w:rsidR="002850D5" w:rsidRDefault="002850D5" w:rsidP="002E3F25">
      <w:pPr>
        <w:rPr>
          <w:b/>
          <w:bCs/>
          <w:u w:val="single"/>
        </w:rPr>
      </w:pPr>
    </w:p>
    <w:p w14:paraId="4203FD84" w14:textId="2E21992E" w:rsidR="002850D5" w:rsidRDefault="002850D5" w:rsidP="002E3F25">
      <w:pPr>
        <w:rPr>
          <w:b/>
          <w:bCs/>
          <w:u w:val="single"/>
        </w:rPr>
      </w:pPr>
    </w:p>
    <w:p w14:paraId="59FE4696" w14:textId="0AE6D045" w:rsidR="002850D5" w:rsidRDefault="002850D5" w:rsidP="002E3F25">
      <w:pPr>
        <w:rPr>
          <w:b/>
          <w:bCs/>
          <w:u w:val="single"/>
        </w:rPr>
      </w:pPr>
    </w:p>
    <w:p w14:paraId="53D0B07F" w14:textId="080FD247" w:rsidR="002850D5" w:rsidRDefault="002850D5" w:rsidP="002E3F25">
      <w:pPr>
        <w:rPr>
          <w:b/>
          <w:bCs/>
          <w:u w:val="single"/>
        </w:rPr>
      </w:pPr>
    </w:p>
    <w:p w14:paraId="1CE5A3BA" w14:textId="60DF32F4" w:rsidR="002850D5" w:rsidRDefault="002850D5" w:rsidP="002850D5">
      <w:pPr>
        <w:pStyle w:val="Heading3"/>
        <w:jc w:val="both"/>
      </w:pPr>
      <w:r>
        <w:lastRenderedPageBreak/>
        <w:t>[TC001</w:t>
      </w:r>
      <w:r>
        <w:t>9</w:t>
      </w:r>
      <w:r>
        <w:t xml:space="preserve">] </w:t>
      </w:r>
      <w:r>
        <w:t>Search User</w:t>
      </w:r>
    </w:p>
    <w:p w14:paraId="30C6E64C" w14:textId="77777777" w:rsidR="002850D5" w:rsidRPr="00A61E64" w:rsidRDefault="002850D5" w:rsidP="002850D5"/>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2"/>
        <w:gridCol w:w="7108"/>
      </w:tblGrid>
      <w:tr w:rsidR="007B5EFE" w14:paraId="0B2EAA48"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DAF46" w14:textId="77777777" w:rsidR="002850D5" w:rsidRDefault="002850D5" w:rsidP="00B12B37">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9FD13" w14:textId="134F24DB" w:rsidR="002850D5" w:rsidRDefault="002850D5" w:rsidP="00B12B37">
            <w:pPr>
              <w:jc w:val="both"/>
            </w:pPr>
            <w:r>
              <w:t>[TC001</w:t>
            </w:r>
            <w:r>
              <w:t>9</w:t>
            </w:r>
            <w:r>
              <w:t xml:space="preserve">] </w:t>
            </w:r>
            <w:r>
              <w:t>Search User</w:t>
            </w:r>
          </w:p>
        </w:tc>
      </w:tr>
      <w:tr w:rsidR="007B5EFE" w14:paraId="3D317DA6"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7409C" w14:textId="77777777" w:rsidR="002850D5" w:rsidRDefault="002850D5" w:rsidP="00B12B37">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659D9" w14:textId="33027B29" w:rsidR="002850D5" w:rsidRDefault="002850D5" w:rsidP="00B12B37">
            <w:pPr>
              <w:jc w:val="both"/>
            </w:pPr>
            <w:r>
              <w:t xml:space="preserve">The user </w:t>
            </w:r>
            <w:r>
              <w:t>opens search page, enters username of a user and user-list displayed. Then user clicks on related one</w:t>
            </w:r>
            <w:r w:rsidR="007B5EFE">
              <w:t xml:space="preserve"> and the profile page of user opened. </w:t>
            </w:r>
            <w:r>
              <w:t xml:space="preserve"> </w:t>
            </w:r>
          </w:p>
        </w:tc>
      </w:tr>
      <w:tr w:rsidR="007B5EFE" w14:paraId="3B1207FB"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1C67" w14:textId="77777777" w:rsidR="002850D5" w:rsidRDefault="002850D5" w:rsidP="00B12B37">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46B37" w14:textId="7D316852" w:rsidR="002850D5" w:rsidRDefault="002850D5" w:rsidP="00B12B37">
            <w:pPr>
              <w:jc w:val="both"/>
            </w:pPr>
            <w:r>
              <w:rPr>
                <w:rFonts w:eastAsia="Arial Unicode MS" w:cs="Arial"/>
              </w:rPr>
              <w:t xml:space="preserve">Module </w:t>
            </w:r>
            <w:r>
              <w:rPr>
                <w:rFonts w:eastAsia="Arial Unicode MS" w:cs="Arial"/>
              </w:rPr>
              <w:t>Search</w:t>
            </w:r>
            <w:r>
              <w:rPr>
                <w:rFonts w:eastAsia="Arial Unicode MS" w:cs="Arial"/>
              </w:rPr>
              <w:t xml:space="preserve">: </w:t>
            </w:r>
            <w:r>
              <w:t>Search user</w:t>
            </w:r>
          </w:p>
        </w:tc>
      </w:tr>
      <w:tr w:rsidR="007B5EFE" w14:paraId="40B4DC23"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8EA59" w14:textId="77777777" w:rsidR="002850D5" w:rsidRDefault="002850D5" w:rsidP="00B12B37">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31AB8" w14:textId="77777777" w:rsidR="002850D5" w:rsidRDefault="002850D5" w:rsidP="00B12B37">
            <w:pPr>
              <w:jc w:val="both"/>
            </w:pPr>
            <w:r>
              <w:t>All registered users</w:t>
            </w:r>
          </w:p>
        </w:tc>
      </w:tr>
      <w:tr w:rsidR="007B5EFE" w14:paraId="35C8A633"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F5A4" w14:textId="77777777" w:rsidR="002850D5" w:rsidRDefault="002850D5" w:rsidP="00B12B37">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586FF" w14:textId="791415DD" w:rsidR="002850D5" w:rsidRDefault="002850D5" w:rsidP="00B12B37">
            <w:pPr>
              <w:jc w:val="both"/>
            </w:pPr>
            <w:r>
              <w:t xml:space="preserve">The user </w:t>
            </w:r>
            <w:r w:rsidR="007B5EFE">
              <w:t xml:space="preserve">opens search page. </w:t>
            </w:r>
            <w:r>
              <w:t xml:space="preserve"> </w:t>
            </w:r>
          </w:p>
        </w:tc>
      </w:tr>
      <w:tr w:rsidR="007B5EFE" w14:paraId="719BE051"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CC9E4" w14:textId="77777777" w:rsidR="002850D5" w:rsidRDefault="002850D5" w:rsidP="00B12B37">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51A5A" w14:textId="77777777" w:rsidR="007B5EFE" w:rsidRDefault="007B5EFE" w:rsidP="008F2946">
            <w:pPr>
              <w:pStyle w:val="ListParagraph"/>
              <w:numPr>
                <w:ilvl w:val="0"/>
                <w:numId w:val="25"/>
              </w:numPr>
              <w:jc w:val="both"/>
            </w:pPr>
            <w:r>
              <w:t>The user opens search page.</w:t>
            </w:r>
          </w:p>
          <w:p w14:paraId="5B00DAF7" w14:textId="77777777" w:rsidR="007B5EFE" w:rsidRDefault="007B5EFE" w:rsidP="008F2946">
            <w:pPr>
              <w:pStyle w:val="ListParagraph"/>
              <w:numPr>
                <w:ilvl w:val="0"/>
                <w:numId w:val="25"/>
              </w:numPr>
              <w:jc w:val="both"/>
            </w:pPr>
            <w:r>
              <w:t>Enter a username.</w:t>
            </w:r>
          </w:p>
          <w:p w14:paraId="4ADD21A0" w14:textId="77777777" w:rsidR="007B5EFE" w:rsidRDefault="007B5EFE" w:rsidP="008F2946">
            <w:pPr>
              <w:pStyle w:val="ListParagraph"/>
              <w:numPr>
                <w:ilvl w:val="0"/>
                <w:numId w:val="25"/>
              </w:numPr>
              <w:jc w:val="both"/>
            </w:pPr>
            <w:r>
              <w:t>User list is displayed.</w:t>
            </w:r>
          </w:p>
          <w:p w14:paraId="51DBA027" w14:textId="205FE68C" w:rsidR="007B5EFE" w:rsidRDefault="007B5EFE" w:rsidP="008F2946">
            <w:pPr>
              <w:pStyle w:val="ListParagraph"/>
              <w:numPr>
                <w:ilvl w:val="0"/>
                <w:numId w:val="25"/>
              </w:numPr>
              <w:jc w:val="both"/>
            </w:pPr>
            <w:r>
              <w:t>User clicked related user and profile page of that user is opened.</w:t>
            </w:r>
          </w:p>
        </w:tc>
      </w:tr>
      <w:tr w:rsidR="007B5EFE" w14:paraId="6FE29C3C"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96FB3" w14:textId="77777777" w:rsidR="002850D5" w:rsidRDefault="002850D5" w:rsidP="00B12B37">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EEBA4" w14:textId="5A74753B" w:rsidR="002850D5" w:rsidRDefault="001C1EB0" w:rsidP="00B12B37">
            <w:pPr>
              <w:jc w:val="both"/>
            </w:pPr>
            <w:r>
              <w:t xml:space="preserve">The text input that is required in the </w:t>
            </w:r>
            <w:r>
              <w:t xml:space="preserve">search </w:t>
            </w:r>
            <w:r>
              <w:t>page.</w:t>
            </w:r>
          </w:p>
        </w:tc>
      </w:tr>
      <w:tr w:rsidR="007B5EFE" w14:paraId="6CD53F2E"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0A9B3" w14:textId="77777777" w:rsidR="002850D5" w:rsidRDefault="002850D5" w:rsidP="00B12B37">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B1444" w14:textId="3D67875B" w:rsidR="002850D5" w:rsidRDefault="007B5EFE" w:rsidP="00B12B37">
            <w:pPr>
              <w:jc w:val="both"/>
            </w:pPr>
            <w:r>
              <w:t xml:space="preserve">Searched user’ profile page is opened. </w:t>
            </w:r>
            <w:r w:rsidR="002850D5">
              <w:t xml:space="preserve"> </w:t>
            </w:r>
          </w:p>
        </w:tc>
      </w:tr>
    </w:tbl>
    <w:p w14:paraId="6202B4F9" w14:textId="77777777" w:rsidR="002850D5" w:rsidRDefault="002850D5" w:rsidP="002E3F25">
      <w:pPr>
        <w:rPr>
          <w:b/>
          <w:bCs/>
          <w:u w:val="single"/>
        </w:rPr>
      </w:pPr>
    </w:p>
    <w:p w14:paraId="5B491CE4" w14:textId="742E257C" w:rsidR="00270BD7" w:rsidRDefault="00270BD7" w:rsidP="002E3F25">
      <w:pPr>
        <w:rPr>
          <w:b/>
          <w:bCs/>
          <w:u w:val="single"/>
        </w:rPr>
      </w:pPr>
    </w:p>
    <w:p w14:paraId="2960EC53" w14:textId="11D65E96" w:rsidR="007B5EFE" w:rsidRDefault="007B5EFE" w:rsidP="002E3F25">
      <w:pPr>
        <w:rPr>
          <w:b/>
          <w:bCs/>
          <w:u w:val="single"/>
        </w:rPr>
      </w:pPr>
    </w:p>
    <w:p w14:paraId="67F7637A" w14:textId="18B027FF" w:rsidR="007B5EFE" w:rsidRDefault="007B5EFE" w:rsidP="002E3F25">
      <w:pPr>
        <w:rPr>
          <w:b/>
          <w:bCs/>
          <w:u w:val="single"/>
        </w:rPr>
      </w:pPr>
    </w:p>
    <w:p w14:paraId="38FB31F6" w14:textId="17B8796B" w:rsidR="007B5EFE" w:rsidRDefault="007B5EFE" w:rsidP="002E3F25">
      <w:pPr>
        <w:rPr>
          <w:b/>
          <w:bCs/>
          <w:u w:val="single"/>
        </w:rPr>
      </w:pPr>
    </w:p>
    <w:p w14:paraId="1B16C98D" w14:textId="543EEB3B" w:rsidR="007B5EFE" w:rsidRDefault="007B5EFE" w:rsidP="002E3F25">
      <w:pPr>
        <w:rPr>
          <w:b/>
          <w:bCs/>
          <w:u w:val="single"/>
        </w:rPr>
      </w:pPr>
    </w:p>
    <w:p w14:paraId="0CD31B71" w14:textId="19D06BD6" w:rsidR="007B5EFE" w:rsidRDefault="007B5EFE" w:rsidP="002E3F25">
      <w:pPr>
        <w:rPr>
          <w:b/>
          <w:bCs/>
          <w:u w:val="single"/>
        </w:rPr>
      </w:pPr>
    </w:p>
    <w:p w14:paraId="6BC5A38B" w14:textId="181FEB2F" w:rsidR="007B5EFE" w:rsidRDefault="007B5EFE" w:rsidP="002E3F25">
      <w:pPr>
        <w:rPr>
          <w:b/>
          <w:bCs/>
          <w:u w:val="single"/>
        </w:rPr>
      </w:pPr>
    </w:p>
    <w:p w14:paraId="1B8E1BE7" w14:textId="35D13EBE" w:rsidR="007B5EFE" w:rsidRDefault="007B5EFE" w:rsidP="002E3F25">
      <w:pPr>
        <w:rPr>
          <w:b/>
          <w:bCs/>
          <w:u w:val="single"/>
        </w:rPr>
      </w:pPr>
    </w:p>
    <w:p w14:paraId="3760BFFD" w14:textId="15B212E5" w:rsidR="007B5EFE" w:rsidRDefault="007B5EFE" w:rsidP="002E3F25">
      <w:pPr>
        <w:rPr>
          <w:b/>
          <w:bCs/>
          <w:u w:val="single"/>
        </w:rPr>
      </w:pPr>
    </w:p>
    <w:p w14:paraId="6B8BA7B1" w14:textId="67AD1C99" w:rsidR="007B5EFE" w:rsidRDefault="007B5EFE" w:rsidP="002E3F25">
      <w:pPr>
        <w:rPr>
          <w:b/>
          <w:bCs/>
          <w:u w:val="single"/>
        </w:rPr>
      </w:pPr>
    </w:p>
    <w:p w14:paraId="772EF79D" w14:textId="5FDE40AA" w:rsidR="007B5EFE" w:rsidRDefault="007B5EFE" w:rsidP="002E3F25">
      <w:pPr>
        <w:rPr>
          <w:b/>
          <w:bCs/>
          <w:u w:val="single"/>
        </w:rPr>
      </w:pPr>
    </w:p>
    <w:p w14:paraId="6C6392B2" w14:textId="42FFA7CE" w:rsidR="007B5EFE" w:rsidRDefault="007B5EFE" w:rsidP="002E3F25">
      <w:pPr>
        <w:rPr>
          <w:b/>
          <w:bCs/>
          <w:u w:val="single"/>
        </w:rPr>
      </w:pPr>
    </w:p>
    <w:p w14:paraId="64D56E76" w14:textId="6AFBA2E5" w:rsidR="007B5EFE" w:rsidRDefault="007B5EFE" w:rsidP="002E3F25">
      <w:pPr>
        <w:rPr>
          <w:b/>
          <w:bCs/>
          <w:u w:val="single"/>
        </w:rPr>
      </w:pPr>
    </w:p>
    <w:p w14:paraId="52A518F6" w14:textId="22BB7341" w:rsidR="007B5EFE" w:rsidRDefault="007B5EFE" w:rsidP="002E3F25">
      <w:pPr>
        <w:rPr>
          <w:b/>
          <w:bCs/>
          <w:u w:val="single"/>
        </w:rPr>
      </w:pPr>
    </w:p>
    <w:p w14:paraId="0C414EF2" w14:textId="6892F02F" w:rsidR="007B5EFE" w:rsidRDefault="007B5EFE" w:rsidP="002E3F25">
      <w:pPr>
        <w:rPr>
          <w:b/>
          <w:bCs/>
          <w:u w:val="single"/>
        </w:rPr>
      </w:pPr>
    </w:p>
    <w:p w14:paraId="68153701" w14:textId="10EC0BD7" w:rsidR="00B66948" w:rsidRDefault="00B66948" w:rsidP="002E3F25">
      <w:pPr>
        <w:rPr>
          <w:b/>
          <w:bCs/>
          <w:u w:val="single"/>
        </w:rPr>
      </w:pPr>
    </w:p>
    <w:p w14:paraId="4A8EEEDA" w14:textId="686E006D" w:rsidR="00B66948" w:rsidRDefault="00B66948" w:rsidP="002E3F25">
      <w:pPr>
        <w:rPr>
          <w:b/>
          <w:bCs/>
          <w:u w:val="single"/>
        </w:rPr>
      </w:pPr>
    </w:p>
    <w:p w14:paraId="5F1350A1" w14:textId="77777777" w:rsidR="00B66948" w:rsidRDefault="00B66948" w:rsidP="002E3F25">
      <w:pPr>
        <w:rPr>
          <w:b/>
          <w:bCs/>
          <w:u w:val="single"/>
        </w:rPr>
      </w:pPr>
    </w:p>
    <w:p w14:paraId="497FBA96" w14:textId="4425D9E5" w:rsidR="007B5EFE" w:rsidRDefault="007B5EFE" w:rsidP="002E3F25">
      <w:pPr>
        <w:rPr>
          <w:b/>
          <w:bCs/>
          <w:u w:val="single"/>
        </w:rPr>
      </w:pPr>
    </w:p>
    <w:p w14:paraId="7B24F204" w14:textId="53657CC3" w:rsidR="007B5EFE" w:rsidRDefault="007B5EFE" w:rsidP="002E3F25">
      <w:pPr>
        <w:rPr>
          <w:b/>
          <w:bCs/>
          <w:u w:val="single"/>
        </w:rPr>
      </w:pPr>
    </w:p>
    <w:p w14:paraId="777021AC" w14:textId="77777777" w:rsidR="007B5EFE" w:rsidRDefault="007B5EFE" w:rsidP="002E3F25">
      <w:pPr>
        <w:rPr>
          <w:b/>
          <w:bCs/>
          <w:u w:val="single"/>
        </w:rPr>
      </w:pPr>
    </w:p>
    <w:p w14:paraId="0FEF1110" w14:textId="11400750" w:rsidR="007B5EFE" w:rsidRDefault="007B5EFE" w:rsidP="007B5EFE">
      <w:pPr>
        <w:pStyle w:val="Heading3"/>
        <w:jc w:val="both"/>
      </w:pPr>
      <w:r>
        <w:lastRenderedPageBreak/>
        <w:t>[TC00</w:t>
      </w:r>
      <w:r>
        <w:t>20]</w:t>
      </w:r>
      <w:r>
        <w:t xml:space="preserve"> Search </w:t>
      </w:r>
      <w:r>
        <w:t>Hashtag</w:t>
      </w:r>
    </w:p>
    <w:p w14:paraId="616E4FBA" w14:textId="77777777" w:rsidR="007B5EFE" w:rsidRPr="00A61E64" w:rsidRDefault="007B5EFE" w:rsidP="007B5EFE"/>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7156"/>
      </w:tblGrid>
      <w:tr w:rsidR="004445BF" w14:paraId="6ACBE497"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58642" w14:textId="77777777" w:rsidR="007B5EFE" w:rsidRDefault="007B5EFE" w:rsidP="00B12B37">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C7D32" w14:textId="09AABC1A" w:rsidR="007B5EFE" w:rsidRDefault="007B5EFE" w:rsidP="00B12B37">
            <w:pPr>
              <w:jc w:val="both"/>
            </w:pPr>
            <w:r>
              <w:t>[TC00</w:t>
            </w:r>
            <w:r>
              <w:t>20</w:t>
            </w:r>
            <w:r>
              <w:t xml:space="preserve">] Search </w:t>
            </w:r>
            <w:r>
              <w:t>Hashtag</w:t>
            </w:r>
          </w:p>
        </w:tc>
      </w:tr>
      <w:tr w:rsidR="004445BF" w14:paraId="595F78CE"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D779B" w14:textId="77777777" w:rsidR="007B5EFE" w:rsidRDefault="007B5EFE" w:rsidP="00B12B37">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24DCD" w14:textId="073E9BE1" w:rsidR="007B5EFE" w:rsidRDefault="007B5EFE" w:rsidP="00B12B37">
            <w:pPr>
              <w:jc w:val="both"/>
            </w:pPr>
            <w:r>
              <w:t xml:space="preserve">The user opens search page, enters </w:t>
            </w:r>
            <w:r>
              <w:t>a hashtag, hashtag</w:t>
            </w:r>
            <w:r>
              <w:t xml:space="preserve">-list displayed. Then user clicks on related one and </w:t>
            </w:r>
            <w:r>
              <w:t>post</w:t>
            </w:r>
            <w:r w:rsidR="004445BF">
              <w:t>s</w:t>
            </w:r>
            <w:r>
              <w:t xml:space="preserve"> that include searched hashtag are displayed. </w:t>
            </w:r>
          </w:p>
        </w:tc>
      </w:tr>
      <w:tr w:rsidR="004445BF" w14:paraId="1E301215"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A4DAE" w14:textId="77777777" w:rsidR="007B5EFE" w:rsidRDefault="007B5EFE" w:rsidP="00B12B37">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2D3B2" w14:textId="352D85AF" w:rsidR="007B5EFE" w:rsidRDefault="007B5EFE" w:rsidP="00B12B37">
            <w:pPr>
              <w:jc w:val="both"/>
            </w:pPr>
            <w:r>
              <w:rPr>
                <w:rFonts w:eastAsia="Arial Unicode MS" w:cs="Arial"/>
              </w:rPr>
              <w:t xml:space="preserve">Module Search: </w:t>
            </w:r>
            <w:r>
              <w:t xml:space="preserve">Search </w:t>
            </w:r>
            <w:r>
              <w:t>hashtag</w:t>
            </w:r>
          </w:p>
        </w:tc>
      </w:tr>
      <w:tr w:rsidR="004445BF" w14:paraId="66E33CE8"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26EDF" w14:textId="77777777" w:rsidR="007B5EFE" w:rsidRDefault="007B5EFE" w:rsidP="00B12B37">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4202D" w14:textId="77777777" w:rsidR="007B5EFE" w:rsidRDefault="007B5EFE" w:rsidP="00B12B37">
            <w:pPr>
              <w:jc w:val="both"/>
            </w:pPr>
            <w:r>
              <w:t>All registered users</w:t>
            </w:r>
          </w:p>
        </w:tc>
      </w:tr>
      <w:tr w:rsidR="004445BF" w14:paraId="18676519"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4731D" w14:textId="77777777" w:rsidR="007B5EFE" w:rsidRDefault="007B5EFE" w:rsidP="00B12B37">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E96A" w14:textId="77777777" w:rsidR="007B5EFE" w:rsidRDefault="007B5EFE" w:rsidP="00B12B37">
            <w:pPr>
              <w:jc w:val="both"/>
            </w:pPr>
            <w:r>
              <w:t xml:space="preserve">The user opens search page.  </w:t>
            </w:r>
          </w:p>
        </w:tc>
      </w:tr>
      <w:tr w:rsidR="004445BF" w14:paraId="580566DC"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E1E89" w14:textId="77777777" w:rsidR="007B5EFE" w:rsidRDefault="007B5EFE" w:rsidP="00B12B37">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2643F" w14:textId="77777777" w:rsidR="007B5EFE" w:rsidRDefault="004445BF" w:rsidP="008F2946">
            <w:pPr>
              <w:pStyle w:val="ListParagraph"/>
              <w:numPr>
                <w:ilvl w:val="0"/>
                <w:numId w:val="24"/>
              </w:numPr>
              <w:jc w:val="both"/>
            </w:pPr>
            <w:r>
              <w:t>The user opens search page.</w:t>
            </w:r>
          </w:p>
          <w:p w14:paraId="221FF560" w14:textId="77777777" w:rsidR="004445BF" w:rsidRDefault="004445BF" w:rsidP="008F2946">
            <w:pPr>
              <w:pStyle w:val="ListParagraph"/>
              <w:numPr>
                <w:ilvl w:val="0"/>
                <w:numId w:val="24"/>
              </w:numPr>
              <w:jc w:val="both"/>
            </w:pPr>
            <w:r>
              <w:t xml:space="preserve">Clicks on hashtags button. </w:t>
            </w:r>
          </w:p>
          <w:p w14:paraId="4540D980" w14:textId="77777777" w:rsidR="004445BF" w:rsidRDefault="004445BF" w:rsidP="008F2946">
            <w:pPr>
              <w:pStyle w:val="ListParagraph"/>
              <w:numPr>
                <w:ilvl w:val="0"/>
                <w:numId w:val="24"/>
              </w:numPr>
              <w:jc w:val="both"/>
            </w:pPr>
            <w:r>
              <w:t>Enters a hashtag.</w:t>
            </w:r>
          </w:p>
          <w:p w14:paraId="024B373E" w14:textId="0CC8E8B0" w:rsidR="004445BF" w:rsidRDefault="004445BF" w:rsidP="008F2946">
            <w:pPr>
              <w:pStyle w:val="ListParagraph"/>
              <w:numPr>
                <w:ilvl w:val="0"/>
                <w:numId w:val="24"/>
              </w:numPr>
              <w:jc w:val="both"/>
            </w:pPr>
            <w:r>
              <w:t>Hashtag-list is displayed, and user selects one.</w:t>
            </w:r>
          </w:p>
          <w:p w14:paraId="164E61AA" w14:textId="6C72B2B4" w:rsidR="004445BF" w:rsidRDefault="004445BF" w:rsidP="008F2946">
            <w:pPr>
              <w:pStyle w:val="ListParagraph"/>
              <w:numPr>
                <w:ilvl w:val="0"/>
                <w:numId w:val="24"/>
              </w:numPr>
              <w:jc w:val="both"/>
            </w:pPr>
            <w:r>
              <w:t xml:space="preserve">Posts that include searched hashtag are displayed. </w:t>
            </w:r>
          </w:p>
        </w:tc>
      </w:tr>
      <w:tr w:rsidR="004445BF" w14:paraId="145115A7"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7F749" w14:textId="77777777" w:rsidR="007B5EFE" w:rsidRDefault="007B5EFE" w:rsidP="00B12B37">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6A4E6" w14:textId="46BDEFC2" w:rsidR="007B5EFE" w:rsidRDefault="001C1EB0" w:rsidP="00B12B37">
            <w:pPr>
              <w:jc w:val="both"/>
            </w:pPr>
            <w:r>
              <w:t xml:space="preserve">The text input that is required in the </w:t>
            </w:r>
            <w:r>
              <w:t>search</w:t>
            </w:r>
            <w:r>
              <w:t xml:space="preserve"> page.</w:t>
            </w:r>
          </w:p>
        </w:tc>
      </w:tr>
      <w:tr w:rsidR="004445BF" w14:paraId="7777CB0B"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85228" w14:textId="77777777" w:rsidR="007B5EFE" w:rsidRDefault="007B5EFE" w:rsidP="00B12B37">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47BA3" w14:textId="57904936" w:rsidR="007B5EFE" w:rsidRDefault="004445BF" w:rsidP="00B12B37">
            <w:pPr>
              <w:jc w:val="both"/>
            </w:pPr>
            <w:r>
              <w:t>Posts that include searched hashtag are displayed</w:t>
            </w:r>
            <w:r>
              <w:t>.</w:t>
            </w:r>
          </w:p>
        </w:tc>
      </w:tr>
    </w:tbl>
    <w:p w14:paraId="72C8275D" w14:textId="49B552FE" w:rsidR="00270BD7" w:rsidRDefault="00270BD7" w:rsidP="002E3F25">
      <w:pPr>
        <w:rPr>
          <w:b/>
          <w:bCs/>
          <w:u w:val="single"/>
        </w:rPr>
      </w:pPr>
    </w:p>
    <w:p w14:paraId="4C3DA6A0" w14:textId="7896B073" w:rsidR="007B5EFE" w:rsidRDefault="007B5EFE" w:rsidP="002E3F25">
      <w:pPr>
        <w:rPr>
          <w:b/>
          <w:bCs/>
          <w:u w:val="single"/>
        </w:rPr>
      </w:pPr>
    </w:p>
    <w:p w14:paraId="47FC1B58" w14:textId="2DB1EAA4" w:rsidR="00B66948" w:rsidRDefault="00B66948" w:rsidP="002E3F25">
      <w:pPr>
        <w:rPr>
          <w:b/>
          <w:bCs/>
          <w:u w:val="single"/>
        </w:rPr>
      </w:pPr>
    </w:p>
    <w:p w14:paraId="1D837018" w14:textId="0FA9D285" w:rsidR="00B66948" w:rsidRDefault="00B66948" w:rsidP="002E3F25">
      <w:pPr>
        <w:rPr>
          <w:b/>
          <w:bCs/>
          <w:u w:val="single"/>
        </w:rPr>
      </w:pPr>
    </w:p>
    <w:p w14:paraId="00FDE461" w14:textId="512775FE" w:rsidR="00B66948" w:rsidRDefault="00B66948" w:rsidP="002E3F25">
      <w:pPr>
        <w:rPr>
          <w:b/>
          <w:bCs/>
          <w:u w:val="single"/>
        </w:rPr>
      </w:pPr>
    </w:p>
    <w:p w14:paraId="71E66F15" w14:textId="671275C8" w:rsidR="00B66948" w:rsidRDefault="00B66948" w:rsidP="002E3F25">
      <w:pPr>
        <w:rPr>
          <w:b/>
          <w:bCs/>
          <w:u w:val="single"/>
        </w:rPr>
      </w:pPr>
    </w:p>
    <w:p w14:paraId="4A3D6CD2" w14:textId="5309F99D" w:rsidR="00B66948" w:rsidRDefault="00B66948" w:rsidP="002E3F25">
      <w:pPr>
        <w:rPr>
          <w:b/>
          <w:bCs/>
          <w:u w:val="single"/>
        </w:rPr>
      </w:pPr>
    </w:p>
    <w:p w14:paraId="40B9ED1A" w14:textId="0EEE87D6" w:rsidR="00B66948" w:rsidRDefault="00B66948" w:rsidP="002E3F25">
      <w:pPr>
        <w:rPr>
          <w:b/>
          <w:bCs/>
          <w:u w:val="single"/>
        </w:rPr>
      </w:pPr>
    </w:p>
    <w:p w14:paraId="6FDDD6F5" w14:textId="372A3EF2" w:rsidR="00B66948" w:rsidRDefault="00B66948" w:rsidP="002E3F25">
      <w:pPr>
        <w:rPr>
          <w:b/>
          <w:bCs/>
          <w:u w:val="single"/>
        </w:rPr>
      </w:pPr>
    </w:p>
    <w:p w14:paraId="6ABD8BA0" w14:textId="71E65513" w:rsidR="00B66948" w:rsidRDefault="00B66948" w:rsidP="002E3F25">
      <w:pPr>
        <w:rPr>
          <w:b/>
          <w:bCs/>
          <w:u w:val="single"/>
        </w:rPr>
      </w:pPr>
    </w:p>
    <w:p w14:paraId="2C5AC173" w14:textId="6F1613E3" w:rsidR="00B66948" w:rsidRDefault="00B66948" w:rsidP="002E3F25">
      <w:pPr>
        <w:rPr>
          <w:b/>
          <w:bCs/>
          <w:u w:val="single"/>
        </w:rPr>
      </w:pPr>
    </w:p>
    <w:p w14:paraId="3D05DE1B" w14:textId="70F18D05" w:rsidR="00B66948" w:rsidRDefault="00B66948" w:rsidP="002E3F25">
      <w:pPr>
        <w:rPr>
          <w:b/>
          <w:bCs/>
          <w:u w:val="single"/>
        </w:rPr>
      </w:pPr>
    </w:p>
    <w:p w14:paraId="7DBBDCEB" w14:textId="4BBD6488" w:rsidR="00B66948" w:rsidRDefault="00B66948" w:rsidP="002E3F25">
      <w:pPr>
        <w:rPr>
          <w:b/>
          <w:bCs/>
          <w:u w:val="single"/>
        </w:rPr>
      </w:pPr>
    </w:p>
    <w:p w14:paraId="3BC68D4C" w14:textId="50241A8F" w:rsidR="00B66948" w:rsidRDefault="00B66948" w:rsidP="002E3F25">
      <w:pPr>
        <w:rPr>
          <w:b/>
          <w:bCs/>
          <w:u w:val="single"/>
        </w:rPr>
      </w:pPr>
    </w:p>
    <w:p w14:paraId="141BBA8A" w14:textId="1E56CE93" w:rsidR="00B66948" w:rsidRDefault="00B66948" w:rsidP="002E3F25">
      <w:pPr>
        <w:rPr>
          <w:b/>
          <w:bCs/>
          <w:u w:val="single"/>
        </w:rPr>
      </w:pPr>
    </w:p>
    <w:p w14:paraId="033FAC75" w14:textId="42C1399E" w:rsidR="00B66948" w:rsidRDefault="00B66948" w:rsidP="002E3F25">
      <w:pPr>
        <w:rPr>
          <w:b/>
          <w:bCs/>
          <w:u w:val="single"/>
        </w:rPr>
      </w:pPr>
    </w:p>
    <w:p w14:paraId="09CC2D7B" w14:textId="0EC758DA" w:rsidR="00B66948" w:rsidRDefault="00B66948" w:rsidP="002E3F25">
      <w:pPr>
        <w:rPr>
          <w:b/>
          <w:bCs/>
          <w:u w:val="single"/>
        </w:rPr>
      </w:pPr>
    </w:p>
    <w:p w14:paraId="10A84BCF" w14:textId="4EB7DF8F" w:rsidR="00B66948" w:rsidRDefault="00B66948" w:rsidP="002E3F25">
      <w:pPr>
        <w:rPr>
          <w:b/>
          <w:bCs/>
          <w:u w:val="single"/>
        </w:rPr>
      </w:pPr>
    </w:p>
    <w:p w14:paraId="7F08489D" w14:textId="08A04B9D" w:rsidR="00B66948" w:rsidRDefault="00B66948" w:rsidP="002E3F25">
      <w:pPr>
        <w:rPr>
          <w:b/>
          <w:bCs/>
          <w:u w:val="single"/>
        </w:rPr>
      </w:pPr>
    </w:p>
    <w:p w14:paraId="088187C0" w14:textId="653F79C2" w:rsidR="00B66948" w:rsidRDefault="00B66948" w:rsidP="002E3F25">
      <w:pPr>
        <w:rPr>
          <w:b/>
          <w:bCs/>
          <w:u w:val="single"/>
        </w:rPr>
      </w:pPr>
    </w:p>
    <w:p w14:paraId="4F2EEFA0" w14:textId="79D1C0E8" w:rsidR="00B66948" w:rsidRDefault="00B66948" w:rsidP="002E3F25">
      <w:pPr>
        <w:rPr>
          <w:b/>
          <w:bCs/>
          <w:u w:val="single"/>
        </w:rPr>
      </w:pPr>
    </w:p>
    <w:p w14:paraId="7EE2884D" w14:textId="4F126004" w:rsidR="00B66948" w:rsidRDefault="00B66948" w:rsidP="002E3F25">
      <w:pPr>
        <w:rPr>
          <w:b/>
          <w:bCs/>
          <w:u w:val="single"/>
        </w:rPr>
      </w:pPr>
    </w:p>
    <w:p w14:paraId="1ED1674B" w14:textId="7B9150FF" w:rsidR="00B66948" w:rsidRDefault="00B66948" w:rsidP="00B66948">
      <w:pPr>
        <w:pStyle w:val="Heading3"/>
        <w:jc w:val="both"/>
      </w:pPr>
      <w:r>
        <w:lastRenderedPageBreak/>
        <w:t>[TC002</w:t>
      </w:r>
      <w:r>
        <w:t>1</w:t>
      </w:r>
      <w:r>
        <w:t xml:space="preserve">] </w:t>
      </w:r>
      <w:r>
        <w:t>Block User</w:t>
      </w:r>
    </w:p>
    <w:p w14:paraId="62746563" w14:textId="77777777" w:rsidR="00B66948" w:rsidRPr="00A61E64" w:rsidRDefault="00B66948" w:rsidP="00B66948"/>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2"/>
        <w:gridCol w:w="6818"/>
      </w:tblGrid>
      <w:tr w:rsidR="00B66948" w14:paraId="190AF85F"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26933" w14:textId="77777777" w:rsidR="00B66948" w:rsidRDefault="00B66948" w:rsidP="00B12B37">
            <w:pPr>
              <w:jc w:val="both"/>
            </w:pPr>
            <w:r>
              <w:t xml:space="preserve">[ID]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A8206" w14:textId="1C290FAC" w:rsidR="00B66948" w:rsidRDefault="00B66948" w:rsidP="00B12B37">
            <w:pPr>
              <w:jc w:val="both"/>
            </w:pPr>
            <w:r>
              <w:t>[TC002</w:t>
            </w:r>
            <w:r>
              <w:t>1] Block User</w:t>
            </w:r>
          </w:p>
        </w:tc>
      </w:tr>
      <w:tr w:rsidR="00B66948" w14:paraId="6C48213C"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72655" w14:textId="77777777" w:rsidR="00B66948" w:rsidRDefault="00B66948" w:rsidP="00B12B37">
            <w:pPr>
              <w:jc w:val="both"/>
            </w:pPr>
            <w: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67235" w14:textId="5984EA37" w:rsidR="00B66948" w:rsidRDefault="00B66948" w:rsidP="00B12B37">
            <w:pPr>
              <w:jc w:val="both"/>
            </w:pPr>
            <w:r>
              <w:t xml:space="preserve">The user opens the profile page of a user, clicks menu and on block user item. User is blocked. </w:t>
            </w:r>
            <w:r>
              <w:t xml:space="preserve"> </w:t>
            </w:r>
          </w:p>
        </w:tc>
      </w:tr>
      <w:tr w:rsidR="00B66948" w14:paraId="55DCDF35"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FEDAA" w14:textId="77777777" w:rsidR="00B66948" w:rsidRDefault="00B66948" w:rsidP="00B12B37">
            <w:pPr>
              <w:jc w:val="both"/>
            </w:pPr>
            <w:r>
              <w:t xml:space="preserve">Items to be tested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D57C5" w14:textId="3C65E8E8" w:rsidR="00B66948" w:rsidRDefault="00B66948" w:rsidP="00B12B37">
            <w:pPr>
              <w:jc w:val="both"/>
            </w:pPr>
            <w:r>
              <w:rPr>
                <w:rFonts w:eastAsia="Arial Unicode MS" w:cs="Arial"/>
              </w:rPr>
              <w:t xml:space="preserve">Module </w:t>
            </w:r>
            <w:r>
              <w:rPr>
                <w:rFonts w:eastAsia="Arial Unicode MS" w:cs="Arial"/>
              </w:rPr>
              <w:t>User</w:t>
            </w:r>
            <w:r>
              <w:rPr>
                <w:rFonts w:eastAsia="Arial Unicode MS" w:cs="Arial"/>
              </w:rPr>
              <w:t xml:space="preserve">: </w:t>
            </w:r>
            <w:r>
              <w:rPr>
                <w:rFonts w:eastAsia="Arial Unicode MS" w:cs="Arial"/>
              </w:rPr>
              <w:t>Blog user</w:t>
            </w:r>
          </w:p>
        </w:tc>
      </w:tr>
      <w:tr w:rsidR="00B66948" w14:paraId="3DA1A607"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BC867" w14:textId="77777777" w:rsidR="00B66948" w:rsidRDefault="00B66948" w:rsidP="00B12B37">
            <w:pPr>
              <w:jc w:val="both"/>
            </w:pPr>
            <w: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3CA38" w14:textId="77777777" w:rsidR="00B66948" w:rsidRDefault="00B66948" w:rsidP="00B12B37">
            <w:pPr>
              <w:jc w:val="both"/>
            </w:pPr>
            <w:r>
              <w:t>All registered users</w:t>
            </w:r>
          </w:p>
        </w:tc>
      </w:tr>
      <w:tr w:rsidR="00B66948" w14:paraId="0B77846A"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B32A8" w14:textId="77777777" w:rsidR="00B66948" w:rsidRDefault="00B66948" w:rsidP="00B12B37">
            <w:pPr>
              <w:jc w:val="both"/>
            </w:pPr>
            <w: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34840" w14:textId="344DCC60" w:rsidR="00B66948" w:rsidRDefault="00B66948" w:rsidP="00B12B37">
            <w:pPr>
              <w:jc w:val="both"/>
            </w:pPr>
            <w:r>
              <w:t xml:space="preserve">The user opens </w:t>
            </w:r>
            <w:r>
              <w:t xml:space="preserve">the profile page of a user. </w:t>
            </w:r>
            <w:r>
              <w:t xml:space="preserve"> </w:t>
            </w:r>
          </w:p>
        </w:tc>
      </w:tr>
      <w:tr w:rsidR="00B66948" w14:paraId="751B94C3"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F7CBA" w14:textId="77777777" w:rsidR="00B66948" w:rsidRDefault="00B66948" w:rsidP="00B12B37">
            <w:pPr>
              <w:jc w:val="both"/>
            </w:pPr>
            <w:r>
              <w:t>Basic Course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A52A4" w14:textId="77777777" w:rsidR="00B66948" w:rsidRDefault="00B66948" w:rsidP="008F2946">
            <w:pPr>
              <w:pStyle w:val="ListParagraph"/>
              <w:numPr>
                <w:ilvl w:val="0"/>
                <w:numId w:val="27"/>
              </w:numPr>
              <w:jc w:val="both"/>
            </w:pPr>
            <w:r>
              <w:t xml:space="preserve">The user opens profile page of a user. </w:t>
            </w:r>
          </w:p>
          <w:p w14:paraId="1EF11DEA" w14:textId="77777777" w:rsidR="00B66948" w:rsidRDefault="00B66948" w:rsidP="008F2946">
            <w:pPr>
              <w:pStyle w:val="ListParagraph"/>
              <w:numPr>
                <w:ilvl w:val="0"/>
                <w:numId w:val="27"/>
              </w:numPr>
              <w:jc w:val="both"/>
            </w:pPr>
            <w:r>
              <w:t xml:space="preserve">Clicks profile menu and clicks again on block user item. </w:t>
            </w:r>
          </w:p>
          <w:p w14:paraId="5FE87D4B" w14:textId="622B4688" w:rsidR="00B66948" w:rsidRDefault="00B66948" w:rsidP="008F2946">
            <w:pPr>
              <w:pStyle w:val="ListParagraph"/>
              <w:numPr>
                <w:ilvl w:val="0"/>
                <w:numId w:val="27"/>
              </w:numPr>
              <w:jc w:val="both"/>
            </w:pPr>
            <w:r>
              <w:t xml:space="preserve">After user is blocked. </w:t>
            </w:r>
          </w:p>
        </w:tc>
      </w:tr>
      <w:tr w:rsidR="00B66948" w14:paraId="443623BC"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6F9F8" w14:textId="77777777" w:rsidR="00B66948" w:rsidRDefault="00B66948" w:rsidP="00B12B37">
            <w:pPr>
              <w:jc w:val="both"/>
            </w:pPr>
            <w: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0861E" w14:textId="77777777" w:rsidR="00B66948" w:rsidRDefault="00B66948" w:rsidP="00B12B37">
            <w:pPr>
              <w:jc w:val="both"/>
            </w:pPr>
          </w:p>
        </w:tc>
      </w:tr>
      <w:tr w:rsidR="00B66948" w14:paraId="233017B2" w14:textId="77777777" w:rsidTr="00B12B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5C06E" w14:textId="77777777" w:rsidR="00B66948" w:rsidRDefault="00B66948" w:rsidP="00B12B37">
            <w:pPr>
              <w:jc w:val="both"/>
            </w:pPr>
            <w:r>
              <w:t xml:space="preserve">Expected 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433B3" w14:textId="660390EF" w:rsidR="00B66948" w:rsidRDefault="00B66948" w:rsidP="00B12B37">
            <w:pPr>
              <w:jc w:val="both"/>
            </w:pPr>
            <w:r>
              <w:t xml:space="preserve">User is blocked. </w:t>
            </w:r>
          </w:p>
        </w:tc>
      </w:tr>
    </w:tbl>
    <w:p w14:paraId="0EFA4E33" w14:textId="0709CDF3" w:rsidR="00B66948" w:rsidRDefault="00B66948" w:rsidP="002E3F25">
      <w:pPr>
        <w:rPr>
          <w:b/>
          <w:bCs/>
          <w:u w:val="single"/>
        </w:rPr>
      </w:pPr>
    </w:p>
    <w:p w14:paraId="1E2EA54B" w14:textId="1FC4BCC9" w:rsidR="00B66948" w:rsidRDefault="00B66948" w:rsidP="002E3F25">
      <w:pPr>
        <w:rPr>
          <w:b/>
          <w:bCs/>
          <w:u w:val="single"/>
        </w:rPr>
      </w:pPr>
    </w:p>
    <w:p w14:paraId="598B1EB8" w14:textId="49265F6C" w:rsidR="00B66948" w:rsidRDefault="00B66948" w:rsidP="002E3F25">
      <w:pPr>
        <w:rPr>
          <w:b/>
          <w:bCs/>
          <w:u w:val="single"/>
        </w:rPr>
      </w:pPr>
    </w:p>
    <w:p w14:paraId="60277F42" w14:textId="6649FCB0" w:rsidR="00B66948" w:rsidRDefault="00B66948" w:rsidP="002E3F25">
      <w:pPr>
        <w:rPr>
          <w:b/>
          <w:bCs/>
          <w:u w:val="single"/>
        </w:rPr>
      </w:pPr>
    </w:p>
    <w:p w14:paraId="3F6FD37D" w14:textId="40113D4C" w:rsidR="00B66948" w:rsidRDefault="00B66948" w:rsidP="002E3F25">
      <w:pPr>
        <w:rPr>
          <w:b/>
          <w:bCs/>
          <w:u w:val="single"/>
        </w:rPr>
      </w:pPr>
    </w:p>
    <w:p w14:paraId="7069731C" w14:textId="1871E599" w:rsidR="00B66948" w:rsidRDefault="00B66948" w:rsidP="002E3F25">
      <w:pPr>
        <w:rPr>
          <w:b/>
          <w:bCs/>
          <w:u w:val="single"/>
        </w:rPr>
      </w:pPr>
    </w:p>
    <w:p w14:paraId="6481CBC3" w14:textId="6272E5FC" w:rsidR="00B66948" w:rsidRDefault="00B66948" w:rsidP="002E3F25">
      <w:pPr>
        <w:rPr>
          <w:b/>
          <w:bCs/>
          <w:u w:val="single"/>
        </w:rPr>
      </w:pPr>
    </w:p>
    <w:p w14:paraId="6CEDCED5" w14:textId="7A24BCDC" w:rsidR="00B66948" w:rsidRDefault="00B66948" w:rsidP="002E3F25">
      <w:pPr>
        <w:rPr>
          <w:b/>
          <w:bCs/>
          <w:u w:val="single"/>
        </w:rPr>
      </w:pPr>
    </w:p>
    <w:p w14:paraId="6E6E2AF2" w14:textId="13727CD4" w:rsidR="00B66948" w:rsidRDefault="00B66948" w:rsidP="002E3F25">
      <w:pPr>
        <w:rPr>
          <w:b/>
          <w:bCs/>
          <w:u w:val="single"/>
        </w:rPr>
      </w:pPr>
    </w:p>
    <w:p w14:paraId="2A2B8EAF" w14:textId="640D95DB" w:rsidR="00B66948" w:rsidRDefault="00B66948" w:rsidP="002E3F25">
      <w:pPr>
        <w:rPr>
          <w:b/>
          <w:bCs/>
          <w:u w:val="single"/>
        </w:rPr>
      </w:pPr>
    </w:p>
    <w:p w14:paraId="783ADAEE" w14:textId="04EDDDA4" w:rsidR="00B66948" w:rsidRDefault="00B66948" w:rsidP="002E3F25">
      <w:pPr>
        <w:rPr>
          <w:b/>
          <w:bCs/>
          <w:u w:val="single"/>
        </w:rPr>
      </w:pPr>
    </w:p>
    <w:p w14:paraId="345C95C0" w14:textId="5EE9B0ED" w:rsidR="00B66948" w:rsidRDefault="00B66948" w:rsidP="002E3F25">
      <w:pPr>
        <w:rPr>
          <w:b/>
          <w:bCs/>
          <w:u w:val="single"/>
        </w:rPr>
      </w:pPr>
    </w:p>
    <w:p w14:paraId="46356D8E" w14:textId="0AB8CB4A" w:rsidR="00B66948" w:rsidRDefault="00B66948" w:rsidP="002E3F25">
      <w:pPr>
        <w:rPr>
          <w:b/>
          <w:bCs/>
          <w:u w:val="single"/>
        </w:rPr>
      </w:pPr>
    </w:p>
    <w:p w14:paraId="6E5B7C2B" w14:textId="46B776DB" w:rsidR="00B66948" w:rsidRDefault="00B66948" w:rsidP="002E3F25">
      <w:pPr>
        <w:rPr>
          <w:b/>
          <w:bCs/>
          <w:u w:val="single"/>
        </w:rPr>
      </w:pPr>
    </w:p>
    <w:p w14:paraId="07578581" w14:textId="43A96674" w:rsidR="00B66948" w:rsidRDefault="00B66948" w:rsidP="002E3F25">
      <w:pPr>
        <w:rPr>
          <w:b/>
          <w:bCs/>
          <w:u w:val="single"/>
        </w:rPr>
      </w:pPr>
    </w:p>
    <w:p w14:paraId="54CC39A5" w14:textId="39CC500D" w:rsidR="00B66948" w:rsidRDefault="00B66948" w:rsidP="002E3F25">
      <w:pPr>
        <w:rPr>
          <w:b/>
          <w:bCs/>
          <w:u w:val="single"/>
        </w:rPr>
      </w:pPr>
    </w:p>
    <w:p w14:paraId="6E27C5C8" w14:textId="06DB794E" w:rsidR="00B66948" w:rsidRDefault="00B66948" w:rsidP="002E3F25">
      <w:pPr>
        <w:rPr>
          <w:b/>
          <w:bCs/>
          <w:u w:val="single"/>
        </w:rPr>
      </w:pPr>
    </w:p>
    <w:p w14:paraId="2CC94B53" w14:textId="415B8C83" w:rsidR="00B66948" w:rsidRDefault="00B66948" w:rsidP="002E3F25">
      <w:pPr>
        <w:rPr>
          <w:b/>
          <w:bCs/>
          <w:u w:val="single"/>
        </w:rPr>
      </w:pPr>
    </w:p>
    <w:p w14:paraId="702A63DD" w14:textId="2546132B" w:rsidR="00B66948" w:rsidRDefault="00B66948" w:rsidP="002E3F25">
      <w:pPr>
        <w:rPr>
          <w:b/>
          <w:bCs/>
          <w:u w:val="single"/>
        </w:rPr>
      </w:pPr>
    </w:p>
    <w:p w14:paraId="0C5A1218" w14:textId="77777777" w:rsidR="00B66948" w:rsidRDefault="00B66948" w:rsidP="002E3F25">
      <w:pPr>
        <w:rPr>
          <w:b/>
          <w:bCs/>
          <w:u w:val="single"/>
        </w:rPr>
      </w:pPr>
    </w:p>
    <w:p w14:paraId="665C46D6" w14:textId="049B763C" w:rsidR="00B66948" w:rsidRDefault="00B66948" w:rsidP="002E3F25">
      <w:pPr>
        <w:rPr>
          <w:b/>
          <w:bCs/>
          <w:u w:val="single"/>
        </w:rPr>
      </w:pPr>
    </w:p>
    <w:p w14:paraId="5B138D2C" w14:textId="181BC5BA" w:rsidR="00607F7C" w:rsidRDefault="00607F7C" w:rsidP="002E3F25">
      <w:pPr>
        <w:rPr>
          <w:b/>
          <w:bCs/>
          <w:u w:val="single"/>
        </w:rPr>
      </w:pPr>
    </w:p>
    <w:p w14:paraId="7C7D23E5" w14:textId="77777777" w:rsidR="00607F7C" w:rsidRDefault="00607F7C" w:rsidP="002E3F25">
      <w:pPr>
        <w:rPr>
          <w:b/>
          <w:bCs/>
          <w:u w:val="single"/>
        </w:rPr>
      </w:pPr>
    </w:p>
    <w:p w14:paraId="24787449" w14:textId="77777777" w:rsidR="00B66948" w:rsidRDefault="00B66948" w:rsidP="002E3F25">
      <w:pPr>
        <w:rPr>
          <w:b/>
          <w:bCs/>
          <w:u w:val="single"/>
        </w:rPr>
      </w:pPr>
    </w:p>
    <w:p w14:paraId="34C17654" w14:textId="77777777" w:rsidR="002E3F25" w:rsidRDefault="002E3F25" w:rsidP="002E3F25">
      <w:pPr>
        <w:pStyle w:val="Heading3"/>
      </w:pPr>
      <w:bookmarkStart w:id="31" w:name="_Toc38196937"/>
      <w:bookmarkStart w:id="32" w:name="_Toc40476080"/>
      <w:r>
        <w:lastRenderedPageBreak/>
        <w:t>Black Box Testing</w:t>
      </w:r>
      <w:bookmarkEnd w:id="31"/>
      <w:bookmarkEnd w:id="32"/>
    </w:p>
    <w:p w14:paraId="16287F21" w14:textId="77777777" w:rsidR="002E3F25" w:rsidRDefault="002E3F25" w:rsidP="002E3F25">
      <w:pPr>
        <w:keepNext/>
        <w:rPr>
          <w:b/>
          <w:bCs/>
        </w:rPr>
      </w:pPr>
    </w:p>
    <w:p w14:paraId="5EAFF167" w14:textId="77777777" w:rsidR="002E3F25" w:rsidRDefault="002E3F25" w:rsidP="00EB35DA">
      <w:pPr>
        <w:ind w:firstLine="360"/>
        <w:jc w:val="both"/>
      </w:pPr>
      <w:r>
        <w:t>Black box testing typically involves running through every possible input to verify that it results in the right outputs using the software as an end-user would.  We have decided to perform Equivalence Partitioning and Boundary Value Analysis testing on our application.  The Equivalent Partitioning will be performed at both the unit test level and the system test level.  Boundary Value analysis will only be done at the system test level.  In considering the inputs for our equivalence testing, the following types will be used:</w:t>
      </w:r>
    </w:p>
    <w:p w14:paraId="29D6B04F" w14:textId="77777777" w:rsidR="002E3F25" w:rsidRDefault="002E3F25" w:rsidP="00EB35DA">
      <w:pPr>
        <w:ind w:left="1440"/>
        <w:jc w:val="both"/>
      </w:pPr>
      <w:r>
        <w:t xml:space="preserve"> </w:t>
      </w:r>
    </w:p>
    <w:p w14:paraId="6B48953E" w14:textId="77777777" w:rsidR="002E3F25" w:rsidRDefault="002E3F25" w:rsidP="002E3F25">
      <w:pPr>
        <w:numPr>
          <w:ilvl w:val="0"/>
          <w:numId w:val="17"/>
        </w:numPr>
      </w:pPr>
      <w:r>
        <w:t>Legal input values – Test values within boundaries of the specification equivalence classes.  This shall be input data the program expects and is programmed to transform into usable values.</w:t>
      </w:r>
    </w:p>
    <w:p w14:paraId="632A9424" w14:textId="77777777" w:rsidR="002E3F25" w:rsidRDefault="002E3F25" w:rsidP="002E3F25">
      <w:pPr>
        <w:numPr>
          <w:ilvl w:val="0"/>
          <w:numId w:val="17"/>
        </w:numPr>
      </w:pPr>
      <w:r>
        <w:t>Illegal input values – Test equivalence classes outside the boundaries of the specification.  This shall be input data the program may be presented, but that will not produce any meaningful output.</w:t>
      </w:r>
    </w:p>
    <w:p w14:paraId="5BE93A62" w14:textId="77777777" w:rsidR="002E3F25" w:rsidRDefault="002E3F25" w:rsidP="002E3F25"/>
    <w:p w14:paraId="5F15E7B8" w14:textId="55C65E09" w:rsidR="00012CAD" w:rsidRDefault="002E3F25" w:rsidP="00EB35DA">
      <w:pPr>
        <w:keepNext/>
        <w:ind w:firstLine="360"/>
        <w:jc w:val="both"/>
      </w:pPr>
      <w:r>
        <w:t xml:space="preserve">The equivalence partitioning technique is a test case selection technique in which the test designer examines the input space defined for the unit under test and seeks to find sets of input that are, or should be, processed identically.  Black box testing will be performed by the test team.  All procedural step </w:t>
      </w:r>
      <w:r w:rsidR="00E04836">
        <w:t>has</w:t>
      </w:r>
      <w:r>
        <w:t xml:space="preserve"> been included to assist the team in executing the various tests.</w:t>
      </w:r>
    </w:p>
    <w:p w14:paraId="4AB40CE0" w14:textId="77777777" w:rsidR="00D43BD8" w:rsidRDefault="00D43BD8" w:rsidP="002E3F25"/>
    <w:p w14:paraId="32840A82" w14:textId="77777777" w:rsidR="002E3F25" w:rsidRDefault="002E3F25" w:rsidP="002E3F25">
      <w:pPr>
        <w:pStyle w:val="Heading2"/>
      </w:pPr>
      <w:bookmarkStart w:id="33" w:name="_Toc38196938"/>
      <w:bookmarkStart w:id="34" w:name="_Toc40476081"/>
      <w:r>
        <w:t>Integration Testing</w:t>
      </w:r>
      <w:bookmarkEnd w:id="33"/>
      <w:bookmarkEnd w:id="34"/>
    </w:p>
    <w:p w14:paraId="34B3F2EB" w14:textId="77777777" w:rsidR="002E3F25" w:rsidRDefault="002E3F25" w:rsidP="002E3F25"/>
    <w:p w14:paraId="06FD462E" w14:textId="4D263A46" w:rsidR="00D43BD8" w:rsidRDefault="00AD331D" w:rsidP="00D43BD8">
      <w:pPr>
        <w:pStyle w:val="Heading3"/>
      </w:pPr>
      <w:bookmarkStart w:id="35" w:name="_Toc40476082"/>
      <w:r>
        <w:t>Big Ban</w:t>
      </w:r>
      <w:r w:rsidR="00F92C1E">
        <w:t xml:space="preserve">g </w:t>
      </w:r>
      <w:r w:rsidR="004940C4">
        <w:t>Approach</w:t>
      </w:r>
      <w:bookmarkEnd w:id="35"/>
    </w:p>
    <w:p w14:paraId="104BAE95" w14:textId="77777777" w:rsidR="00D43BD8" w:rsidRPr="00D43BD8" w:rsidRDefault="00D43BD8" w:rsidP="00D43BD8"/>
    <w:p w14:paraId="0B4020A7" w14:textId="77777777" w:rsidR="002E3F25" w:rsidRDefault="002E3F25" w:rsidP="002E3F25"/>
    <w:p w14:paraId="02C46985" w14:textId="2420528E" w:rsidR="002E3F25" w:rsidRDefault="002E3F25" w:rsidP="002E3F25">
      <w:pPr>
        <w:rPr>
          <w:b/>
          <w:bCs/>
        </w:rPr>
      </w:pPr>
      <w:r>
        <w:rPr>
          <w:b/>
          <w:bCs/>
        </w:rPr>
        <w:t xml:space="preserve">Module 1 - Graphic User Interface (GUI) </w:t>
      </w:r>
      <w:r w:rsidR="00F92C1E">
        <w:rPr>
          <w:b/>
          <w:bCs/>
        </w:rPr>
        <w:t xml:space="preserve">and Backend </w:t>
      </w:r>
      <w:r>
        <w:rPr>
          <w:b/>
          <w:bCs/>
        </w:rPr>
        <w:t>Module</w:t>
      </w:r>
    </w:p>
    <w:p w14:paraId="1D7B270A" w14:textId="77777777" w:rsidR="002E3F25" w:rsidRDefault="002E3F25" w:rsidP="002E3F25"/>
    <w:p w14:paraId="429AB780" w14:textId="2BAA795C" w:rsidR="00F92C1E" w:rsidRDefault="00F92C1E" w:rsidP="00E807E6">
      <w:pPr>
        <w:ind w:firstLine="720"/>
        <w:jc w:val="both"/>
      </w:pPr>
      <w:r>
        <w:t>There is one module, in this module we will test Graphic User Interface</w:t>
      </w:r>
      <w:r w:rsidR="00F00226">
        <w:t xml:space="preserve"> </w:t>
      </w:r>
      <w:r>
        <w:t xml:space="preserve">(GUI) and backend function of the system. </w:t>
      </w:r>
    </w:p>
    <w:p w14:paraId="6D429E10" w14:textId="1F8FCF94" w:rsidR="00F92C1E" w:rsidRDefault="00F92C1E" w:rsidP="00E807E6">
      <w:pPr>
        <w:ind w:firstLine="720"/>
        <w:jc w:val="both"/>
      </w:pPr>
      <w:r>
        <w:t xml:space="preserve">In this application program, the integration testing will be performed by development team. We will be employing a Big Bang approach strategy to complete integration of whole system. </w:t>
      </w:r>
      <w:r w:rsidR="0037182F">
        <w:t xml:space="preserve">The Database interface provides the storage of the data, implementation of GUI functions. </w:t>
      </w:r>
    </w:p>
    <w:p w14:paraId="34985C81" w14:textId="7A390A19" w:rsidR="00AC5737" w:rsidRDefault="00364F3B" w:rsidP="003151BE">
      <w:pPr>
        <w:ind w:firstLine="720"/>
        <w:jc w:val="both"/>
      </w:pPr>
      <w:r>
        <w:t xml:space="preserve">After implementation of the interface and backend function of whole system, their functionality will be tested together. To see whether register button is functioning properly, creating a new account, and by the Register button, the button is functioning or not will be seen. When user clicks the Register button, the account must be created. As the same way, to test functionality of the Login button, by using an existing account, whether it is logged into the system by the Login Button will be tested. These two functions will be tested back to back, and to test Login Button and its function, the account that created Register Button will be used for Login Button. </w:t>
      </w:r>
      <w:r w:rsidR="0037182F">
        <w:t xml:space="preserve"> These buttons </w:t>
      </w:r>
      <w:r w:rsidR="00E04836">
        <w:t>read</w:t>
      </w:r>
      <w:r w:rsidR="0037182F">
        <w:t xml:space="preserve"> the data given from user, login button searches data, register button inserts into database. With Upload Photo/Post Buttons, when it clicks on these buttons, uploaded photo/post will be stored in database. When these functions are completed, uploaded photo/post will </w:t>
      </w:r>
      <w:r w:rsidR="0037182F">
        <w:lastRenderedPageBreak/>
        <w:t xml:space="preserve">be shown by user interface, on profile page and main page. Delete Photo/Post/Account Buttons deletes and searches, after creating a post or account or changed profile photo, these are deleted by the delete button.  After execution, post, </w:t>
      </w:r>
      <w:proofErr w:type="gramStart"/>
      <w:r w:rsidR="0037182F">
        <w:t>photo</w:t>
      </w:r>
      <w:proofErr w:type="gramEnd"/>
      <w:r w:rsidR="0037182F">
        <w:t xml:space="preserve"> or account will be deleted from database. Results will be printing by the user interface again. When click on Edit Post Button, given current data of the post by the user interface will be changed after received the new data from </w:t>
      </w:r>
      <w:r w:rsidR="00AC5737">
        <w:t xml:space="preserve">dialog box and this button will read new data, searches on database and writes into the database. After execution, new data of the post will be given on user interface. Results will be shown on user interface. While log in into the system, by clicking Forgot Password Button, to write new data, a new page will be provided to the user. This functionality will be tested by Login page interface. After entering new data, by Save Button the data will be stored in database and writes on that account’s information. Its results are shown on database. By Change Password Button, the same execution and test will be played. </w:t>
      </w:r>
    </w:p>
    <w:p w14:paraId="62FBD251" w14:textId="77777777" w:rsidR="00373BC2" w:rsidRDefault="00373BC2" w:rsidP="003151BE">
      <w:pPr>
        <w:ind w:firstLine="720"/>
        <w:jc w:val="both"/>
      </w:pPr>
    </w:p>
    <w:p w14:paraId="2BCC458A" w14:textId="77777777" w:rsidR="002E3F25" w:rsidRDefault="002E3F25" w:rsidP="002E3F25">
      <w:pPr>
        <w:keepNext/>
        <w:rPr>
          <w:b/>
          <w:bCs/>
        </w:rPr>
      </w:pPr>
      <w:r>
        <w:rPr>
          <w:b/>
          <w:bCs/>
        </w:rPr>
        <w:t>Application</w:t>
      </w:r>
    </w:p>
    <w:p w14:paraId="5F96A722" w14:textId="77777777" w:rsidR="002E3F25" w:rsidRDefault="002E3F25" w:rsidP="002E3F25">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3240"/>
      </w:tblGrid>
      <w:tr w:rsidR="002E3F25" w14:paraId="0048DEF8"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6516011F" w14:textId="77777777" w:rsidR="002E3F25" w:rsidRDefault="002E3F25">
            <w:pPr>
              <w:keepNext/>
              <w:jc w:val="center"/>
              <w:rPr>
                <w:b/>
                <w:bCs/>
              </w:rPr>
            </w:pPr>
            <w:r>
              <w:rPr>
                <w:b/>
                <w:bCs/>
              </w:rPr>
              <w:t>GUI Function</w:t>
            </w:r>
          </w:p>
        </w:tc>
        <w:tc>
          <w:tcPr>
            <w:tcW w:w="3240" w:type="dxa"/>
            <w:tcBorders>
              <w:top w:val="single" w:sz="4" w:space="0" w:color="auto"/>
              <w:left w:val="single" w:sz="4" w:space="0" w:color="auto"/>
              <w:bottom w:val="single" w:sz="4" w:space="0" w:color="auto"/>
              <w:right w:val="single" w:sz="4" w:space="0" w:color="auto"/>
            </w:tcBorders>
            <w:hideMark/>
          </w:tcPr>
          <w:p w14:paraId="51F250D7" w14:textId="77777777" w:rsidR="002E3F25" w:rsidRDefault="00812D35">
            <w:pPr>
              <w:keepNext/>
              <w:jc w:val="center"/>
              <w:rPr>
                <w:b/>
                <w:bCs/>
              </w:rPr>
            </w:pPr>
            <w:r>
              <w:rPr>
                <w:b/>
                <w:bCs/>
              </w:rPr>
              <w:t xml:space="preserve">DB Interface </w:t>
            </w:r>
            <w:r w:rsidR="002E3F25">
              <w:rPr>
                <w:b/>
                <w:bCs/>
              </w:rPr>
              <w:t>Function(s)</w:t>
            </w:r>
          </w:p>
        </w:tc>
      </w:tr>
      <w:tr w:rsidR="002E3F25" w14:paraId="255FE22F"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11823297" w14:textId="4A2F68A5" w:rsidR="002E3F25" w:rsidRDefault="00F92C1E">
            <w:pPr>
              <w:keepNext/>
            </w:pPr>
            <w:r>
              <w:t>Register</w:t>
            </w:r>
            <w:r w:rsidR="002E3F25">
              <w:t xml:space="preserve"> Button</w:t>
            </w:r>
          </w:p>
        </w:tc>
        <w:tc>
          <w:tcPr>
            <w:tcW w:w="3240" w:type="dxa"/>
            <w:tcBorders>
              <w:top w:val="single" w:sz="4" w:space="0" w:color="auto"/>
              <w:left w:val="single" w:sz="4" w:space="0" w:color="auto"/>
              <w:bottom w:val="single" w:sz="4" w:space="0" w:color="auto"/>
              <w:right w:val="single" w:sz="4" w:space="0" w:color="auto"/>
            </w:tcBorders>
            <w:hideMark/>
          </w:tcPr>
          <w:p w14:paraId="710534C5" w14:textId="77777777" w:rsidR="00F92C1E" w:rsidRDefault="00F92C1E" w:rsidP="00F92C1E">
            <w:pPr>
              <w:keepNext/>
            </w:pPr>
            <w:r>
              <w:t>Read</w:t>
            </w:r>
          </w:p>
          <w:p w14:paraId="6FC666D8" w14:textId="77777777" w:rsidR="00F92C1E" w:rsidRDefault="00F92C1E" w:rsidP="00F92C1E">
            <w:pPr>
              <w:keepNext/>
            </w:pPr>
            <w:r>
              <w:t xml:space="preserve">Search </w:t>
            </w:r>
          </w:p>
          <w:p w14:paraId="16BA764E" w14:textId="29646149" w:rsidR="002E3F25" w:rsidRDefault="00F92C1E" w:rsidP="00F92C1E">
            <w:pPr>
              <w:keepNext/>
            </w:pPr>
            <w:r>
              <w:t>Insert</w:t>
            </w:r>
          </w:p>
        </w:tc>
      </w:tr>
      <w:tr w:rsidR="002E3F25" w14:paraId="5CD12C20"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3C0623BA" w14:textId="288B13E1" w:rsidR="002E3F25" w:rsidRDefault="00F92C1E">
            <w:pPr>
              <w:keepNext/>
            </w:pPr>
            <w:r>
              <w:t>Login Button</w:t>
            </w:r>
          </w:p>
        </w:tc>
        <w:tc>
          <w:tcPr>
            <w:tcW w:w="3240" w:type="dxa"/>
            <w:tcBorders>
              <w:top w:val="single" w:sz="4" w:space="0" w:color="auto"/>
              <w:left w:val="single" w:sz="4" w:space="0" w:color="auto"/>
              <w:bottom w:val="single" w:sz="4" w:space="0" w:color="auto"/>
              <w:right w:val="single" w:sz="4" w:space="0" w:color="auto"/>
            </w:tcBorders>
            <w:hideMark/>
          </w:tcPr>
          <w:p w14:paraId="0AF4E7E4" w14:textId="77777777" w:rsidR="00F92C1E" w:rsidRDefault="00F92C1E" w:rsidP="00F92C1E">
            <w:pPr>
              <w:keepNext/>
            </w:pPr>
            <w:r>
              <w:t>Read</w:t>
            </w:r>
          </w:p>
          <w:p w14:paraId="7070DC68" w14:textId="77777777" w:rsidR="00F92C1E" w:rsidRDefault="00F92C1E" w:rsidP="00F92C1E">
            <w:pPr>
              <w:keepNext/>
            </w:pPr>
            <w:r>
              <w:t xml:space="preserve">Search </w:t>
            </w:r>
          </w:p>
          <w:p w14:paraId="6B7124DF" w14:textId="34C48608" w:rsidR="002E3F25" w:rsidRDefault="00F92C1E" w:rsidP="00F92C1E">
            <w:pPr>
              <w:keepNext/>
            </w:pPr>
            <w:r>
              <w:t>Insert</w:t>
            </w:r>
          </w:p>
        </w:tc>
      </w:tr>
      <w:tr w:rsidR="00F92C1E" w14:paraId="56B1C728"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tcPr>
          <w:p w14:paraId="0161C287" w14:textId="49C6EEC7" w:rsidR="00F92C1E" w:rsidRDefault="00F92C1E">
            <w:pPr>
              <w:keepNext/>
            </w:pPr>
            <w:r>
              <w:t>Upload Photo/Post Button</w:t>
            </w:r>
          </w:p>
        </w:tc>
        <w:tc>
          <w:tcPr>
            <w:tcW w:w="3240" w:type="dxa"/>
            <w:tcBorders>
              <w:top w:val="single" w:sz="4" w:space="0" w:color="auto"/>
              <w:left w:val="single" w:sz="4" w:space="0" w:color="auto"/>
              <w:bottom w:val="single" w:sz="4" w:space="0" w:color="auto"/>
              <w:right w:val="single" w:sz="4" w:space="0" w:color="auto"/>
            </w:tcBorders>
          </w:tcPr>
          <w:p w14:paraId="6C6DC1E0" w14:textId="77777777" w:rsidR="00F92C1E" w:rsidRDefault="00F92C1E" w:rsidP="00F92C1E">
            <w:pPr>
              <w:keepNext/>
            </w:pPr>
            <w:r>
              <w:t>Store</w:t>
            </w:r>
          </w:p>
          <w:p w14:paraId="1E705677" w14:textId="49B39999" w:rsidR="00F92C1E" w:rsidRDefault="00F92C1E" w:rsidP="00F92C1E">
            <w:pPr>
              <w:keepNext/>
            </w:pPr>
            <w:r>
              <w:t>Write</w:t>
            </w:r>
          </w:p>
        </w:tc>
      </w:tr>
      <w:tr w:rsidR="002E3F25" w14:paraId="5B95CD12" w14:textId="77777777" w:rsidTr="00812D35">
        <w:trPr>
          <w:jc w:val="center"/>
        </w:trPr>
        <w:tc>
          <w:tcPr>
            <w:tcW w:w="2898" w:type="dxa"/>
            <w:tcBorders>
              <w:top w:val="single" w:sz="4" w:space="0" w:color="auto"/>
              <w:left w:val="single" w:sz="4" w:space="0" w:color="auto"/>
              <w:bottom w:val="single" w:sz="4" w:space="0" w:color="auto"/>
              <w:right w:val="single" w:sz="4" w:space="0" w:color="auto"/>
            </w:tcBorders>
          </w:tcPr>
          <w:p w14:paraId="5220BBB2" w14:textId="5CAE6344" w:rsidR="002E3F25" w:rsidRDefault="00F92C1E">
            <w:pPr>
              <w:keepNext/>
            </w:pPr>
            <w:r>
              <w:t>Delete Photo/Post</w:t>
            </w:r>
            <w:r w:rsidR="00364F3B">
              <w:t>/Account</w:t>
            </w:r>
            <w:r>
              <w:t xml:space="preserve"> Button</w:t>
            </w:r>
          </w:p>
        </w:tc>
        <w:tc>
          <w:tcPr>
            <w:tcW w:w="3240" w:type="dxa"/>
            <w:tcBorders>
              <w:top w:val="single" w:sz="4" w:space="0" w:color="auto"/>
              <w:left w:val="single" w:sz="4" w:space="0" w:color="auto"/>
              <w:bottom w:val="single" w:sz="4" w:space="0" w:color="auto"/>
              <w:right w:val="single" w:sz="4" w:space="0" w:color="auto"/>
            </w:tcBorders>
          </w:tcPr>
          <w:p w14:paraId="409CC6B8" w14:textId="77777777" w:rsidR="00F92C1E" w:rsidRDefault="00F92C1E" w:rsidP="00F92C1E">
            <w:pPr>
              <w:keepNext/>
            </w:pPr>
            <w:r>
              <w:t>Delete</w:t>
            </w:r>
          </w:p>
          <w:p w14:paraId="13CB595B" w14:textId="59806240" w:rsidR="002E3F25" w:rsidRDefault="00F92C1E" w:rsidP="00F92C1E">
            <w:pPr>
              <w:keepNext/>
            </w:pPr>
            <w:r>
              <w:t>Search</w:t>
            </w:r>
          </w:p>
        </w:tc>
      </w:tr>
      <w:tr w:rsidR="002E3F25" w14:paraId="6D9C8D39" w14:textId="77777777" w:rsidTr="00812D35">
        <w:trPr>
          <w:jc w:val="center"/>
        </w:trPr>
        <w:tc>
          <w:tcPr>
            <w:tcW w:w="2898" w:type="dxa"/>
            <w:tcBorders>
              <w:top w:val="single" w:sz="4" w:space="0" w:color="auto"/>
              <w:left w:val="single" w:sz="4" w:space="0" w:color="auto"/>
              <w:bottom w:val="single" w:sz="4" w:space="0" w:color="auto"/>
              <w:right w:val="single" w:sz="4" w:space="0" w:color="auto"/>
            </w:tcBorders>
          </w:tcPr>
          <w:p w14:paraId="675E05EE" w14:textId="13DB7555" w:rsidR="002E3F25" w:rsidRDefault="00F92C1E">
            <w:pPr>
              <w:keepNext/>
            </w:pPr>
            <w:r>
              <w:t>Edit Post Button</w:t>
            </w:r>
          </w:p>
        </w:tc>
        <w:tc>
          <w:tcPr>
            <w:tcW w:w="3240" w:type="dxa"/>
            <w:tcBorders>
              <w:top w:val="single" w:sz="4" w:space="0" w:color="auto"/>
              <w:left w:val="single" w:sz="4" w:space="0" w:color="auto"/>
              <w:bottom w:val="single" w:sz="4" w:space="0" w:color="auto"/>
              <w:right w:val="single" w:sz="4" w:space="0" w:color="auto"/>
            </w:tcBorders>
          </w:tcPr>
          <w:p w14:paraId="48316BD6" w14:textId="77777777" w:rsidR="002E3F25" w:rsidRDefault="00F92C1E">
            <w:pPr>
              <w:keepNext/>
            </w:pPr>
            <w:r>
              <w:t>Read</w:t>
            </w:r>
          </w:p>
          <w:p w14:paraId="07991459" w14:textId="77777777" w:rsidR="00F92C1E" w:rsidRDefault="00F92C1E">
            <w:pPr>
              <w:keepNext/>
            </w:pPr>
            <w:r>
              <w:t>Search</w:t>
            </w:r>
          </w:p>
          <w:p w14:paraId="2FC17F8B" w14:textId="42D635FE" w:rsidR="00F92C1E" w:rsidRDefault="00F92C1E">
            <w:pPr>
              <w:keepNext/>
            </w:pPr>
            <w:r>
              <w:t>Write</w:t>
            </w:r>
          </w:p>
        </w:tc>
      </w:tr>
      <w:tr w:rsidR="002E3F25" w14:paraId="43ECCD3C"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hideMark/>
          </w:tcPr>
          <w:p w14:paraId="7805FE80" w14:textId="77777777" w:rsidR="002E3F25" w:rsidRDefault="002E3F25">
            <w:pPr>
              <w:keepNext/>
            </w:pPr>
            <w:r>
              <w:t>Search Button</w:t>
            </w:r>
          </w:p>
        </w:tc>
        <w:tc>
          <w:tcPr>
            <w:tcW w:w="3240" w:type="dxa"/>
            <w:tcBorders>
              <w:top w:val="single" w:sz="4" w:space="0" w:color="auto"/>
              <w:left w:val="single" w:sz="4" w:space="0" w:color="auto"/>
              <w:bottom w:val="single" w:sz="4" w:space="0" w:color="auto"/>
              <w:right w:val="single" w:sz="4" w:space="0" w:color="auto"/>
            </w:tcBorders>
            <w:hideMark/>
          </w:tcPr>
          <w:p w14:paraId="039C0FE5" w14:textId="77777777" w:rsidR="002E3F25" w:rsidRDefault="002E3F25">
            <w:pPr>
              <w:keepNext/>
            </w:pPr>
            <w:r>
              <w:t>Search</w:t>
            </w:r>
          </w:p>
        </w:tc>
      </w:tr>
      <w:tr w:rsidR="00364F3B" w14:paraId="0F18AC2F"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tcPr>
          <w:p w14:paraId="43797FEC" w14:textId="6A26BF59" w:rsidR="00364F3B" w:rsidRDefault="00364F3B">
            <w:pPr>
              <w:keepNext/>
            </w:pPr>
            <w:r>
              <w:t>Forgot Password Button</w:t>
            </w:r>
          </w:p>
        </w:tc>
        <w:tc>
          <w:tcPr>
            <w:tcW w:w="3240" w:type="dxa"/>
            <w:tcBorders>
              <w:top w:val="single" w:sz="4" w:space="0" w:color="auto"/>
              <w:left w:val="single" w:sz="4" w:space="0" w:color="auto"/>
              <w:bottom w:val="single" w:sz="4" w:space="0" w:color="auto"/>
              <w:right w:val="single" w:sz="4" w:space="0" w:color="auto"/>
            </w:tcBorders>
          </w:tcPr>
          <w:p w14:paraId="272D4765" w14:textId="007AE701" w:rsidR="00364F3B" w:rsidRDefault="00364F3B">
            <w:pPr>
              <w:keepNext/>
            </w:pPr>
            <w:r>
              <w:t>Read</w:t>
            </w:r>
          </w:p>
        </w:tc>
      </w:tr>
      <w:tr w:rsidR="00AC5737" w14:paraId="0BB7C548"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tcPr>
          <w:p w14:paraId="6F773DCE" w14:textId="2A5FA2A1" w:rsidR="00AC5737" w:rsidRDefault="00AC5737">
            <w:pPr>
              <w:keepNext/>
            </w:pPr>
            <w:r>
              <w:t>Save Button</w:t>
            </w:r>
          </w:p>
        </w:tc>
        <w:tc>
          <w:tcPr>
            <w:tcW w:w="3240" w:type="dxa"/>
            <w:tcBorders>
              <w:top w:val="single" w:sz="4" w:space="0" w:color="auto"/>
              <w:left w:val="single" w:sz="4" w:space="0" w:color="auto"/>
              <w:bottom w:val="single" w:sz="4" w:space="0" w:color="auto"/>
              <w:right w:val="single" w:sz="4" w:space="0" w:color="auto"/>
            </w:tcBorders>
          </w:tcPr>
          <w:p w14:paraId="16C4C9F6" w14:textId="77777777" w:rsidR="00AC5737" w:rsidRDefault="00AC5737">
            <w:pPr>
              <w:keepNext/>
            </w:pPr>
            <w:r>
              <w:t>Store</w:t>
            </w:r>
          </w:p>
          <w:p w14:paraId="4C8B0125" w14:textId="464CED2E" w:rsidR="00AC5737" w:rsidRDefault="00AC5737">
            <w:pPr>
              <w:keepNext/>
            </w:pPr>
            <w:r>
              <w:t>Write</w:t>
            </w:r>
          </w:p>
        </w:tc>
      </w:tr>
      <w:tr w:rsidR="00364F3B" w14:paraId="0DA7D54C" w14:textId="77777777" w:rsidTr="002E3F25">
        <w:trPr>
          <w:jc w:val="center"/>
        </w:trPr>
        <w:tc>
          <w:tcPr>
            <w:tcW w:w="2898" w:type="dxa"/>
            <w:tcBorders>
              <w:top w:val="single" w:sz="4" w:space="0" w:color="auto"/>
              <w:left w:val="single" w:sz="4" w:space="0" w:color="auto"/>
              <w:bottom w:val="single" w:sz="4" w:space="0" w:color="auto"/>
              <w:right w:val="single" w:sz="4" w:space="0" w:color="auto"/>
            </w:tcBorders>
          </w:tcPr>
          <w:p w14:paraId="40440324" w14:textId="665D060B" w:rsidR="00364F3B" w:rsidRDefault="00364F3B">
            <w:pPr>
              <w:keepNext/>
            </w:pPr>
            <w:r>
              <w:t>Change Password Button</w:t>
            </w:r>
          </w:p>
        </w:tc>
        <w:tc>
          <w:tcPr>
            <w:tcW w:w="3240" w:type="dxa"/>
            <w:tcBorders>
              <w:top w:val="single" w:sz="4" w:space="0" w:color="auto"/>
              <w:left w:val="single" w:sz="4" w:space="0" w:color="auto"/>
              <w:bottom w:val="single" w:sz="4" w:space="0" w:color="auto"/>
              <w:right w:val="single" w:sz="4" w:space="0" w:color="auto"/>
            </w:tcBorders>
          </w:tcPr>
          <w:p w14:paraId="6CEE4E54" w14:textId="77777777" w:rsidR="00364F3B" w:rsidRDefault="00364F3B">
            <w:pPr>
              <w:keepNext/>
            </w:pPr>
            <w:r>
              <w:t>Read</w:t>
            </w:r>
          </w:p>
          <w:p w14:paraId="4DE69656" w14:textId="77777777" w:rsidR="00364F3B" w:rsidRDefault="00364F3B">
            <w:pPr>
              <w:keepNext/>
            </w:pPr>
            <w:r>
              <w:t>Search</w:t>
            </w:r>
          </w:p>
          <w:p w14:paraId="0C394F67" w14:textId="335F10D5" w:rsidR="00364F3B" w:rsidRDefault="00364F3B">
            <w:pPr>
              <w:keepNext/>
            </w:pPr>
            <w:r>
              <w:t>Insert</w:t>
            </w:r>
          </w:p>
        </w:tc>
      </w:tr>
    </w:tbl>
    <w:p w14:paraId="0C8FE7CE" w14:textId="77777777" w:rsidR="002E3F25" w:rsidRDefault="002E3F25" w:rsidP="00AF2C0E"/>
    <w:p w14:paraId="3E1F79C8" w14:textId="1EF6A69F" w:rsidR="00457195" w:rsidRDefault="002E3F25" w:rsidP="00EC3B3F">
      <w:r>
        <w:t>The product is now ready to ship or published to production environment.</w:t>
      </w:r>
      <w:bookmarkStart w:id="36" w:name="_Toc38196948"/>
    </w:p>
    <w:p w14:paraId="7762EA97" w14:textId="71C0526D" w:rsidR="00EC3B3F" w:rsidRDefault="00EC3B3F" w:rsidP="00EC3B3F"/>
    <w:p w14:paraId="7A271A1A" w14:textId="0F617CF5" w:rsidR="00373BC2" w:rsidRDefault="00373BC2" w:rsidP="00EC3B3F"/>
    <w:p w14:paraId="2A038A1D" w14:textId="2849B921" w:rsidR="00373BC2" w:rsidRDefault="00373BC2" w:rsidP="00EC3B3F"/>
    <w:p w14:paraId="2F4FF0CB" w14:textId="57E09775" w:rsidR="00373BC2" w:rsidRDefault="00373BC2" w:rsidP="00EC3B3F"/>
    <w:p w14:paraId="5E1F4A9B" w14:textId="0C01A25D" w:rsidR="00AF2C0E" w:rsidRDefault="00AF2C0E" w:rsidP="00EC3B3F"/>
    <w:p w14:paraId="35BE7399" w14:textId="6D869BC0" w:rsidR="00AF2C0E" w:rsidRDefault="00AF2C0E" w:rsidP="00EC3B3F"/>
    <w:p w14:paraId="601200CC" w14:textId="77777777" w:rsidR="00AF2C0E" w:rsidRDefault="00AF2C0E" w:rsidP="00EC3B3F"/>
    <w:p w14:paraId="797E50C6" w14:textId="52C4DA8C" w:rsidR="00D10258" w:rsidRDefault="002E3F25" w:rsidP="00930323">
      <w:pPr>
        <w:pStyle w:val="Heading1"/>
        <w:numPr>
          <w:ilvl w:val="0"/>
          <w:numId w:val="0"/>
        </w:numPr>
      </w:pPr>
      <w:bookmarkStart w:id="37" w:name="_Toc40476083"/>
      <w:r>
        <w:lastRenderedPageBreak/>
        <w:t>References</w:t>
      </w:r>
      <w:bookmarkEnd w:id="36"/>
      <w:bookmarkEnd w:id="37"/>
    </w:p>
    <w:p w14:paraId="65010BF1" w14:textId="29BFDE37" w:rsidR="00930323" w:rsidRDefault="00930323" w:rsidP="00930323"/>
    <w:p w14:paraId="40BCA684" w14:textId="74369056" w:rsidR="00930323" w:rsidRPr="00BD228F" w:rsidRDefault="00930323" w:rsidP="00930323">
      <w:pPr>
        <w:rPr>
          <w:color w:val="333333"/>
          <w:shd w:val="clear" w:color="auto" w:fill="FFFFFF"/>
        </w:rPr>
      </w:pPr>
      <w:r w:rsidRPr="00BD228F">
        <w:t xml:space="preserve">[1] </w:t>
      </w:r>
      <w:r w:rsidRPr="00BD228F">
        <w:rPr>
          <w:color w:val="333333"/>
          <w:shd w:val="clear" w:color="auto" w:fill="FFFFFF"/>
        </w:rPr>
        <w:t xml:space="preserve">“Test UI for a Single </w:t>
      </w:r>
      <w:proofErr w:type="gramStart"/>
      <w:r w:rsidR="00E04836" w:rsidRPr="00BD228F">
        <w:rPr>
          <w:color w:val="333333"/>
          <w:shd w:val="clear" w:color="auto" w:fill="FFFFFF"/>
        </w:rPr>
        <w:t>App :</w:t>
      </w:r>
      <w:proofErr w:type="gramEnd"/>
      <w:r w:rsidRPr="00BD228F">
        <w:rPr>
          <w:color w:val="333333"/>
          <w:shd w:val="clear" w:color="auto" w:fill="FFFFFF"/>
        </w:rPr>
        <w:t xml:space="preserve">   Android Developers.” </w:t>
      </w:r>
      <w:r w:rsidRPr="00BD228F">
        <w:rPr>
          <w:i/>
          <w:iCs/>
          <w:color w:val="333333"/>
        </w:rPr>
        <w:t>Android Developers</w:t>
      </w:r>
      <w:r w:rsidRPr="00BD228F">
        <w:rPr>
          <w:color w:val="333333"/>
          <w:shd w:val="clear" w:color="auto" w:fill="FFFFFF"/>
        </w:rPr>
        <w:t>, developer.android.com/training/testing/ui-testing/espresso-testing.</w:t>
      </w:r>
    </w:p>
    <w:p w14:paraId="46994F9B" w14:textId="028FCAE6" w:rsidR="007F5C39" w:rsidRPr="00BD228F" w:rsidRDefault="007F5C39" w:rsidP="00930323">
      <w:pPr>
        <w:rPr>
          <w:color w:val="333333"/>
          <w:shd w:val="clear" w:color="auto" w:fill="FFFFFF"/>
        </w:rPr>
      </w:pPr>
    </w:p>
    <w:p w14:paraId="61678802" w14:textId="3269FD82" w:rsidR="007F5C39" w:rsidRPr="00BD228F" w:rsidRDefault="007F5C39" w:rsidP="00930323">
      <w:r w:rsidRPr="00BD228F">
        <w:rPr>
          <w:color w:val="333333"/>
          <w:shd w:val="clear" w:color="auto" w:fill="FFFFFF"/>
        </w:rPr>
        <w:t xml:space="preserve">[2] </w:t>
      </w:r>
      <w:hyperlink r:id="rId10" w:history="1">
        <w:r w:rsidRPr="00BD228F">
          <w:rPr>
            <w:rStyle w:val="Hyperlink"/>
            <w:color w:val="0366D6"/>
            <w:shd w:val="clear" w:color="auto" w:fill="FFFFFF"/>
          </w:rPr>
          <w:t>http://www.vogella.com/tutorials/AndroidTestingEspresso/article.html</w:t>
        </w:r>
      </w:hyperlink>
      <w:r w:rsidRPr="00BD228F">
        <w:t>,</w:t>
      </w:r>
    </w:p>
    <w:p w14:paraId="272F2411" w14:textId="77777777" w:rsidR="007F5C39" w:rsidRPr="00BD228F" w:rsidRDefault="007F5C39" w:rsidP="00930323"/>
    <w:p w14:paraId="49DEE277" w14:textId="699C7BDD" w:rsidR="007F5C39" w:rsidRDefault="007F5C39" w:rsidP="00930323">
      <w:r w:rsidRPr="00BD228F">
        <w:t xml:space="preserve">[3] </w:t>
      </w:r>
      <w:hyperlink r:id="rId11" w:history="1">
        <w:r w:rsidRPr="00BD228F">
          <w:rPr>
            <w:rStyle w:val="Hyperlink"/>
          </w:rPr>
          <w:t>https://github.com/codepath/android_guides/wiki/UI-Testing-with-Espresso</w:t>
        </w:r>
      </w:hyperlink>
    </w:p>
    <w:p w14:paraId="3348BBE1" w14:textId="77777777" w:rsidR="00371A36" w:rsidRDefault="00371A36" w:rsidP="00930323"/>
    <w:p w14:paraId="2C4F0577" w14:textId="4D5D49E7" w:rsidR="00BF351D" w:rsidRDefault="00371A36" w:rsidP="00930323">
      <w:r>
        <w:t xml:space="preserve">[4] Example test documentations and </w:t>
      </w:r>
      <w:r w:rsidR="003E6FED">
        <w:t xml:space="preserve">SE302 </w:t>
      </w:r>
      <w:r>
        <w:t>course materials</w:t>
      </w:r>
      <w:r w:rsidR="00E65DB2">
        <w:t>.</w:t>
      </w:r>
    </w:p>
    <w:p w14:paraId="5B0870F5" w14:textId="77777777" w:rsidR="00BF351D" w:rsidRDefault="00BF351D" w:rsidP="00930323"/>
    <w:p w14:paraId="4067701E" w14:textId="1C1B638A" w:rsidR="00371A36" w:rsidRPr="00BD228F" w:rsidRDefault="00BF351D" w:rsidP="00930323">
      <w:r>
        <w:t>[5] SE301 Software Engineering course materials</w:t>
      </w:r>
      <w:r w:rsidR="00291539">
        <w:t xml:space="preserve"> about testing</w:t>
      </w:r>
      <w:r>
        <w:t>.</w:t>
      </w:r>
      <w:r w:rsidR="00371A36">
        <w:t xml:space="preserve"> </w:t>
      </w:r>
    </w:p>
    <w:sectPr w:rsidR="00371A36" w:rsidRPr="00BD228F" w:rsidSect="002E3F2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450DC" w14:textId="77777777" w:rsidR="008F2946" w:rsidRDefault="008F2946" w:rsidP="00647E6D">
      <w:r>
        <w:separator/>
      </w:r>
    </w:p>
  </w:endnote>
  <w:endnote w:type="continuationSeparator" w:id="0">
    <w:p w14:paraId="33AA7179" w14:textId="77777777" w:rsidR="008F2946" w:rsidRDefault="008F2946" w:rsidP="0064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115FA" w14:textId="77777777" w:rsidR="008F2946" w:rsidRDefault="008F2946" w:rsidP="00647E6D">
      <w:r>
        <w:separator/>
      </w:r>
    </w:p>
  </w:footnote>
  <w:footnote w:type="continuationSeparator" w:id="0">
    <w:p w14:paraId="696D0C22" w14:textId="77777777" w:rsidR="008F2946" w:rsidRDefault="008F2946" w:rsidP="00647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15:restartNumberingAfterBreak="0">
    <w:nsid w:val="00000009"/>
    <w:multiLevelType w:val="hybridMultilevel"/>
    <w:tmpl w:val="00000009"/>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C"/>
    <w:multiLevelType w:val="hybridMultilevel"/>
    <w:tmpl w:val="8174A710"/>
    <w:lvl w:ilvl="0" w:tplc="041F000F">
      <w:start w:val="1"/>
      <w:numFmt w:val="decimal"/>
      <w:lvlText w:val="%1."/>
      <w:lvlJc w:val="left"/>
      <w:pPr>
        <w:tabs>
          <w:tab w:val="num" w:pos="360"/>
        </w:tabs>
        <w:ind w:left="720" w:hanging="360"/>
      </w:pPr>
      <w:rPr>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43930EF"/>
    <w:multiLevelType w:val="hybridMultilevel"/>
    <w:tmpl w:val="F5F691C0"/>
    <w:lvl w:ilvl="0" w:tplc="FAD8C338">
      <w:start w:val="1"/>
      <w:numFmt w:val="decimal"/>
      <w:lvlText w:val="%1."/>
      <w:lvlJc w:val="left"/>
      <w:pPr>
        <w:ind w:left="720" w:hanging="360"/>
      </w:pPr>
    </w:lvl>
    <w:lvl w:ilvl="1" w:tplc="CE181DB4">
      <w:start w:val="1"/>
      <w:numFmt w:val="lowerLetter"/>
      <w:lvlText w:val="%2."/>
      <w:lvlJc w:val="left"/>
      <w:pPr>
        <w:ind w:left="1440" w:hanging="360"/>
      </w:pPr>
    </w:lvl>
    <w:lvl w:ilvl="2" w:tplc="F704D7B6">
      <w:start w:val="1"/>
      <w:numFmt w:val="lowerRoman"/>
      <w:lvlText w:val="%3."/>
      <w:lvlJc w:val="right"/>
      <w:pPr>
        <w:ind w:left="2160" w:hanging="180"/>
      </w:pPr>
    </w:lvl>
    <w:lvl w:ilvl="3" w:tplc="E2E65602">
      <w:start w:val="1"/>
      <w:numFmt w:val="decimal"/>
      <w:lvlText w:val="%4."/>
      <w:lvlJc w:val="left"/>
      <w:pPr>
        <w:ind w:left="2880" w:hanging="360"/>
      </w:pPr>
    </w:lvl>
    <w:lvl w:ilvl="4" w:tplc="F6140AA0">
      <w:start w:val="1"/>
      <w:numFmt w:val="lowerLetter"/>
      <w:lvlText w:val="%5."/>
      <w:lvlJc w:val="left"/>
      <w:pPr>
        <w:ind w:left="3600" w:hanging="360"/>
      </w:pPr>
    </w:lvl>
    <w:lvl w:ilvl="5" w:tplc="FC1A3F48">
      <w:start w:val="1"/>
      <w:numFmt w:val="lowerRoman"/>
      <w:lvlText w:val="%6."/>
      <w:lvlJc w:val="right"/>
      <w:pPr>
        <w:ind w:left="4320" w:hanging="180"/>
      </w:pPr>
    </w:lvl>
    <w:lvl w:ilvl="6" w:tplc="FF38C9B4">
      <w:start w:val="1"/>
      <w:numFmt w:val="decimal"/>
      <w:lvlText w:val="%7."/>
      <w:lvlJc w:val="left"/>
      <w:pPr>
        <w:ind w:left="5040" w:hanging="360"/>
      </w:pPr>
    </w:lvl>
    <w:lvl w:ilvl="7" w:tplc="8A7094B6">
      <w:start w:val="1"/>
      <w:numFmt w:val="lowerLetter"/>
      <w:lvlText w:val="%8."/>
      <w:lvlJc w:val="left"/>
      <w:pPr>
        <w:ind w:left="5760" w:hanging="360"/>
      </w:pPr>
    </w:lvl>
    <w:lvl w:ilvl="8" w:tplc="7FF09BEC">
      <w:start w:val="1"/>
      <w:numFmt w:val="lowerRoman"/>
      <w:lvlText w:val="%9."/>
      <w:lvlJc w:val="right"/>
      <w:pPr>
        <w:ind w:left="6480" w:hanging="180"/>
      </w:pPr>
    </w:lvl>
  </w:abstractNum>
  <w:abstractNum w:abstractNumId="4" w15:restartNumberingAfterBreak="0">
    <w:nsid w:val="08B40A71"/>
    <w:multiLevelType w:val="hybridMultilevel"/>
    <w:tmpl w:val="87CE68CC"/>
    <w:lvl w:ilvl="0" w:tplc="041F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0B416A7A"/>
    <w:multiLevelType w:val="hybridMultilevel"/>
    <w:tmpl w:val="5398856C"/>
    <w:lvl w:ilvl="0" w:tplc="041F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2F3749"/>
    <w:multiLevelType w:val="hybridMultilevel"/>
    <w:tmpl w:val="736EAA7E"/>
    <w:lvl w:ilvl="0" w:tplc="0D3646D2">
      <w:start w:val="1"/>
      <w:numFmt w:val="decimal"/>
      <w:lvlText w:val="%1."/>
      <w:lvlJc w:val="left"/>
      <w:pPr>
        <w:ind w:left="720" w:hanging="360"/>
      </w:pPr>
    </w:lvl>
    <w:lvl w:ilvl="1" w:tplc="6B74A0E0">
      <w:start w:val="1"/>
      <w:numFmt w:val="lowerLetter"/>
      <w:lvlText w:val="%2."/>
      <w:lvlJc w:val="left"/>
      <w:pPr>
        <w:ind w:left="1440" w:hanging="360"/>
      </w:pPr>
    </w:lvl>
    <w:lvl w:ilvl="2" w:tplc="1F601788">
      <w:start w:val="1"/>
      <w:numFmt w:val="lowerRoman"/>
      <w:lvlText w:val="%3."/>
      <w:lvlJc w:val="right"/>
      <w:pPr>
        <w:ind w:left="2160" w:hanging="180"/>
      </w:pPr>
    </w:lvl>
    <w:lvl w:ilvl="3" w:tplc="248089EE">
      <w:start w:val="1"/>
      <w:numFmt w:val="decimal"/>
      <w:lvlText w:val="%4."/>
      <w:lvlJc w:val="left"/>
      <w:pPr>
        <w:ind w:left="2880" w:hanging="360"/>
      </w:pPr>
    </w:lvl>
    <w:lvl w:ilvl="4" w:tplc="01EE3FAA">
      <w:start w:val="1"/>
      <w:numFmt w:val="lowerLetter"/>
      <w:lvlText w:val="%5."/>
      <w:lvlJc w:val="left"/>
      <w:pPr>
        <w:ind w:left="3600" w:hanging="360"/>
      </w:pPr>
    </w:lvl>
    <w:lvl w:ilvl="5" w:tplc="B90ECDE4">
      <w:start w:val="1"/>
      <w:numFmt w:val="lowerRoman"/>
      <w:lvlText w:val="%6."/>
      <w:lvlJc w:val="right"/>
      <w:pPr>
        <w:ind w:left="4320" w:hanging="180"/>
      </w:pPr>
    </w:lvl>
    <w:lvl w:ilvl="6" w:tplc="5EEC1198">
      <w:start w:val="1"/>
      <w:numFmt w:val="decimal"/>
      <w:lvlText w:val="%7."/>
      <w:lvlJc w:val="left"/>
      <w:pPr>
        <w:ind w:left="5040" w:hanging="360"/>
      </w:pPr>
    </w:lvl>
    <w:lvl w:ilvl="7" w:tplc="48A8A410">
      <w:start w:val="1"/>
      <w:numFmt w:val="lowerLetter"/>
      <w:lvlText w:val="%8."/>
      <w:lvlJc w:val="left"/>
      <w:pPr>
        <w:ind w:left="5760" w:hanging="360"/>
      </w:pPr>
    </w:lvl>
    <w:lvl w:ilvl="8" w:tplc="872652C0">
      <w:start w:val="1"/>
      <w:numFmt w:val="lowerRoman"/>
      <w:lvlText w:val="%9."/>
      <w:lvlJc w:val="right"/>
      <w:pPr>
        <w:ind w:left="6480" w:hanging="180"/>
      </w:pPr>
    </w:lvl>
  </w:abstractNum>
  <w:abstractNum w:abstractNumId="7" w15:restartNumberingAfterBreak="0">
    <w:nsid w:val="159D5637"/>
    <w:multiLevelType w:val="hybridMultilevel"/>
    <w:tmpl w:val="623290B2"/>
    <w:lvl w:ilvl="0" w:tplc="96A0DC80">
      <w:start w:val="1"/>
      <w:numFmt w:val="decimal"/>
      <w:lvlText w:val="%1."/>
      <w:lvlJc w:val="left"/>
      <w:pPr>
        <w:ind w:left="720" w:hanging="360"/>
      </w:pPr>
    </w:lvl>
    <w:lvl w:ilvl="1" w:tplc="BBFAFBF8">
      <w:start w:val="1"/>
      <w:numFmt w:val="lowerLetter"/>
      <w:lvlText w:val="%2."/>
      <w:lvlJc w:val="left"/>
      <w:pPr>
        <w:ind w:left="1440" w:hanging="360"/>
      </w:pPr>
    </w:lvl>
    <w:lvl w:ilvl="2" w:tplc="0BB2EF3E">
      <w:start w:val="1"/>
      <w:numFmt w:val="lowerRoman"/>
      <w:lvlText w:val="%3."/>
      <w:lvlJc w:val="right"/>
      <w:pPr>
        <w:ind w:left="2160" w:hanging="180"/>
      </w:pPr>
    </w:lvl>
    <w:lvl w:ilvl="3" w:tplc="B176B150">
      <w:start w:val="1"/>
      <w:numFmt w:val="decimal"/>
      <w:lvlText w:val="%4."/>
      <w:lvlJc w:val="left"/>
      <w:pPr>
        <w:ind w:left="2880" w:hanging="360"/>
      </w:pPr>
    </w:lvl>
    <w:lvl w:ilvl="4" w:tplc="C8946C8A">
      <w:start w:val="1"/>
      <w:numFmt w:val="lowerLetter"/>
      <w:lvlText w:val="%5."/>
      <w:lvlJc w:val="left"/>
      <w:pPr>
        <w:ind w:left="3600" w:hanging="360"/>
      </w:pPr>
    </w:lvl>
    <w:lvl w:ilvl="5" w:tplc="5E926314">
      <w:start w:val="1"/>
      <w:numFmt w:val="lowerRoman"/>
      <w:lvlText w:val="%6."/>
      <w:lvlJc w:val="right"/>
      <w:pPr>
        <w:ind w:left="4320" w:hanging="180"/>
      </w:pPr>
    </w:lvl>
    <w:lvl w:ilvl="6" w:tplc="4C6AFE26">
      <w:start w:val="1"/>
      <w:numFmt w:val="decimal"/>
      <w:lvlText w:val="%7."/>
      <w:lvlJc w:val="left"/>
      <w:pPr>
        <w:ind w:left="5040" w:hanging="360"/>
      </w:pPr>
    </w:lvl>
    <w:lvl w:ilvl="7" w:tplc="7E82D7A8">
      <w:start w:val="1"/>
      <w:numFmt w:val="lowerLetter"/>
      <w:lvlText w:val="%8."/>
      <w:lvlJc w:val="left"/>
      <w:pPr>
        <w:ind w:left="5760" w:hanging="360"/>
      </w:pPr>
    </w:lvl>
    <w:lvl w:ilvl="8" w:tplc="DC46EA28">
      <w:start w:val="1"/>
      <w:numFmt w:val="lowerRoman"/>
      <w:lvlText w:val="%9."/>
      <w:lvlJc w:val="right"/>
      <w:pPr>
        <w:ind w:left="6480" w:hanging="180"/>
      </w:pPr>
    </w:lvl>
  </w:abstractNum>
  <w:abstractNum w:abstractNumId="8" w15:restartNumberingAfterBreak="0">
    <w:nsid w:val="190518CF"/>
    <w:multiLevelType w:val="hybridMultilevel"/>
    <w:tmpl w:val="0AFCC57C"/>
    <w:lvl w:ilvl="0" w:tplc="CAEA0C2A">
      <w:start w:val="1"/>
      <w:numFmt w:val="decimal"/>
      <w:lvlText w:val="%1."/>
      <w:lvlJc w:val="left"/>
      <w:pPr>
        <w:ind w:left="720" w:hanging="360"/>
      </w:pPr>
    </w:lvl>
    <w:lvl w:ilvl="1" w:tplc="EE76A47E">
      <w:start w:val="1"/>
      <w:numFmt w:val="lowerLetter"/>
      <w:lvlText w:val="%2."/>
      <w:lvlJc w:val="left"/>
      <w:pPr>
        <w:ind w:left="1440" w:hanging="360"/>
      </w:pPr>
    </w:lvl>
    <w:lvl w:ilvl="2" w:tplc="1F56ACC8">
      <w:start w:val="1"/>
      <w:numFmt w:val="lowerRoman"/>
      <w:lvlText w:val="%3."/>
      <w:lvlJc w:val="right"/>
      <w:pPr>
        <w:ind w:left="2160" w:hanging="180"/>
      </w:pPr>
    </w:lvl>
    <w:lvl w:ilvl="3" w:tplc="E98C4750">
      <w:start w:val="1"/>
      <w:numFmt w:val="decimal"/>
      <w:lvlText w:val="%4."/>
      <w:lvlJc w:val="left"/>
      <w:pPr>
        <w:ind w:left="2880" w:hanging="360"/>
      </w:pPr>
    </w:lvl>
    <w:lvl w:ilvl="4" w:tplc="23A6DB1A">
      <w:start w:val="1"/>
      <w:numFmt w:val="lowerLetter"/>
      <w:lvlText w:val="%5."/>
      <w:lvlJc w:val="left"/>
      <w:pPr>
        <w:ind w:left="3600" w:hanging="360"/>
      </w:pPr>
    </w:lvl>
    <w:lvl w:ilvl="5" w:tplc="F5A8F43A">
      <w:start w:val="1"/>
      <w:numFmt w:val="lowerRoman"/>
      <w:lvlText w:val="%6."/>
      <w:lvlJc w:val="right"/>
      <w:pPr>
        <w:ind w:left="4320" w:hanging="180"/>
      </w:pPr>
    </w:lvl>
    <w:lvl w:ilvl="6" w:tplc="F6C69AEE">
      <w:start w:val="1"/>
      <w:numFmt w:val="decimal"/>
      <w:lvlText w:val="%7."/>
      <w:lvlJc w:val="left"/>
      <w:pPr>
        <w:ind w:left="5040" w:hanging="360"/>
      </w:pPr>
    </w:lvl>
    <w:lvl w:ilvl="7" w:tplc="2D743372">
      <w:start w:val="1"/>
      <w:numFmt w:val="lowerLetter"/>
      <w:lvlText w:val="%8."/>
      <w:lvlJc w:val="left"/>
      <w:pPr>
        <w:ind w:left="5760" w:hanging="360"/>
      </w:pPr>
    </w:lvl>
    <w:lvl w:ilvl="8" w:tplc="03ECE798">
      <w:start w:val="1"/>
      <w:numFmt w:val="lowerRoman"/>
      <w:lvlText w:val="%9."/>
      <w:lvlJc w:val="right"/>
      <w:pPr>
        <w:ind w:left="6480" w:hanging="180"/>
      </w:pPr>
    </w:lvl>
  </w:abstractNum>
  <w:abstractNum w:abstractNumId="9" w15:restartNumberingAfterBreak="0">
    <w:nsid w:val="21F0254E"/>
    <w:multiLevelType w:val="hybridMultilevel"/>
    <w:tmpl w:val="CC8459D6"/>
    <w:lvl w:ilvl="0" w:tplc="F1EEEDE6">
      <w:start w:val="1"/>
      <w:numFmt w:val="decimal"/>
      <w:lvlText w:val="%1."/>
      <w:lvlJc w:val="left"/>
      <w:pPr>
        <w:ind w:left="720" w:hanging="360"/>
      </w:pPr>
    </w:lvl>
    <w:lvl w:ilvl="1" w:tplc="3C7A86D8">
      <w:start w:val="1"/>
      <w:numFmt w:val="lowerLetter"/>
      <w:lvlText w:val="%2."/>
      <w:lvlJc w:val="left"/>
      <w:pPr>
        <w:ind w:left="1440" w:hanging="360"/>
      </w:pPr>
    </w:lvl>
    <w:lvl w:ilvl="2" w:tplc="7D860EFC">
      <w:start w:val="1"/>
      <w:numFmt w:val="lowerRoman"/>
      <w:lvlText w:val="%3."/>
      <w:lvlJc w:val="right"/>
      <w:pPr>
        <w:ind w:left="2160" w:hanging="180"/>
      </w:pPr>
    </w:lvl>
    <w:lvl w:ilvl="3" w:tplc="3BCC7872">
      <w:start w:val="1"/>
      <w:numFmt w:val="decimal"/>
      <w:lvlText w:val="%4."/>
      <w:lvlJc w:val="left"/>
      <w:pPr>
        <w:ind w:left="2880" w:hanging="360"/>
      </w:pPr>
    </w:lvl>
    <w:lvl w:ilvl="4" w:tplc="16FADC58">
      <w:start w:val="1"/>
      <w:numFmt w:val="lowerLetter"/>
      <w:lvlText w:val="%5."/>
      <w:lvlJc w:val="left"/>
      <w:pPr>
        <w:ind w:left="3600" w:hanging="360"/>
      </w:pPr>
    </w:lvl>
    <w:lvl w:ilvl="5" w:tplc="B192A2E6">
      <w:start w:val="1"/>
      <w:numFmt w:val="lowerRoman"/>
      <w:lvlText w:val="%6."/>
      <w:lvlJc w:val="right"/>
      <w:pPr>
        <w:ind w:left="4320" w:hanging="180"/>
      </w:pPr>
    </w:lvl>
    <w:lvl w:ilvl="6" w:tplc="E84E7C8E">
      <w:start w:val="1"/>
      <w:numFmt w:val="decimal"/>
      <w:lvlText w:val="%7."/>
      <w:lvlJc w:val="left"/>
      <w:pPr>
        <w:ind w:left="5040" w:hanging="360"/>
      </w:pPr>
    </w:lvl>
    <w:lvl w:ilvl="7" w:tplc="BECE897C">
      <w:start w:val="1"/>
      <w:numFmt w:val="lowerLetter"/>
      <w:lvlText w:val="%8."/>
      <w:lvlJc w:val="left"/>
      <w:pPr>
        <w:ind w:left="5760" w:hanging="360"/>
      </w:pPr>
    </w:lvl>
    <w:lvl w:ilvl="8" w:tplc="D01C7BDA">
      <w:start w:val="1"/>
      <w:numFmt w:val="lowerRoman"/>
      <w:lvlText w:val="%9."/>
      <w:lvlJc w:val="right"/>
      <w:pPr>
        <w:ind w:left="6480" w:hanging="180"/>
      </w:pPr>
    </w:lvl>
  </w:abstractNum>
  <w:abstractNum w:abstractNumId="10" w15:restartNumberingAfterBreak="0">
    <w:nsid w:val="2A041B5F"/>
    <w:multiLevelType w:val="hybridMultilevel"/>
    <w:tmpl w:val="A6D84470"/>
    <w:lvl w:ilvl="0" w:tplc="F28A1BC0">
      <w:start w:val="1"/>
      <w:numFmt w:val="decimal"/>
      <w:lvlText w:val="%1."/>
      <w:lvlJc w:val="left"/>
      <w:pPr>
        <w:ind w:left="720" w:hanging="360"/>
      </w:pPr>
    </w:lvl>
    <w:lvl w:ilvl="1" w:tplc="DDD2430A">
      <w:start w:val="1"/>
      <w:numFmt w:val="lowerLetter"/>
      <w:lvlText w:val="%2."/>
      <w:lvlJc w:val="left"/>
      <w:pPr>
        <w:ind w:left="1440" w:hanging="360"/>
      </w:pPr>
    </w:lvl>
    <w:lvl w:ilvl="2" w:tplc="685C3036">
      <w:start w:val="1"/>
      <w:numFmt w:val="lowerRoman"/>
      <w:lvlText w:val="%3."/>
      <w:lvlJc w:val="right"/>
      <w:pPr>
        <w:ind w:left="2160" w:hanging="180"/>
      </w:pPr>
    </w:lvl>
    <w:lvl w:ilvl="3" w:tplc="D390B728">
      <w:start w:val="1"/>
      <w:numFmt w:val="decimal"/>
      <w:lvlText w:val="%4."/>
      <w:lvlJc w:val="left"/>
      <w:pPr>
        <w:ind w:left="2880" w:hanging="360"/>
      </w:pPr>
    </w:lvl>
    <w:lvl w:ilvl="4" w:tplc="1BE0EA4C">
      <w:start w:val="1"/>
      <w:numFmt w:val="lowerLetter"/>
      <w:lvlText w:val="%5."/>
      <w:lvlJc w:val="left"/>
      <w:pPr>
        <w:ind w:left="3600" w:hanging="360"/>
      </w:pPr>
    </w:lvl>
    <w:lvl w:ilvl="5" w:tplc="ED30DCB0">
      <w:start w:val="1"/>
      <w:numFmt w:val="lowerRoman"/>
      <w:lvlText w:val="%6."/>
      <w:lvlJc w:val="right"/>
      <w:pPr>
        <w:ind w:left="4320" w:hanging="180"/>
      </w:pPr>
    </w:lvl>
    <w:lvl w:ilvl="6" w:tplc="C5EECF3C">
      <w:start w:val="1"/>
      <w:numFmt w:val="decimal"/>
      <w:lvlText w:val="%7."/>
      <w:lvlJc w:val="left"/>
      <w:pPr>
        <w:ind w:left="5040" w:hanging="360"/>
      </w:pPr>
    </w:lvl>
    <w:lvl w:ilvl="7" w:tplc="CEF87678">
      <w:start w:val="1"/>
      <w:numFmt w:val="lowerLetter"/>
      <w:lvlText w:val="%8."/>
      <w:lvlJc w:val="left"/>
      <w:pPr>
        <w:ind w:left="5760" w:hanging="360"/>
      </w:pPr>
    </w:lvl>
    <w:lvl w:ilvl="8" w:tplc="60E242AE">
      <w:start w:val="1"/>
      <w:numFmt w:val="lowerRoman"/>
      <w:lvlText w:val="%9."/>
      <w:lvlJc w:val="right"/>
      <w:pPr>
        <w:ind w:left="6480" w:hanging="180"/>
      </w:pPr>
    </w:lvl>
  </w:abstractNum>
  <w:abstractNum w:abstractNumId="11" w15:restartNumberingAfterBreak="0">
    <w:nsid w:val="304F0772"/>
    <w:multiLevelType w:val="hybridMultilevel"/>
    <w:tmpl w:val="BBE4BFAC"/>
    <w:lvl w:ilvl="0" w:tplc="DB5CD4E6">
      <w:start w:val="1"/>
      <w:numFmt w:val="decimal"/>
      <w:lvlText w:val="%1."/>
      <w:lvlJc w:val="left"/>
      <w:pPr>
        <w:ind w:left="720" w:hanging="360"/>
      </w:pPr>
    </w:lvl>
    <w:lvl w:ilvl="1" w:tplc="34E80FD8">
      <w:start w:val="1"/>
      <w:numFmt w:val="lowerLetter"/>
      <w:lvlText w:val="%2."/>
      <w:lvlJc w:val="left"/>
      <w:pPr>
        <w:ind w:left="1440" w:hanging="360"/>
      </w:pPr>
    </w:lvl>
    <w:lvl w:ilvl="2" w:tplc="5680C40A">
      <w:start w:val="1"/>
      <w:numFmt w:val="lowerRoman"/>
      <w:lvlText w:val="%3."/>
      <w:lvlJc w:val="right"/>
      <w:pPr>
        <w:ind w:left="2160" w:hanging="180"/>
      </w:pPr>
    </w:lvl>
    <w:lvl w:ilvl="3" w:tplc="406AA778">
      <w:start w:val="1"/>
      <w:numFmt w:val="decimal"/>
      <w:lvlText w:val="%4."/>
      <w:lvlJc w:val="left"/>
      <w:pPr>
        <w:ind w:left="2880" w:hanging="360"/>
      </w:pPr>
    </w:lvl>
    <w:lvl w:ilvl="4" w:tplc="1028353A">
      <w:start w:val="1"/>
      <w:numFmt w:val="lowerLetter"/>
      <w:lvlText w:val="%5."/>
      <w:lvlJc w:val="left"/>
      <w:pPr>
        <w:ind w:left="3600" w:hanging="360"/>
      </w:pPr>
    </w:lvl>
    <w:lvl w:ilvl="5" w:tplc="6C567CBE">
      <w:start w:val="1"/>
      <w:numFmt w:val="lowerRoman"/>
      <w:lvlText w:val="%6."/>
      <w:lvlJc w:val="right"/>
      <w:pPr>
        <w:ind w:left="4320" w:hanging="180"/>
      </w:pPr>
    </w:lvl>
    <w:lvl w:ilvl="6" w:tplc="EE524D7A">
      <w:start w:val="1"/>
      <w:numFmt w:val="decimal"/>
      <w:lvlText w:val="%7."/>
      <w:lvlJc w:val="left"/>
      <w:pPr>
        <w:ind w:left="5040" w:hanging="360"/>
      </w:pPr>
    </w:lvl>
    <w:lvl w:ilvl="7" w:tplc="D31C5F3C">
      <w:start w:val="1"/>
      <w:numFmt w:val="lowerLetter"/>
      <w:lvlText w:val="%8."/>
      <w:lvlJc w:val="left"/>
      <w:pPr>
        <w:ind w:left="5760" w:hanging="360"/>
      </w:pPr>
    </w:lvl>
    <w:lvl w:ilvl="8" w:tplc="0626340E">
      <w:start w:val="1"/>
      <w:numFmt w:val="lowerRoman"/>
      <w:lvlText w:val="%9."/>
      <w:lvlJc w:val="right"/>
      <w:pPr>
        <w:ind w:left="6480" w:hanging="180"/>
      </w:pPr>
    </w:lvl>
  </w:abstractNum>
  <w:abstractNum w:abstractNumId="12" w15:restartNumberingAfterBreak="0">
    <w:nsid w:val="33FD2636"/>
    <w:multiLevelType w:val="hybridMultilevel"/>
    <w:tmpl w:val="4BDA4680"/>
    <w:lvl w:ilvl="0" w:tplc="25D83560">
      <w:start w:val="1"/>
      <w:numFmt w:val="decimal"/>
      <w:lvlText w:val="%1."/>
      <w:lvlJc w:val="left"/>
      <w:pPr>
        <w:ind w:left="720" w:hanging="360"/>
      </w:pPr>
    </w:lvl>
    <w:lvl w:ilvl="1" w:tplc="0E52D4CA">
      <w:start w:val="1"/>
      <w:numFmt w:val="lowerLetter"/>
      <w:lvlText w:val="%2."/>
      <w:lvlJc w:val="left"/>
      <w:pPr>
        <w:ind w:left="1440" w:hanging="360"/>
      </w:pPr>
    </w:lvl>
    <w:lvl w:ilvl="2" w:tplc="EB34E280">
      <w:start w:val="1"/>
      <w:numFmt w:val="lowerRoman"/>
      <w:lvlText w:val="%3."/>
      <w:lvlJc w:val="right"/>
      <w:pPr>
        <w:ind w:left="2160" w:hanging="180"/>
      </w:pPr>
    </w:lvl>
    <w:lvl w:ilvl="3" w:tplc="070C90AE">
      <w:start w:val="1"/>
      <w:numFmt w:val="decimal"/>
      <w:lvlText w:val="%4."/>
      <w:lvlJc w:val="left"/>
      <w:pPr>
        <w:ind w:left="2880" w:hanging="360"/>
      </w:pPr>
    </w:lvl>
    <w:lvl w:ilvl="4" w:tplc="D556E5EE">
      <w:start w:val="1"/>
      <w:numFmt w:val="lowerLetter"/>
      <w:lvlText w:val="%5."/>
      <w:lvlJc w:val="left"/>
      <w:pPr>
        <w:ind w:left="3600" w:hanging="360"/>
      </w:pPr>
    </w:lvl>
    <w:lvl w:ilvl="5" w:tplc="711EFDF8">
      <w:start w:val="1"/>
      <w:numFmt w:val="lowerRoman"/>
      <w:lvlText w:val="%6."/>
      <w:lvlJc w:val="right"/>
      <w:pPr>
        <w:ind w:left="4320" w:hanging="180"/>
      </w:pPr>
    </w:lvl>
    <w:lvl w:ilvl="6" w:tplc="A85EB2BE">
      <w:start w:val="1"/>
      <w:numFmt w:val="decimal"/>
      <w:lvlText w:val="%7."/>
      <w:lvlJc w:val="left"/>
      <w:pPr>
        <w:ind w:left="5040" w:hanging="360"/>
      </w:pPr>
    </w:lvl>
    <w:lvl w:ilvl="7" w:tplc="CF18520A">
      <w:start w:val="1"/>
      <w:numFmt w:val="lowerLetter"/>
      <w:lvlText w:val="%8."/>
      <w:lvlJc w:val="left"/>
      <w:pPr>
        <w:ind w:left="5760" w:hanging="360"/>
      </w:pPr>
    </w:lvl>
    <w:lvl w:ilvl="8" w:tplc="C51428CA">
      <w:start w:val="1"/>
      <w:numFmt w:val="lowerRoman"/>
      <w:lvlText w:val="%9."/>
      <w:lvlJc w:val="right"/>
      <w:pPr>
        <w:ind w:left="6480" w:hanging="180"/>
      </w:pPr>
    </w:lvl>
  </w:abstractNum>
  <w:abstractNum w:abstractNumId="13" w15:restartNumberingAfterBreak="0">
    <w:nsid w:val="37185F88"/>
    <w:multiLevelType w:val="hybridMultilevel"/>
    <w:tmpl w:val="4AFCFC68"/>
    <w:lvl w:ilvl="0" w:tplc="041F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386F35D2"/>
    <w:multiLevelType w:val="hybridMultilevel"/>
    <w:tmpl w:val="EFAE9AC6"/>
    <w:lvl w:ilvl="0" w:tplc="37926D42">
      <w:start w:val="1"/>
      <w:numFmt w:val="decimal"/>
      <w:lvlText w:val="%1."/>
      <w:lvlJc w:val="left"/>
      <w:pPr>
        <w:ind w:left="720" w:hanging="360"/>
      </w:pPr>
    </w:lvl>
    <w:lvl w:ilvl="1" w:tplc="E57454F4">
      <w:start w:val="1"/>
      <w:numFmt w:val="lowerLetter"/>
      <w:lvlText w:val="%2."/>
      <w:lvlJc w:val="left"/>
      <w:pPr>
        <w:ind w:left="1440" w:hanging="360"/>
      </w:pPr>
    </w:lvl>
    <w:lvl w:ilvl="2" w:tplc="979E2104">
      <w:start w:val="1"/>
      <w:numFmt w:val="lowerRoman"/>
      <w:lvlText w:val="%3."/>
      <w:lvlJc w:val="right"/>
      <w:pPr>
        <w:ind w:left="2160" w:hanging="180"/>
      </w:pPr>
    </w:lvl>
    <w:lvl w:ilvl="3" w:tplc="21263438">
      <w:start w:val="1"/>
      <w:numFmt w:val="decimal"/>
      <w:lvlText w:val="%4."/>
      <w:lvlJc w:val="left"/>
      <w:pPr>
        <w:ind w:left="2880" w:hanging="360"/>
      </w:pPr>
    </w:lvl>
    <w:lvl w:ilvl="4" w:tplc="CB4248BA">
      <w:start w:val="1"/>
      <w:numFmt w:val="lowerLetter"/>
      <w:lvlText w:val="%5."/>
      <w:lvlJc w:val="left"/>
      <w:pPr>
        <w:ind w:left="3600" w:hanging="360"/>
      </w:pPr>
    </w:lvl>
    <w:lvl w:ilvl="5" w:tplc="933AA3A4">
      <w:start w:val="1"/>
      <w:numFmt w:val="lowerRoman"/>
      <w:lvlText w:val="%6."/>
      <w:lvlJc w:val="right"/>
      <w:pPr>
        <w:ind w:left="4320" w:hanging="180"/>
      </w:pPr>
    </w:lvl>
    <w:lvl w:ilvl="6" w:tplc="526A1CF2">
      <w:start w:val="1"/>
      <w:numFmt w:val="decimal"/>
      <w:lvlText w:val="%7."/>
      <w:lvlJc w:val="left"/>
      <w:pPr>
        <w:ind w:left="5040" w:hanging="360"/>
      </w:pPr>
    </w:lvl>
    <w:lvl w:ilvl="7" w:tplc="C794F9B8">
      <w:start w:val="1"/>
      <w:numFmt w:val="lowerLetter"/>
      <w:lvlText w:val="%8."/>
      <w:lvlJc w:val="left"/>
      <w:pPr>
        <w:ind w:left="5760" w:hanging="360"/>
      </w:pPr>
    </w:lvl>
    <w:lvl w:ilvl="8" w:tplc="A1E8E8C4">
      <w:start w:val="1"/>
      <w:numFmt w:val="lowerRoman"/>
      <w:lvlText w:val="%9."/>
      <w:lvlJc w:val="right"/>
      <w:pPr>
        <w:ind w:left="6480" w:hanging="180"/>
      </w:pPr>
    </w:lvl>
  </w:abstractNum>
  <w:abstractNum w:abstractNumId="15" w15:restartNumberingAfterBreak="0">
    <w:nsid w:val="386F3969"/>
    <w:multiLevelType w:val="multilevel"/>
    <w:tmpl w:val="796228F4"/>
    <w:lvl w:ilvl="0">
      <w:start w:val="1"/>
      <w:numFmt w:val="decimal"/>
      <w:pStyle w:val="Heading1"/>
      <w:lvlText w:val="%1"/>
      <w:lvlJc w:val="left"/>
      <w:pPr>
        <w:tabs>
          <w:tab w:val="num" w:pos="432"/>
        </w:tabs>
        <w:ind w:left="432" w:hanging="432"/>
      </w:pPr>
      <w:rPr>
        <w:rFonts w:ascii="Times New Roman" w:hAnsi="Times New Roman" w:cs="Times New Roman" w:hint="default"/>
        <w:b/>
        <w:i w:val="0"/>
        <w:sz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val="0"/>
        <w:i/>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408E5092"/>
    <w:multiLevelType w:val="hybridMultilevel"/>
    <w:tmpl w:val="8722C3EC"/>
    <w:lvl w:ilvl="0" w:tplc="DE76E300">
      <w:start w:val="1"/>
      <w:numFmt w:val="decimal"/>
      <w:lvlText w:val="%1."/>
      <w:lvlJc w:val="left"/>
      <w:pPr>
        <w:ind w:left="720" w:hanging="360"/>
      </w:pPr>
    </w:lvl>
    <w:lvl w:ilvl="1" w:tplc="223C9E3C">
      <w:start w:val="1"/>
      <w:numFmt w:val="lowerLetter"/>
      <w:lvlText w:val="%2."/>
      <w:lvlJc w:val="left"/>
      <w:pPr>
        <w:ind w:left="1440" w:hanging="360"/>
      </w:pPr>
    </w:lvl>
    <w:lvl w:ilvl="2" w:tplc="CB981782">
      <w:start w:val="1"/>
      <w:numFmt w:val="lowerRoman"/>
      <w:lvlText w:val="%3."/>
      <w:lvlJc w:val="right"/>
      <w:pPr>
        <w:ind w:left="2160" w:hanging="180"/>
      </w:pPr>
    </w:lvl>
    <w:lvl w:ilvl="3" w:tplc="4FDC1C94">
      <w:start w:val="1"/>
      <w:numFmt w:val="decimal"/>
      <w:lvlText w:val="%4."/>
      <w:lvlJc w:val="left"/>
      <w:pPr>
        <w:ind w:left="2880" w:hanging="360"/>
      </w:pPr>
    </w:lvl>
    <w:lvl w:ilvl="4" w:tplc="D47E6CF2">
      <w:start w:val="1"/>
      <w:numFmt w:val="lowerLetter"/>
      <w:lvlText w:val="%5."/>
      <w:lvlJc w:val="left"/>
      <w:pPr>
        <w:ind w:left="3600" w:hanging="360"/>
      </w:pPr>
    </w:lvl>
    <w:lvl w:ilvl="5" w:tplc="DE002D6A">
      <w:start w:val="1"/>
      <w:numFmt w:val="lowerRoman"/>
      <w:lvlText w:val="%6."/>
      <w:lvlJc w:val="right"/>
      <w:pPr>
        <w:ind w:left="4320" w:hanging="180"/>
      </w:pPr>
    </w:lvl>
    <w:lvl w:ilvl="6" w:tplc="AC4426A6">
      <w:start w:val="1"/>
      <w:numFmt w:val="decimal"/>
      <w:lvlText w:val="%7."/>
      <w:lvlJc w:val="left"/>
      <w:pPr>
        <w:ind w:left="5040" w:hanging="360"/>
      </w:pPr>
    </w:lvl>
    <w:lvl w:ilvl="7" w:tplc="0FA820AA">
      <w:start w:val="1"/>
      <w:numFmt w:val="lowerLetter"/>
      <w:lvlText w:val="%8."/>
      <w:lvlJc w:val="left"/>
      <w:pPr>
        <w:ind w:left="5760" w:hanging="360"/>
      </w:pPr>
    </w:lvl>
    <w:lvl w:ilvl="8" w:tplc="8F3C6590">
      <w:start w:val="1"/>
      <w:numFmt w:val="lowerRoman"/>
      <w:lvlText w:val="%9."/>
      <w:lvlJc w:val="right"/>
      <w:pPr>
        <w:ind w:left="6480" w:hanging="180"/>
      </w:pPr>
    </w:lvl>
  </w:abstractNum>
  <w:abstractNum w:abstractNumId="17" w15:restartNumberingAfterBreak="0">
    <w:nsid w:val="454B14E4"/>
    <w:multiLevelType w:val="hybridMultilevel"/>
    <w:tmpl w:val="4EEC1D8E"/>
    <w:lvl w:ilvl="0" w:tplc="35A0A84C">
      <w:start w:val="1"/>
      <w:numFmt w:val="decimal"/>
      <w:lvlText w:val="%1."/>
      <w:lvlJc w:val="left"/>
      <w:pPr>
        <w:ind w:left="720" w:hanging="360"/>
      </w:pPr>
    </w:lvl>
    <w:lvl w:ilvl="1" w:tplc="126ACBC4">
      <w:start w:val="1"/>
      <w:numFmt w:val="lowerLetter"/>
      <w:lvlText w:val="%2."/>
      <w:lvlJc w:val="left"/>
      <w:pPr>
        <w:ind w:left="1440" w:hanging="360"/>
      </w:pPr>
    </w:lvl>
    <w:lvl w:ilvl="2" w:tplc="A8F661AC">
      <w:start w:val="1"/>
      <w:numFmt w:val="lowerRoman"/>
      <w:lvlText w:val="%3."/>
      <w:lvlJc w:val="right"/>
      <w:pPr>
        <w:ind w:left="2160" w:hanging="180"/>
      </w:pPr>
    </w:lvl>
    <w:lvl w:ilvl="3" w:tplc="61BCBF4A">
      <w:start w:val="1"/>
      <w:numFmt w:val="decimal"/>
      <w:lvlText w:val="%4."/>
      <w:lvlJc w:val="left"/>
      <w:pPr>
        <w:ind w:left="2880" w:hanging="360"/>
      </w:pPr>
    </w:lvl>
    <w:lvl w:ilvl="4" w:tplc="06B6C8D2">
      <w:start w:val="1"/>
      <w:numFmt w:val="lowerLetter"/>
      <w:lvlText w:val="%5."/>
      <w:lvlJc w:val="left"/>
      <w:pPr>
        <w:ind w:left="3600" w:hanging="360"/>
      </w:pPr>
    </w:lvl>
    <w:lvl w:ilvl="5" w:tplc="CB68EB4C">
      <w:start w:val="1"/>
      <w:numFmt w:val="lowerRoman"/>
      <w:lvlText w:val="%6."/>
      <w:lvlJc w:val="right"/>
      <w:pPr>
        <w:ind w:left="4320" w:hanging="180"/>
      </w:pPr>
    </w:lvl>
    <w:lvl w:ilvl="6" w:tplc="4DF2BAEA">
      <w:start w:val="1"/>
      <w:numFmt w:val="decimal"/>
      <w:lvlText w:val="%7."/>
      <w:lvlJc w:val="left"/>
      <w:pPr>
        <w:ind w:left="5040" w:hanging="360"/>
      </w:pPr>
    </w:lvl>
    <w:lvl w:ilvl="7" w:tplc="1388A214">
      <w:start w:val="1"/>
      <w:numFmt w:val="lowerLetter"/>
      <w:lvlText w:val="%8."/>
      <w:lvlJc w:val="left"/>
      <w:pPr>
        <w:ind w:left="5760" w:hanging="360"/>
      </w:pPr>
    </w:lvl>
    <w:lvl w:ilvl="8" w:tplc="57D61E5E">
      <w:start w:val="1"/>
      <w:numFmt w:val="lowerRoman"/>
      <w:lvlText w:val="%9."/>
      <w:lvlJc w:val="right"/>
      <w:pPr>
        <w:ind w:left="6480" w:hanging="180"/>
      </w:pPr>
    </w:lvl>
  </w:abstractNum>
  <w:abstractNum w:abstractNumId="18" w15:restartNumberingAfterBreak="0">
    <w:nsid w:val="4BA25272"/>
    <w:multiLevelType w:val="hybridMultilevel"/>
    <w:tmpl w:val="2E56F772"/>
    <w:lvl w:ilvl="0" w:tplc="041F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CC51AE"/>
    <w:multiLevelType w:val="hybridMultilevel"/>
    <w:tmpl w:val="B29EDAC8"/>
    <w:lvl w:ilvl="0" w:tplc="C3B20D80">
      <w:start w:val="1"/>
      <w:numFmt w:val="decimal"/>
      <w:lvlText w:val="%1."/>
      <w:lvlJc w:val="left"/>
      <w:pPr>
        <w:ind w:left="720" w:hanging="360"/>
      </w:pPr>
    </w:lvl>
    <w:lvl w:ilvl="1" w:tplc="4B9857F8">
      <w:start w:val="1"/>
      <w:numFmt w:val="lowerLetter"/>
      <w:lvlText w:val="%2."/>
      <w:lvlJc w:val="left"/>
      <w:pPr>
        <w:ind w:left="1440" w:hanging="360"/>
      </w:pPr>
    </w:lvl>
    <w:lvl w:ilvl="2" w:tplc="2F7888EE">
      <w:start w:val="1"/>
      <w:numFmt w:val="lowerRoman"/>
      <w:lvlText w:val="%3."/>
      <w:lvlJc w:val="right"/>
      <w:pPr>
        <w:ind w:left="2160" w:hanging="180"/>
      </w:pPr>
    </w:lvl>
    <w:lvl w:ilvl="3" w:tplc="8754196C">
      <w:start w:val="1"/>
      <w:numFmt w:val="decimal"/>
      <w:lvlText w:val="%4."/>
      <w:lvlJc w:val="left"/>
      <w:pPr>
        <w:ind w:left="2880" w:hanging="360"/>
      </w:pPr>
    </w:lvl>
    <w:lvl w:ilvl="4" w:tplc="A93838F4">
      <w:start w:val="1"/>
      <w:numFmt w:val="lowerLetter"/>
      <w:lvlText w:val="%5."/>
      <w:lvlJc w:val="left"/>
      <w:pPr>
        <w:ind w:left="3600" w:hanging="360"/>
      </w:pPr>
    </w:lvl>
    <w:lvl w:ilvl="5" w:tplc="44D04BBC">
      <w:start w:val="1"/>
      <w:numFmt w:val="lowerRoman"/>
      <w:lvlText w:val="%6."/>
      <w:lvlJc w:val="right"/>
      <w:pPr>
        <w:ind w:left="4320" w:hanging="180"/>
      </w:pPr>
    </w:lvl>
    <w:lvl w:ilvl="6" w:tplc="01020DBE">
      <w:start w:val="1"/>
      <w:numFmt w:val="decimal"/>
      <w:lvlText w:val="%7."/>
      <w:lvlJc w:val="left"/>
      <w:pPr>
        <w:ind w:left="5040" w:hanging="360"/>
      </w:pPr>
    </w:lvl>
    <w:lvl w:ilvl="7" w:tplc="79541246">
      <w:start w:val="1"/>
      <w:numFmt w:val="lowerLetter"/>
      <w:lvlText w:val="%8."/>
      <w:lvlJc w:val="left"/>
      <w:pPr>
        <w:ind w:left="5760" w:hanging="360"/>
      </w:pPr>
    </w:lvl>
    <w:lvl w:ilvl="8" w:tplc="56985CC4">
      <w:start w:val="1"/>
      <w:numFmt w:val="lowerRoman"/>
      <w:lvlText w:val="%9."/>
      <w:lvlJc w:val="right"/>
      <w:pPr>
        <w:ind w:left="6480" w:hanging="180"/>
      </w:pPr>
    </w:lvl>
  </w:abstractNum>
  <w:abstractNum w:abstractNumId="20" w15:restartNumberingAfterBreak="0">
    <w:nsid w:val="518B03F4"/>
    <w:multiLevelType w:val="hybridMultilevel"/>
    <w:tmpl w:val="BA168436"/>
    <w:lvl w:ilvl="0" w:tplc="041F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23804A0"/>
    <w:multiLevelType w:val="hybridMultilevel"/>
    <w:tmpl w:val="51660CF6"/>
    <w:lvl w:ilvl="0" w:tplc="802A5098">
      <w:start w:val="1"/>
      <w:numFmt w:val="decimal"/>
      <w:lvlText w:val="%1."/>
      <w:lvlJc w:val="left"/>
      <w:pPr>
        <w:ind w:left="720" w:hanging="360"/>
      </w:pPr>
    </w:lvl>
    <w:lvl w:ilvl="1" w:tplc="6D783682">
      <w:start w:val="1"/>
      <w:numFmt w:val="lowerLetter"/>
      <w:lvlText w:val="%2."/>
      <w:lvlJc w:val="left"/>
      <w:pPr>
        <w:ind w:left="1440" w:hanging="360"/>
      </w:pPr>
    </w:lvl>
    <w:lvl w:ilvl="2" w:tplc="9B22E432">
      <w:start w:val="1"/>
      <w:numFmt w:val="lowerRoman"/>
      <w:lvlText w:val="%3."/>
      <w:lvlJc w:val="right"/>
      <w:pPr>
        <w:ind w:left="2160" w:hanging="180"/>
      </w:pPr>
    </w:lvl>
    <w:lvl w:ilvl="3" w:tplc="D9E00710">
      <w:start w:val="1"/>
      <w:numFmt w:val="decimal"/>
      <w:lvlText w:val="%4."/>
      <w:lvlJc w:val="left"/>
      <w:pPr>
        <w:ind w:left="2880" w:hanging="360"/>
      </w:pPr>
    </w:lvl>
    <w:lvl w:ilvl="4" w:tplc="54745C44">
      <w:start w:val="1"/>
      <w:numFmt w:val="lowerLetter"/>
      <w:lvlText w:val="%5."/>
      <w:lvlJc w:val="left"/>
      <w:pPr>
        <w:ind w:left="3600" w:hanging="360"/>
      </w:pPr>
    </w:lvl>
    <w:lvl w:ilvl="5" w:tplc="13B20308">
      <w:start w:val="1"/>
      <w:numFmt w:val="lowerRoman"/>
      <w:lvlText w:val="%6."/>
      <w:lvlJc w:val="right"/>
      <w:pPr>
        <w:ind w:left="4320" w:hanging="180"/>
      </w:pPr>
    </w:lvl>
    <w:lvl w:ilvl="6" w:tplc="A31AAAF8">
      <w:start w:val="1"/>
      <w:numFmt w:val="decimal"/>
      <w:lvlText w:val="%7."/>
      <w:lvlJc w:val="left"/>
      <w:pPr>
        <w:ind w:left="5040" w:hanging="360"/>
      </w:pPr>
    </w:lvl>
    <w:lvl w:ilvl="7" w:tplc="91A4C05E">
      <w:start w:val="1"/>
      <w:numFmt w:val="lowerLetter"/>
      <w:lvlText w:val="%8."/>
      <w:lvlJc w:val="left"/>
      <w:pPr>
        <w:ind w:left="5760" w:hanging="360"/>
      </w:pPr>
    </w:lvl>
    <w:lvl w:ilvl="8" w:tplc="6CAEB3C8">
      <w:start w:val="1"/>
      <w:numFmt w:val="lowerRoman"/>
      <w:lvlText w:val="%9."/>
      <w:lvlJc w:val="right"/>
      <w:pPr>
        <w:ind w:left="6480" w:hanging="180"/>
      </w:pPr>
    </w:lvl>
  </w:abstractNum>
  <w:abstractNum w:abstractNumId="22" w15:restartNumberingAfterBreak="0">
    <w:nsid w:val="57C15FD2"/>
    <w:multiLevelType w:val="hybridMultilevel"/>
    <w:tmpl w:val="983CC896"/>
    <w:lvl w:ilvl="0" w:tplc="A552E80E">
      <w:start w:val="1"/>
      <w:numFmt w:val="decimal"/>
      <w:lvlText w:val="%1."/>
      <w:lvlJc w:val="left"/>
      <w:pPr>
        <w:ind w:left="720" w:hanging="360"/>
      </w:pPr>
    </w:lvl>
    <w:lvl w:ilvl="1" w:tplc="DEB2D736">
      <w:start w:val="1"/>
      <w:numFmt w:val="lowerLetter"/>
      <w:lvlText w:val="%2."/>
      <w:lvlJc w:val="left"/>
      <w:pPr>
        <w:ind w:left="1440" w:hanging="360"/>
      </w:pPr>
    </w:lvl>
    <w:lvl w:ilvl="2" w:tplc="E0A498A4">
      <w:start w:val="1"/>
      <w:numFmt w:val="lowerRoman"/>
      <w:lvlText w:val="%3."/>
      <w:lvlJc w:val="right"/>
      <w:pPr>
        <w:ind w:left="2160" w:hanging="180"/>
      </w:pPr>
    </w:lvl>
    <w:lvl w:ilvl="3" w:tplc="4208B7B2">
      <w:start w:val="1"/>
      <w:numFmt w:val="decimal"/>
      <w:lvlText w:val="%4."/>
      <w:lvlJc w:val="left"/>
      <w:pPr>
        <w:ind w:left="2880" w:hanging="360"/>
      </w:pPr>
    </w:lvl>
    <w:lvl w:ilvl="4" w:tplc="CBCABEB4">
      <w:start w:val="1"/>
      <w:numFmt w:val="lowerLetter"/>
      <w:lvlText w:val="%5."/>
      <w:lvlJc w:val="left"/>
      <w:pPr>
        <w:ind w:left="3600" w:hanging="360"/>
      </w:pPr>
    </w:lvl>
    <w:lvl w:ilvl="5" w:tplc="7E18FD22">
      <w:start w:val="1"/>
      <w:numFmt w:val="lowerRoman"/>
      <w:lvlText w:val="%6."/>
      <w:lvlJc w:val="right"/>
      <w:pPr>
        <w:ind w:left="4320" w:hanging="180"/>
      </w:pPr>
    </w:lvl>
    <w:lvl w:ilvl="6" w:tplc="C4BE2208">
      <w:start w:val="1"/>
      <w:numFmt w:val="decimal"/>
      <w:lvlText w:val="%7."/>
      <w:lvlJc w:val="left"/>
      <w:pPr>
        <w:ind w:left="5040" w:hanging="360"/>
      </w:pPr>
    </w:lvl>
    <w:lvl w:ilvl="7" w:tplc="EEF00F7A">
      <w:start w:val="1"/>
      <w:numFmt w:val="lowerLetter"/>
      <w:lvlText w:val="%8."/>
      <w:lvlJc w:val="left"/>
      <w:pPr>
        <w:ind w:left="5760" w:hanging="360"/>
      </w:pPr>
    </w:lvl>
    <w:lvl w:ilvl="8" w:tplc="40A09672">
      <w:start w:val="1"/>
      <w:numFmt w:val="lowerRoman"/>
      <w:lvlText w:val="%9."/>
      <w:lvlJc w:val="right"/>
      <w:pPr>
        <w:ind w:left="6480" w:hanging="180"/>
      </w:pPr>
    </w:lvl>
  </w:abstractNum>
  <w:abstractNum w:abstractNumId="23" w15:restartNumberingAfterBreak="0">
    <w:nsid w:val="620A6A03"/>
    <w:multiLevelType w:val="hybridMultilevel"/>
    <w:tmpl w:val="A678DA4E"/>
    <w:lvl w:ilvl="0" w:tplc="041F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811D61"/>
    <w:multiLevelType w:val="hybridMultilevel"/>
    <w:tmpl w:val="B4022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F833BD"/>
    <w:multiLevelType w:val="hybridMultilevel"/>
    <w:tmpl w:val="0982076A"/>
    <w:lvl w:ilvl="0" w:tplc="CF00DCEE">
      <w:start w:val="1"/>
      <w:numFmt w:val="decimal"/>
      <w:lvlText w:val="%1."/>
      <w:lvlJc w:val="left"/>
      <w:pPr>
        <w:ind w:left="720" w:hanging="360"/>
      </w:pPr>
    </w:lvl>
    <w:lvl w:ilvl="1" w:tplc="45B6BF8A">
      <w:start w:val="1"/>
      <w:numFmt w:val="lowerLetter"/>
      <w:lvlText w:val="%2."/>
      <w:lvlJc w:val="left"/>
      <w:pPr>
        <w:ind w:left="1440" w:hanging="360"/>
      </w:pPr>
    </w:lvl>
    <w:lvl w:ilvl="2" w:tplc="91C81922">
      <w:start w:val="1"/>
      <w:numFmt w:val="lowerRoman"/>
      <w:lvlText w:val="%3."/>
      <w:lvlJc w:val="right"/>
      <w:pPr>
        <w:ind w:left="2160" w:hanging="180"/>
      </w:pPr>
    </w:lvl>
    <w:lvl w:ilvl="3" w:tplc="82E4F9C6">
      <w:start w:val="1"/>
      <w:numFmt w:val="decimal"/>
      <w:lvlText w:val="%4."/>
      <w:lvlJc w:val="left"/>
      <w:pPr>
        <w:ind w:left="2880" w:hanging="360"/>
      </w:pPr>
    </w:lvl>
    <w:lvl w:ilvl="4" w:tplc="C632F132">
      <w:start w:val="1"/>
      <w:numFmt w:val="lowerLetter"/>
      <w:lvlText w:val="%5."/>
      <w:lvlJc w:val="left"/>
      <w:pPr>
        <w:ind w:left="3600" w:hanging="360"/>
      </w:pPr>
    </w:lvl>
    <w:lvl w:ilvl="5" w:tplc="C9787576">
      <w:start w:val="1"/>
      <w:numFmt w:val="lowerRoman"/>
      <w:lvlText w:val="%6."/>
      <w:lvlJc w:val="right"/>
      <w:pPr>
        <w:ind w:left="4320" w:hanging="180"/>
      </w:pPr>
    </w:lvl>
    <w:lvl w:ilvl="6" w:tplc="A530A8A6">
      <w:start w:val="1"/>
      <w:numFmt w:val="decimal"/>
      <w:lvlText w:val="%7."/>
      <w:lvlJc w:val="left"/>
      <w:pPr>
        <w:ind w:left="5040" w:hanging="360"/>
      </w:pPr>
    </w:lvl>
    <w:lvl w:ilvl="7" w:tplc="790C6810">
      <w:start w:val="1"/>
      <w:numFmt w:val="lowerLetter"/>
      <w:lvlText w:val="%8."/>
      <w:lvlJc w:val="left"/>
      <w:pPr>
        <w:ind w:left="5760" w:hanging="360"/>
      </w:pPr>
    </w:lvl>
    <w:lvl w:ilvl="8" w:tplc="AD564DAE">
      <w:start w:val="1"/>
      <w:numFmt w:val="lowerRoman"/>
      <w:lvlText w:val="%9."/>
      <w:lvlJc w:val="right"/>
      <w:pPr>
        <w:ind w:left="6480" w:hanging="180"/>
      </w:pPr>
    </w:lvl>
  </w:abstractNum>
  <w:num w:numId="1">
    <w:abstractNumId w:val="10"/>
  </w:num>
  <w:num w:numId="2">
    <w:abstractNumId w:val="17"/>
  </w:num>
  <w:num w:numId="3">
    <w:abstractNumId w:val="14"/>
  </w:num>
  <w:num w:numId="4">
    <w:abstractNumId w:val="6"/>
  </w:num>
  <w:num w:numId="5">
    <w:abstractNumId w:val="3"/>
  </w:num>
  <w:num w:numId="6">
    <w:abstractNumId w:val="7"/>
  </w:num>
  <w:num w:numId="7">
    <w:abstractNumId w:val="19"/>
  </w:num>
  <w:num w:numId="8">
    <w:abstractNumId w:val="11"/>
  </w:num>
  <w:num w:numId="9">
    <w:abstractNumId w:val="12"/>
  </w:num>
  <w:num w:numId="10">
    <w:abstractNumId w:val="9"/>
  </w:num>
  <w:num w:numId="11">
    <w:abstractNumId w:val="26"/>
  </w:num>
  <w:num w:numId="12">
    <w:abstractNumId w:val="21"/>
  </w:num>
  <w:num w:numId="13">
    <w:abstractNumId w:val="16"/>
  </w:num>
  <w:num w:numId="14">
    <w:abstractNumId w:val="22"/>
  </w:num>
  <w:num w:numId="15">
    <w:abstractNumId w:val="8"/>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lvlOverride w:ilvl="1">
      <w:startOverride w:val="1"/>
    </w:lvlOverride>
    <w:lvlOverride w:ilvl="2"/>
    <w:lvlOverride w:ilvl="3"/>
    <w:lvlOverride w:ilvl="4"/>
    <w:lvlOverride w:ilvl="5"/>
    <w:lvlOverride w:ilvl="6"/>
    <w:lvlOverride w:ilvl="7"/>
    <w:lvlOverride w:ilvl="8"/>
  </w:num>
  <w:num w:numId="18">
    <w:abstractNumId w:val="2"/>
  </w:num>
  <w:num w:numId="19">
    <w:abstractNumId w:val="0"/>
  </w:num>
  <w:num w:numId="20">
    <w:abstractNumId w:val="1"/>
  </w:num>
  <w:num w:numId="21">
    <w:abstractNumId w:val="24"/>
  </w:num>
  <w:num w:numId="22">
    <w:abstractNumId w:val="23"/>
  </w:num>
  <w:num w:numId="23">
    <w:abstractNumId w:val="20"/>
  </w:num>
  <w:num w:numId="24">
    <w:abstractNumId w:val="18"/>
  </w:num>
  <w:num w:numId="25">
    <w:abstractNumId w:val="5"/>
  </w:num>
  <w:num w:numId="26">
    <w:abstractNumId w:val="4"/>
  </w:num>
  <w:num w:numId="27">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F25"/>
    <w:rsid w:val="00012CAD"/>
    <w:rsid w:val="0004277C"/>
    <w:rsid w:val="00045D2F"/>
    <w:rsid w:val="000879E1"/>
    <w:rsid w:val="000C7992"/>
    <w:rsid w:val="000D01DC"/>
    <w:rsid w:val="000D4FCC"/>
    <w:rsid w:val="001406D6"/>
    <w:rsid w:val="001431D9"/>
    <w:rsid w:val="001B06F3"/>
    <w:rsid w:val="001C1EB0"/>
    <w:rsid w:val="001D0575"/>
    <w:rsid w:val="001E3EB5"/>
    <w:rsid w:val="001E48A7"/>
    <w:rsid w:val="001F467A"/>
    <w:rsid w:val="001F774F"/>
    <w:rsid w:val="002015D3"/>
    <w:rsid w:val="002108E6"/>
    <w:rsid w:val="0022089B"/>
    <w:rsid w:val="00226BF4"/>
    <w:rsid w:val="00227EDE"/>
    <w:rsid w:val="00247497"/>
    <w:rsid w:val="00270BD7"/>
    <w:rsid w:val="002850D5"/>
    <w:rsid w:val="00291539"/>
    <w:rsid w:val="00297192"/>
    <w:rsid w:val="002B7AFB"/>
    <w:rsid w:val="002C77EE"/>
    <w:rsid w:val="002D4210"/>
    <w:rsid w:val="002E3F25"/>
    <w:rsid w:val="003151BE"/>
    <w:rsid w:val="0032578F"/>
    <w:rsid w:val="0033049D"/>
    <w:rsid w:val="00335145"/>
    <w:rsid w:val="00353947"/>
    <w:rsid w:val="0035486B"/>
    <w:rsid w:val="00364F3B"/>
    <w:rsid w:val="0037182F"/>
    <w:rsid w:val="00371A36"/>
    <w:rsid w:val="00373BC2"/>
    <w:rsid w:val="003E6FED"/>
    <w:rsid w:val="00423D26"/>
    <w:rsid w:val="00443CEE"/>
    <w:rsid w:val="004445BF"/>
    <w:rsid w:val="0044580F"/>
    <w:rsid w:val="0044639E"/>
    <w:rsid w:val="0045282A"/>
    <w:rsid w:val="00457195"/>
    <w:rsid w:val="00484C5E"/>
    <w:rsid w:val="00492DBD"/>
    <w:rsid w:val="004940C4"/>
    <w:rsid w:val="004A69FA"/>
    <w:rsid w:val="004E0F03"/>
    <w:rsid w:val="00504D90"/>
    <w:rsid w:val="0058000C"/>
    <w:rsid w:val="005965A9"/>
    <w:rsid w:val="005A37CE"/>
    <w:rsid w:val="005B258E"/>
    <w:rsid w:val="005D6E8F"/>
    <w:rsid w:val="005F4F07"/>
    <w:rsid w:val="00601FAC"/>
    <w:rsid w:val="00607F7C"/>
    <w:rsid w:val="00625DE2"/>
    <w:rsid w:val="0064201E"/>
    <w:rsid w:val="00647E6D"/>
    <w:rsid w:val="006556FC"/>
    <w:rsid w:val="0066642A"/>
    <w:rsid w:val="00694816"/>
    <w:rsid w:val="006B2C1E"/>
    <w:rsid w:val="006E250F"/>
    <w:rsid w:val="0072213E"/>
    <w:rsid w:val="007808FA"/>
    <w:rsid w:val="00793836"/>
    <w:rsid w:val="007B22DE"/>
    <w:rsid w:val="007B5EFE"/>
    <w:rsid w:val="007B7F68"/>
    <w:rsid w:val="007D5EDB"/>
    <w:rsid w:val="007E579E"/>
    <w:rsid w:val="007E714A"/>
    <w:rsid w:val="007F5C39"/>
    <w:rsid w:val="008027F9"/>
    <w:rsid w:val="00812D35"/>
    <w:rsid w:val="00824835"/>
    <w:rsid w:val="008640BF"/>
    <w:rsid w:val="008A47D7"/>
    <w:rsid w:val="008F2946"/>
    <w:rsid w:val="00930323"/>
    <w:rsid w:val="00932970"/>
    <w:rsid w:val="0094228E"/>
    <w:rsid w:val="0095402E"/>
    <w:rsid w:val="009675C8"/>
    <w:rsid w:val="00981776"/>
    <w:rsid w:val="00986D5C"/>
    <w:rsid w:val="00991667"/>
    <w:rsid w:val="00991E0D"/>
    <w:rsid w:val="009964D6"/>
    <w:rsid w:val="009A59C6"/>
    <w:rsid w:val="009E6603"/>
    <w:rsid w:val="00A61E64"/>
    <w:rsid w:val="00A7346D"/>
    <w:rsid w:val="00A86CBA"/>
    <w:rsid w:val="00A94D25"/>
    <w:rsid w:val="00AC520E"/>
    <w:rsid w:val="00AC5737"/>
    <w:rsid w:val="00AC68A0"/>
    <w:rsid w:val="00AD331D"/>
    <w:rsid w:val="00AF2C0E"/>
    <w:rsid w:val="00B01201"/>
    <w:rsid w:val="00B4753B"/>
    <w:rsid w:val="00B57D98"/>
    <w:rsid w:val="00B66948"/>
    <w:rsid w:val="00BD20C0"/>
    <w:rsid w:val="00BD228F"/>
    <w:rsid w:val="00BF351D"/>
    <w:rsid w:val="00C0582B"/>
    <w:rsid w:val="00C25C67"/>
    <w:rsid w:val="00C42B61"/>
    <w:rsid w:val="00C50D31"/>
    <w:rsid w:val="00C52A39"/>
    <w:rsid w:val="00CE0EE5"/>
    <w:rsid w:val="00CF4EAD"/>
    <w:rsid w:val="00D10258"/>
    <w:rsid w:val="00D43BD8"/>
    <w:rsid w:val="00D67E7A"/>
    <w:rsid w:val="00D72C6A"/>
    <w:rsid w:val="00DB29AD"/>
    <w:rsid w:val="00DC4683"/>
    <w:rsid w:val="00DC4F0A"/>
    <w:rsid w:val="00DD74CF"/>
    <w:rsid w:val="00DF6114"/>
    <w:rsid w:val="00E04836"/>
    <w:rsid w:val="00E13944"/>
    <w:rsid w:val="00E4621B"/>
    <w:rsid w:val="00E65DB2"/>
    <w:rsid w:val="00E807E6"/>
    <w:rsid w:val="00E81865"/>
    <w:rsid w:val="00EB35DA"/>
    <w:rsid w:val="00EC3B3F"/>
    <w:rsid w:val="00ED1644"/>
    <w:rsid w:val="00ED2A1C"/>
    <w:rsid w:val="00EE23B7"/>
    <w:rsid w:val="00EF1BB3"/>
    <w:rsid w:val="00F00226"/>
    <w:rsid w:val="00F23F50"/>
    <w:rsid w:val="00F54278"/>
    <w:rsid w:val="00F71188"/>
    <w:rsid w:val="00F74A4A"/>
    <w:rsid w:val="00F92C1E"/>
    <w:rsid w:val="00FA1411"/>
    <w:rsid w:val="00FA37D3"/>
    <w:rsid w:val="00FB586A"/>
    <w:rsid w:val="00FC0132"/>
    <w:rsid w:val="00FC49A5"/>
    <w:rsid w:val="00FD2F76"/>
    <w:rsid w:val="00FE4557"/>
    <w:rsid w:val="00FF6ECC"/>
    <w:rsid w:val="0152BB69"/>
    <w:rsid w:val="016F0E98"/>
    <w:rsid w:val="02278AAA"/>
    <w:rsid w:val="035FDB54"/>
    <w:rsid w:val="055DA44D"/>
    <w:rsid w:val="05769B3A"/>
    <w:rsid w:val="05F8160F"/>
    <w:rsid w:val="0ABA0E84"/>
    <w:rsid w:val="0B57A1F7"/>
    <w:rsid w:val="0D59E9D7"/>
    <w:rsid w:val="10B352A4"/>
    <w:rsid w:val="11E85C27"/>
    <w:rsid w:val="123C83A9"/>
    <w:rsid w:val="12948572"/>
    <w:rsid w:val="12A82637"/>
    <w:rsid w:val="12F8FFB7"/>
    <w:rsid w:val="1347E286"/>
    <w:rsid w:val="1591A5AA"/>
    <w:rsid w:val="15C85161"/>
    <w:rsid w:val="16BDA62E"/>
    <w:rsid w:val="174FD88E"/>
    <w:rsid w:val="1862389A"/>
    <w:rsid w:val="1D37B783"/>
    <w:rsid w:val="1DACDE76"/>
    <w:rsid w:val="1E00D406"/>
    <w:rsid w:val="20F584F6"/>
    <w:rsid w:val="21B12CF7"/>
    <w:rsid w:val="222D85A4"/>
    <w:rsid w:val="22F74DB3"/>
    <w:rsid w:val="2304B49A"/>
    <w:rsid w:val="23E6ECD8"/>
    <w:rsid w:val="25A74D79"/>
    <w:rsid w:val="27E5203A"/>
    <w:rsid w:val="2AC6D70D"/>
    <w:rsid w:val="2B8F6181"/>
    <w:rsid w:val="2D39CA3F"/>
    <w:rsid w:val="2E7FA995"/>
    <w:rsid w:val="2EF96DDF"/>
    <w:rsid w:val="2F194E8F"/>
    <w:rsid w:val="2F7D4708"/>
    <w:rsid w:val="3010128E"/>
    <w:rsid w:val="30315615"/>
    <w:rsid w:val="33CAA413"/>
    <w:rsid w:val="34396FB8"/>
    <w:rsid w:val="34ACC68D"/>
    <w:rsid w:val="373BDB6B"/>
    <w:rsid w:val="37AB4493"/>
    <w:rsid w:val="388AE169"/>
    <w:rsid w:val="39965D22"/>
    <w:rsid w:val="3BA0A54C"/>
    <w:rsid w:val="3D1448E0"/>
    <w:rsid w:val="3DB0A128"/>
    <w:rsid w:val="3DD7C2EC"/>
    <w:rsid w:val="41F3FB90"/>
    <w:rsid w:val="45E2DE22"/>
    <w:rsid w:val="46D3F37B"/>
    <w:rsid w:val="4CBF959C"/>
    <w:rsid w:val="4DD5F447"/>
    <w:rsid w:val="4E9BEA86"/>
    <w:rsid w:val="4F3A967A"/>
    <w:rsid w:val="5001C092"/>
    <w:rsid w:val="5091E443"/>
    <w:rsid w:val="53F3B877"/>
    <w:rsid w:val="54583C31"/>
    <w:rsid w:val="574EEF91"/>
    <w:rsid w:val="57528022"/>
    <w:rsid w:val="58AC7388"/>
    <w:rsid w:val="5F763240"/>
    <w:rsid w:val="5F8A0157"/>
    <w:rsid w:val="5F9880B0"/>
    <w:rsid w:val="635544C2"/>
    <w:rsid w:val="63C5224D"/>
    <w:rsid w:val="66CC6455"/>
    <w:rsid w:val="67347050"/>
    <w:rsid w:val="67924426"/>
    <w:rsid w:val="67C1396E"/>
    <w:rsid w:val="69FBC8F1"/>
    <w:rsid w:val="6BCDA53E"/>
    <w:rsid w:val="6C85743F"/>
    <w:rsid w:val="710E02B3"/>
    <w:rsid w:val="713F842A"/>
    <w:rsid w:val="71FE6DB5"/>
    <w:rsid w:val="721F164F"/>
    <w:rsid w:val="72E61B8A"/>
    <w:rsid w:val="730F0FA8"/>
    <w:rsid w:val="74CA4BE7"/>
    <w:rsid w:val="77CC64A9"/>
    <w:rsid w:val="78087E07"/>
    <w:rsid w:val="798A4CB9"/>
    <w:rsid w:val="7A9BF606"/>
    <w:rsid w:val="7C2CEB0B"/>
    <w:rsid w:val="7D852752"/>
    <w:rsid w:val="7E58E97F"/>
    <w:rsid w:val="7EA84DFA"/>
    <w:rsid w:val="7FE5D5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73D75"/>
  <w15:docId w15:val="{E77B5E49-8946-4BF9-88FB-0CFD22B2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282A"/>
    <w:rPr>
      <w:sz w:val="24"/>
      <w:szCs w:val="24"/>
    </w:rPr>
  </w:style>
  <w:style w:type="paragraph" w:styleId="Heading1">
    <w:name w:val="heading 1"/>
    <w:basedOn w:val="Normal"/>
    <w:next w:val="Normal"/>
    <w:link w:val="Heading1Char"/>
    <w:qFormat/>
    <w:rsid w:val="002E3F25"/>
    <w:pPr>
      <w:keepNext/>
      <w:numPr>
        <w:numId w:val="16"/>
      </w:numPr>
      <w:outlineLvl w:val="0"/>
    </w:pPr>
    <w:rPr>
      <w:b/>
      <w:bCs/>
      <w:sz w:val="28"/>
    </w:rPr>
  </w:style>
  <w:style w:type="paragraph" w:styleId="Heading2">
    <w:name w:val="heading 2"/>
    <w:basedOn w:val="Normal"/>
    <w:next w:val="Normal"/>
    <w:link w:val="Heading2Char"/>
    <w:unhideWhenUsed/>
    <w:qFormat/>
    <w:rsid w:val="002E3F25"/>
    <w:pPr>
      <w:keepNext/>
      <w:numPr>
        <w:ilvl w:val="1"/>
        <w:numId w:val="16"/>
      </w:numPr>
      <w:outlineLvl w:val="1"/>
    </w:pPr>
    <w:rPr>
      <w:b/>
      <w:bCs/>
      <w:iCs/>
    </w:rPr>
  </w:style>
  <w:style w:type="paragraph" w:styleId="Heading3">
    <w:name w:val="heading 3"/>
    <w:basedOn w:val="Normal"/>
    <w:next w:val="Normal"/>
    <w:link w:val="Heading3Char"/>
    <w:unhideWhenUsed/>
    <w:qFormat/>
    <w:rsid w:val="002E3F25"/>
    <w:pPr>
      <w:keepNext/>
      <w:numPr>
        <w:ilvl w:val="2"/>
        <w:numId w:val="16"/>
      </w:numPr>
      <w:outlineLvl w:val="2"/>
    </w:pPr>
    <w:rPr>
      <w:b/>
      <w:bCs/>
      <w:i/>
    </w:rPr>
  </w:style>
  <w:style w:type="paragraph" w:styleId="Heading4">
    <w:name w:val="heading 4"/>
    <w:basedOn w:val="Normal"/>
    <w:next w:val="Normal"/>
    <w:link w:val="Heading4Char"/>
    <w:semiHidden/>
    <w:unhideWhenUsed/>
    <w:qFormat/>
    <w:rsid w:val="002E3F25"/>
    <w:pPr>
      <w:keepNext/>
      <w:numPr>
        <w:ilvl w:val="3"/>
        <w:numId w:val="16"/>
      </w:numPr>
      <w:outlineLvl w:val="3"/>
    </w:pPr>
    <w:rPr>
      <w:i/>
      <w:iCs/>
    </w:rPr>
  </w:style>
  <w:style w:type="paragraph" w:styleId="Heading5">
    <w:name w:val="heading 5"/>
    <w:basedOn w:val="Normal"/>
    <w:next w:val="Normal"/>
    <w:link w:val="Heading5Char"/>
    <w:semiHidden/>
    <w:unhideWhenUsed/>
    <w:qFormat/>
    <w:rsid w:val="002E3F25"/>
    <w:pPr>
      <w:keepNext/>
      <w:numPr>
        <w:ilvl w:val="4"/>
        <w:numId w:val="16"/>
      </w:numPr>
      <w:jc w:val="center"/>
      <w:outlineLvl w:val="4"/>
    </w:pPr>
    <w:rPr>
      <w:b/>
      <w:bCs/>
    </w:rPr>
  </w:style>
  <w:style w:type="paragraph" w:styleId="Heading6">
    <w:name w:val="heading 6"/>
    <w:basedOn w:val="Normal"/>
    <w:next w:val="Normal"/>
    <w:link w:val="Heading6Char"/>
    <w:semiHidden/>
    <w:unhideWhenUsed/>
    <w:qFormat/>
    <w:rsid w:val="002E3F25"/>
    <w:pPr>
      <w:keepNext/>
      <w:numPr>
        <w:ilvl w:val="5"/>
        <w:numId w:val="16"/>
      </w:numPr>
      <w:outlineLvl w:val="5"/>
    </w:pPr>
    <w:rPr>
      <w:i/>
      <w:iCs/>
      <w:sz w:val="28"/>
    </w:rPr>
  </w:style>
  <w:style w:type="paragraph" w:styleId="Heading7">
    <w:name w:val="heading 7"/>
    <w:basedOn w:val="Normal"/>
    <w:next w:val="Normal"/>
    <w:link w:val="Heading7Char"/>
    <w:semiHidden/>
    <w:unhideWhenUsed/>
    <w:qFormat/>
    <w:rsid w:val="002E3F25"/>
    <w:pPr>
      <w:numPr>
        <w:ilvl w:val="6"/>
        <w:numId w:val="16"/>
      </w:numPr>
      <w:spacing w:before="240" w:after="60"/>
      <w:outlineLvl w:val="6"/>
    </w:pPr>
  </w:style>
  <w:style w:type="paragraph" w:styleId="Heading8">
    <w:name w:val="heading 8"/>
    <w:basedOn w:val="Normal"/>
    <w:next w:val="Normal"/>
    <w:link w:val="Heading8Char"/>
    <w:semiHidden/>
    <w:unhideWhenUsed/>
    <w:qFormat/>
    <w:rsid w:val="002E3F25"/>
    <w:pPr>
      <w:numPr>
        <w:ilvl w:val="7"/>
        <w:numId w:val="16"/>
      </w:numPr>
      <w:spacing w:before="240" w:after="60"/>
      <w:outlineLvl w:val="7"/>
    </w:pPr>
    <w:rPr>
      <w:i/>
      <w:iCs/>
    </w:rPr>
  </w:style>
  <w:style w:type="paragraph" w:styleId="Heading9">
    <w:name w:val="heading 9"/>
    <w:basedOn w:val="Normal"/>
    <w:next w:val="Normal"/>
    <w:link w:val="Heading9Char"/>
    <w:semiHidden/>
    <w:unhideWhenUsed/>
    <w:qFormat/>
    <w:rsid w:val="002E3F25"/>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F25"/>
    <w:rPr>
      <w:b/>
      <w:bCs/>
      <w:sz w:val="28"/>
      <w:szCs w:val="24"/>
    </w:rPr>
  </w:style>
  <w:style w:type="character" w:customStyle="1" w:styleId="Heading2Char">
    <w:name w:val="Heading 2 Char"/>
    <w:basedOn w:val="DefaultParagraphFont"/>
    <w:link w:val="Heading2"/>
    <w:rsid w:val="002E3F25"/>
    <w:rPr>
      <w:b/>
      <w:bCs/>
      <w:iCs/>
      <w:sz w:val="24"/>
      <w:szCs w:val="24"/>
    </w:rPr>
  </w:style>
  <w:style w:type="character" w:customStyle="1" w:styleId="Heading3Char">
    <w:name w:val="Heading 3 Char"/>
    <w:basedOn w:val="DefaultParagraphFont"/>
    <w:link w:val="Heading3"/>
    <w:rsid w:val="002E3F25"/>
    <w:rPr>
      <w:b/>
      <w:bCs/>
      <w:i/>
      <w:sz w:val="24"/>
      <w:szCs w:val="24"/>
    </w:rPr>
  </w:style>
  <w:style w:type="character" w:customStyle="1" w:styleId="Heading4Char">
    <w:name w:val="Heading 4 Char"/>
    <w:basedOn w:val="DefaultParagraphFont"/>
    <w:link w:val="Heading4"/>
    <w:semiHidden/>
    <w:rsid w:val="002E3F25"/>
    <w:rPr>
      <w:i/>
      <w:iCs/>
      <w:sz w:val="24"/>
      <w:szCs w:val="24"/>
    </w:rPr>
  </w:style>
  <w:style w:type="character" w:customStyle="1" w:styleId="Heading5Char">
    <w:name w:val="Heading 5 Char"/>
    <w:basedOn w:val="DefaultParagraphFont"/>
    <w:link w:val="Heading5"/>
    <w:semiHidden/>
    <w:rsid w:val="002E3F25"/>
    <w:rPr>
      <w:b/>
      <w:bCs/>
      <w:sz w:val="24"/>
      <w:szCs w:val="24"/>
    </w:rPr>
  </w:style>
  <w:style w:type="character" w:customStyle="1" w:styleId="Heading6Char">
    <w:name w:val="Heading 6 Char"/>
    <w:basedOn w:val="DefaultParagraphFont"/>
    <w:link w:val="Heading6"/>
    <w:semiHidden/>
    <w:rsid w:val="002E3F25"/>
    <w:rPr>
      <w:i/>
      <w:iCs/>
      <w:sz w:val="28"/>
      <w:szCs w:val="24"/>
    </w:rPr>
  </w:style>
  <w:style w:type="character" w:customStyle="1" w:styleId="Heading7Char">
    <w:name w:val="Heading 7 Char"/>
    <w:basedOn w:val="DefaultParagraphFont"/>
    <w:link w:val="Heading7"/>
    <w:semiHidden/>
    <w:rsid w:val="002E3F25"/>
    <w:rPr>
      <w:sz w:val="24"/>
      <w:szCs w:val="24"/>
    </w:rPr>
  </w:style>
  <w:style w:type="character" w:customStyle="1" w:styleId="Heading8Char">
    <w:name w:val="Heading 8 Char"/>
    <w:basedOn w:val="DefaultParagraphFont"/>
    <w:link w:val="Heading8"/>
    <w:semiHidden/>
    <w:rsid w:val="002E3F25"/>
    <w:rPr>
      <w:i/>
      <w:iCs/>
      <w:sz w:val="24"/>
      <w:szCs w:val="24"/>
    </w:rPr>
  </w:style>
  <w:style w:type="character" w:customStyle="1" w:styleId="Heading9Char">
    <w:name w:val="Heading 9 Char"/>
    <w:basedOn w:val="DefaultParagraphFont"/>
    <w:link w:val="Heading9"/>
    <w:semiHidden/>
    <w:rsid w:val="002E3F25"/>
    <w:rPr>
      <w:rFonts w:ascii="Arial" w:hAnsi="Arial" w:cs="Arial"/>
      <w:sz w:val="22"/>
      <w:szCs w:val="22"/>
    </w:rPr>
  </w:style>
  <w:style w:type="character" w:styleId="Hyperlink">
    <w:name w:val="Hyperlink"/>
    <w:basedOn w:val="DefaultParagraphFont"/>
    <w:uiPriority w:val="99"/>
    <w:unhideWhenUsed/>
    <w:rsid w:val="002E3F25"/>
    <w:rPr>
      <w:color w:val="0000FF"/>
      <w:u w:val="single"/>
    </w:rPr>
  </w:style>
  <w:style w:type="character" w:styleId="FollowedHyperlink">
    <w:name w:val="FollowedHyperlink"/>
    <w:basedOn w:val="DefaultParagraphFont"/>
    <w:unhideWhenUsed/>
    <w:rsid w:val="002E3F25"/>
    <w:rPr>
      <w:color w:val="800080"/>
      <w:u w:val="single"/>
    </w:rPr>
  </w:style>
  <w:style w:type="paragraph" w:styleId="NormalWeb">
    <w:name w:val="Normal (Web)"/>
    <w:basedOn w:val="Normal"/>
    <w:uiPriority w:val="99"/>
    <w:unhideWhenUsed/>
    <w:rsid w:val="002E3F25"/>
    <w:pPr>
      <w:spacing w:before="100" w:beforeAutospacing="1" w:after="100" w:afterAutospacing="1"/>
    </w:pPr>
  </w:style>
  <w:style w:type="paragraph" w:styleId="TOC1">
    <w:name w:val="toc 1"/>
    <w:basedOn w:val="Normal"/>
    <w:next w:val="Normal"/>
    <w:autoRedefine/>
    <w:uiPriority w:val="39"/>
    <w:unhideWhenUsed/>
    <w:rsid w:val="002E3F25"/>
    <w:pPr>
      <w:tabs>
        <w:tab w:val="left" w:pos="360"/>
        <w:tab w:val="right" w:leader="dot" w:pos="9350"/>
      </w:tabs>
    </w:pPr>
    <w:rPr>
      <w:b/>
      <w:noProof/>
    </w:rPr>
  </w:style>
  <w:style w:type="paragraph" w:styleId="TOC2">
    <w:name w:val="toc 2"/>
    <w:basedOn w:val="Normal"/>
    <w:next w:val="Normal"/>
    <w:autoRedefine/>
    <w:uiPriority w:val="39"/>
    <w:unhideWhenUsed/>
    <w:rsid w:val="002E3F25"/>
    <w:pPr>
      <w:tabs>
        <w:tab w:val="left" w:pos="900"/>
        <w:tab w:val="right" w:leader="dot" w:pos="9350"/>
      </w:tabs>
      <w:ind w:left="450"/>
    </w:pPr>
    <w:rPr>
      <w:noProof/>
      <w:szCs w:val="20"/>
    </w:rPr>
  </w:style>
  <w:style w:type="paragraph" w:styleId="TOC3">
    <w:name w:val="toc 3"/>
    <w:basedOn w:val="Normal"/>
    <w:next w:val="Normal"/>
    <w:autoRedefine/>
    <w:uiPriority w:val="39"/>
    <w:unhideWhenUsed/>
    <w:rsid w:val="002E3F25"/>
    <w:pPr>
      <w:tabs>
        <w:tab w:val="left" w:pos="1440"/>
        <w:tab w:val="right" w:leader="dot" w:pos="9346"/>
      </w:tabs>
      <w:ind w:left="907"/>
    </w:pPr>
    <w:rPr>
      <w:i/>
      <w:noProof/>
    </w:rPr>
  </w:style>
  <w:style w:type="paragraph" w:styleId="TOC4">
    <w:name w:val="toc 4"/>
    <w:basedOn w:val="Normal"/>
    <w:next w:val="Normal"/>
    <w:autoRedefine/>
    <w:uiPriority w:val="39"/>
    <w:unhideWhenUsed/>
    <w:rsid w:val="002E3F25"/>
    <w:pPr>
      <w:tabs>
        <w:tab w:val="left" w:pos="2160"/>
        <w:tab w:val="right" w:leader="dot" w:pos="9350"/>
      </w:tabs>
      <w:ind w:left="1440"/>
    </w:pPr>
    <w:rPr>
      <w:noProof/>
      <w:sz w:val="20"/>
    </w:rPr>
  </w:style>
  <w:style w:type="paragraph" w:styleId="TOC5">
    <w:name w:val="toc 5"/>
    <w:basedOn w:val="Normal"/>
    <w:next w:val="Normal"/>
    <w:autoRedefine/>
    <w:unhideWhenUsed/>
    <w:rsid w:val="002E3F25"/>
    <w:pPr>
      <w:ind w:left="800"/>
    </w:pPr>
  </w:style>
  <w:style w:type="paragraph" w:styleId="TOC6">
    <w:name w:val="toc 6"/>
    <w:basedOn w:val="Normal"/>
    <w:next w:val="Normal"/>
    <w:autoRedefine/>
    <w:unhideWhenUsed/>
    <w:rsid w:val="002E3F25"/>
    <w:pPr>
      <w:ind w:left="1000"/>
    </w:pPr>
  </w:style>
  <w:style w:type="paragraph" w:styleId="TOC7">
    <w:name w:val="toc 7"/>
    <w:basedOn w:val="Normal"/>
    <w:next w:val="Normal"/>
    <w:autoRedefine/>
    <w:unhideWhenUsed/>
    <w:rsid w:val="002E3F25"/>
    <w:pPr>
      <w:ind w:left="1200"/>
    </w:pPr>
  </w:style>
  <w:style w:type="paragraph" w:styleId="TOC8">
    <w:name w:val="toc 8"/>
    <w:basedOn w:val="Normal"/>
    <w:next w:val="Normal"/>
    <w:autoRedefine/>
    <w:unhideWhenUsed/>
    <w:rsid w:val="002E3F25"/>
    <w:pPr>
      <w:ind w:left="1400"/>
    </w:pPr>
  </w:style>
  <w:style w:type="paragraph" w:styleId="TOC9">
    <w:name w:val="toc 9"/>
    <w:basedOn w:val="Normal"/>
    <w:next w:val="Normal"/>
    <w:autoRedefine/>
    <w:unhideWhenUsed/>
    <w:rsid w:val="002E3F25"/>
    <w:pPr>
      <w:ind w:left="1600"/>
    </w:pPr>
  </w:style>
  <w:style w:type="paragraph" w:styleId="Header">
    <w:name w:val="header"/>
    <w:basedOn w:val="Normal"/>
    <w:link w:val="HeaderChar"/>
    <w:unhideWhenUsed/>
    <w:rsid w:val="002E3F25"/>
    <w:pPr>
      <w:tabs>
        <w:tab w:val="center" w:pos="4320"/>
        <w:tab w:val="right" w:pos="8640"/>
      </w:tabs>
    </w:pPr>
  </w:style>
  <w:style w:type="character" w:customStyle="1" w:styleId="HeaderChar">
    <w:name w:val="Header Char"/>
    <w:basedOn w:val="DefaultParagraphFont"/>
    <w:link w:val="Header"/>
    <w:rsid w:val="002E3F25"/>
    <w:rPr>
      <w:sz w:val="24"/>
      <w:szCs w:val="24"/>
    </w:rPr>
  </w:style>
  <w:style w:type="paragraph" w:styleId="Footer">
    <w:name w:val="footer"/>
    <w:basedOn w:val="Normal"/>
    <w:link w:val="FooterChar"/>
    <w:unhideWhenUsed/>
    <w:rsid w:val="002E3F25"/>
    <w:pPr>
      <w:tabs>
        <w:tab w:val="center" w:pos="4320"/>
        <w:tab w:val="right" w:pos="8640"/>
      </w:tabs>
    </w:pPr>
  </w:style>
  <w:style w:type="character" w:customStyle="1" w:styleId="FooterChar">
    <w:name w:val="Footer Char"/>
    <w:basedOn w:val="DefaultParagraphFont"/>
    <w:link w:val="Footer"/>
    <w:rsid w:val="002E3F25"/>
    <w:rPr>
      <w:sz w:val="24"/>
      <w:szCs w:val="24"/>
    </w:rPr>
  </w:style>
  <w:style w:type="paragraph" w:styleId="Title">
    <w:name w:val="Title"/>
    <w:basedOn w:val="Normal"/>
    <w:link w:val="TitleChar"/>
    <w:qFormat/>
    <w:rsid w:val="002E3F25"/>
    <w:pPr>
      <w:jc w:val="center"/>
    </w:pPr>
    <w:rPr>
      <w:sz w:val="28"/>
      <w:u w:val="single"/>
    </w:rPr>
  </w:style>
  <w:style w:type="character" w:customStyle="1" w:styleId="TitleChar">
    <w:name w:val="Title Char"/>
    <w:basedOn w:val="DefaultParagraphFont"/>
    <w:link w:val="Title"/>
    <w:rsid w:val="002E3F25"/>
    <w:rPr>
      <w:sz w:val="28"/>
      <w:szCs w:val="24"/>
      <w:u w:val="single"/>
    </w:rPr>
  </w:style>
  <w:style w:type="paragraph" w:styleId="Subtitle">
    <w:name w:val="Subtitle"/>
    <w:basedOn w:val="Normal"/>
    <w:link w:val="SubtitleChar"/>
    <w:qFormat/>
    <w:rsid w:val="002E3F25"/>
    <w:rPr>
      <w:b/>
      <w:bCs/>
      <w:sz w:val="28"/>
      <w:u w:val="single"/>
    </w:rPr>
  </w:style>
  <w:style w:type="character" w:customStyle="1" w:styleId="SubtitleChar">
    <w:name w:val="Subtitle Char"/>
    <w:basedOn w:val="DefaultParagraphFont"/>
    <w:link w:val="Subtitle"/>
    <w:rsid w:val="002E3F25"/>
    <w:rPr>
      <w:b/>
      <w:bCs/>
      <w:sz w:val="28"/>
      <w:szCs w:val="24"/>
      <w:u w:val="single"/>
    </w:rPr>
  </w:style>
  <w:style w:type="paragraph" w:styleId="BlockText">
    <w:name w:val="Block Text"/>
    <w:basedOn w:val="Normal"/>
    <w:unhideWhenUsed/>
    <w:rsid w:val="002E3F25"/>
    <w:pPr>
      <w:spacing w:after="120"/>
      <w:ind w:left="1440" w:right="1440"/>
    </w:pPr>
  </w:style>
  <w:style w:type="paragraph" w:styleId="BalloonText">
    <w:name w:val="Balloon Text"/>
    <w:basedOn w:val="Normal"/>
    <w:link w:val="BalloonTextChar"/>
    <w:rsid w:val="002E3F25"/>
    <w:rPr>
      <w:rFonts w:ascii="Tahoma" w:hAnsi="Tahoma" w:cs="Tahoma"/>
      <w:sz w:val="16"/>
      <w:szCs w:val="16"/>
    </w:rPr>
  </w:style>
  <w:style w:type="character" w:customStyle="1" w:styleId="BalloonTextChar">
    <w:name w:val="Balloon Text Char"/>
    <w:basedOn w:val="DefaultParagraphFont"/>
    <w:link w:val="BalloonText"/>
    <w:rsid w:val="002E3F25"/>
    <w:rPr>
      <w:rFonts w:ascii="Tahoma" w:hAnsi="Tahoma" w:cs="Tahoma"/>
      <w:sz w:val="16"/>
      <w:szCs w:val="16"/>
    </w:rPr>
  </w:style>
  <w:style w:type="paragraph" w:styleId="NoSpacing">
    <w:name w:val="No Spacing"/>
    <w:link w:val="NoSpacingChar"/>
    <w:uiPriority w:val="1"/>
    <w:qFormat/>
    <w:rsid w:val="002E3F25"/>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2E3F25"/>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FA1411"/>
    <w:pPr>
      <w:ind w:left="720"/>
      <w:contextualSpacing/>
    </w:pPr>
  </w:style>
  <w:style w:type="paragraph" w:styleId="TOCHeading">
    <w:name w:val="TOC Heading"/>
    <w:basedOn w:val="Heading1"/>
    <w:next w:val="Normal"/>
    <w:uiPriority w:val="39"/>
    <w:unhideWhenUsed/>
    <w:qFormat/>
    <w:rsid w:val="009675C8"/>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86073">
      <w:bodyDiv w:val="1"/>
      <w:marLeft w:val="0"/>
      <w:marRight w:val="0"/>
      <w:marTop w:val="0"/>
      <w:marBottom w:val="0"/>
      <w:divBdr>
        <w:top w:val="none" w:sz="0" w:space="0" w:color="auto"/>
        <w:left w:val="none" w:sz="0" w:space="0" w:color="auto"/>
        <w:bottom w:val="none" w:sz="0" w:space="0" w:color="auto"/>
        <w:right w:val="none" w:sz="0" w:space="0" w:color="auto"/>
      </w:divBdr>
    </w:div>
    <w:div w:id="488135346">
      <w:bodyDiv w:val="1"/>
      <w:marLeft w:val="0"/>
      <w:marRight w:val="0"/>
      <w:marTop w:val="0"/>
      <w:marBottom w:val="0"/>
      <w:divBdr>
        <w:top w:val="none" w:sz="0" w:space="0" w:color="auto"/>
        <w:left w:val="none" w:sz="0" w:space="0" w:color="auto"/>
        <w:bottom w:val="none" w:sz="0" w:space="0" w:color="auto"/>
        <w:right w:val="none" w:sz="0" w:space="0" w:color="auto"/>
      </w:divBdr>
    </w:div>
    <w:div w:id="1568614836">
      <w:bodyDiv w:val="1"/>
      <w:marLeft w:val="0"/>
      <w:marRight w:val="0"/>
      <w:marTop w:val="0"/>
      <w:marBottom w:val="0"/>
      <w:divBdr>
        <w:top w:val="none" w:sz="0" w:space="0" w:color="auto"/>
        <w:left w:val="none" w:sz="0" w:space="0" w:color="auto"/>
        <w:bottom w:val="none" w:sz="0" w:space="0" w:color="auto"/>
        <w:right w:val="none" w:sz="0" w:space="0" w:color="auto"/>
      </w:divBdr>
      <w:divsChild>
        <w:div w:id="1659459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odepath/android_guides/wiki/UI-Testing-with-Espresso" TargetMode="External"/><Relationship Id="rId5" Type="http://schemas.openxmlformats.org/officeDocument/2006/relationships/settings" Target="settings.xml"/><Relationship Id="rId10" Type="http://schemas.openxmlformats.org/officeDocument/2006/relationships/hyperlink" Target="http://www.vogella.com/tutorials/AndroidTestingEspresso/article.html"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E91BE5-B656-48C4-9B6F-22E287F7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24</Pages>
  <Words>3927</Words>
  <Characters>22386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Test design Specification</vt:lpstr>
    </vt:vector>
  </TitlesOfParts>
  <Company/>
  <LinksUpToDate>false</LinksUpToDate>
  <CharactersWithSpaces>26261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design Specification</dc:title>
  <dc:subject>OMSE555 Cell Phone GPS</dc:subject>
  <dc:creator>Ayellet Wolman;Ignacio Castillejos , Johnny Waterbrook</dc:creator>
  <cp:keywords/>
  <dc:description/>
  <cp:lastModifiedBy>Nursena Karakulah</cp:lastModifiedBy>
  <cp:revision>80</cp:revision>
  <dcterms:created xsi:type="dcterms:W3CDTF">2020-04-19T12:05:00Z</dcterms:created>
  <dcterms:modified xsi:type="dcterms:W3CDTF">2020-05-28T20:08:00Z</dcterms:modified>
</cp:coreProperties>
</file>